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967AF4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Project </w:t>
      </w:r>
      <w:r w:rsidR="0044015F">
        <w:rPr>
          <w:rFonts w:cs="Arial"/>
          <w:sz w:val="56"/>
        </w:rPr>
        <w:t>Extra</w:t>
      </w:r>
      <w:r w:rsidR="00176E26">
        <w:rPr>
          <w:rFonts w:cs="Arial"/>
          <w:sz w:val="56"/>
        </w:rPr>
        <w:t xml:space="preserve"> </w:t>
      </w:r>
    </w:p>
    <w:p w:rsidR="00967AF4" w:rsidRPr="00967AF4" w:rsidRDefault="0044015F" w:rsidP="00967AF4">
      <w:pPr>
        <w:jc w:val="center"/>
        <w:rPr>
          <w:color w:val="FFC000"/>
          <w:sz w:val="180"/>
          <w:szCs w:val="20"/>
        </w:rPr>
      </w:pPr>
      <w:r>
        <w:rPr>
          <w:rFonts w:eastAsia="Cambria"/>
          <w:color w:val="FFC000"/>
          <w:sz w:val="52"/>
        </w:rPr>
        <w:t>Film recommendations using MLIB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127635</wp:posOffset>
                </wp:positionV>
                <wp:extent cx="4404360" cy="29622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29622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05pt;width:346.8pt;height:233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967AF4" w:rsidP="0044015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Project </w:t>
            </w:r>
            <w:r w:rsidR="0044015F">
              <w:rPr>
                <w:b w:val="0"/>
              </w:rPr>
              <w:t>Extra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967AF4" w:rsidP="0044015F">
            <w:r>
              <w:rPr>
                <w:b/>
              </w:rPr>
              <w:t xml:space="preserve">Project </w:t>
            </w:r>
            <w:r w:rsidR="0044015F">
              <w:rPr>
                <w:b/>
              </w:rPr>
              <w:t>Extra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967AF4">
            <w:r>
              <w:t>2</w:t>
            </w:r>
            <w:r w:rsidR="0044015F">
              <w:t>7</w:t>
            </w:r>
            <w:r w:rsidR="00176E26">
              <w:t>/</w:t>
            </w:r>
            <w:r w:rsidR="00C24587">
              <w:t>10/</w:t>
            </w:r>
            <w:r w:rsidR="00176E26">
              <w:t>2017</w:t>
            </w:r>
          </w:p>
          <w:p w:rsidR="000A231C" w:rsidRDefault="000A231C"/>
          <w:p w:rsidR="000A231C" w:rsidRDefault="000A231C"/>
          <w:p w:rsidR="000A231C" w:rsidRDefault="000A231C" w:rsidP="000A231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32531A" w:rsidRDefault="0044015F" w:rsidP="005360E0">
      <w:pPr>
        <w:jc w:val="center"/>
      </w:pPr>
      <w:r>
        <w:rPr>
          <w:noProof/>
          <w:lang w:val="en-US"/>
        </w:rPr>
        <w:drawing>
          <wp:inline distT="0" distB="0" distL="0" distR="0" wp14:anchorId="23E99062" wp14:editId="5254B2C7">
            <wp:extent cx="2190750" cy="1226820"/>
            <wp:effectExtent l="0" t="0" r="0" b="0"/>
            <wp:docPr id="1" name="Picture 1" descr="Image result for movie rating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movie rating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531A">
        <w:br w:type="page"/>
      </w:r>
    </w:p>
    <w:p w:rsidR="000A231C" w:rsidRDefault="000A231C">
      <w:pPr>
        <w:pStyle w:val="Heading1"/>
        <w:numPr>
          <w:ilvl w:val="0"/>
          <w:numId w:val="0"/>
        </w:numPr>
      </w:pPr>
      <w:bookmarkStart w:id="0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1" w:name="_Toc497061338"/>
      <w:r>
        <w:t>Contents</w:t>
      </w:r>
      <w:bookmarkEnd w:id="0"/>
      <w:bookmarkEnd w:id="1"/>
    </w:p>
    <w:p w:rsidR="00496CEC" w:rsidRDefault="00496CEC"/>
    <w:p w:rsidR="0044015F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7061338" w:history="1">
        <w:r w:rsidR="0044015F" w:rsidRPr="0015154F">
          <w:rPr>
            <w:rStyle w:val="Hyperlink"/>
            <w:noProof/>
          </w:rPr>
          <w:t>Contents</w:t>
        </w:r>
        <w:r w:rsidR="0044015F">
          <w:rPr>
            <w:noProof/>
            <w:webHidden/>
          </w:rPr>
          <w:tab/>
        </w:r>
        <w:r w:rsidR="0044015F">
          <w:rPr>
            <w:noProof/>
            <w:webHidden/>
          </w:rPr>
          <w:fldChar w:fldCharType="begin"/>
        </w:r>
        <w:r w:rsidR="0044015F">
          <w:rPr>
            <w:noProof/>
            <w:webHidden/>
          </w:rPr>
          <w:instrText xml:space="preserve"> PAGEREF _Toc497061338 \h </w:instrText>
        </w:r>
        <w:r w:rsidR="0044015F">
          <w:rPr>
            <w:noProof/>
            <w:webHidden/>
          </w:rPr>
        </w:r>
        <w:r w:rsidR="0044015F">
          <w:rPr>
            <w:noProof/>
            <w:webHidden/>
          </w:rPr>
          <w:fldChar w:fldCharType="separate"/>
        </w:r>
        <w:r w:rsidR="0044015F">
          <w:rPr>
            <w:noProof/>
            <w:webHidden/>
          </w:rPr>
          <w:t>2</w:t>
        </w:r>
        <w:r w:rsidR="0044015F">
          <w:rPr>
            <w:noProof/>
            <w:webHidden/>
          </w:rPr>
          <w:fldChar w:fldCharType="end"/>
        </w:r>
      </w:hyperlink>
    </w:p>
    <w:p w:rsidR="0044015F" w:rsidRDefault="0044015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7061339" w:history="1">
        <w:r w:rsidRPr="0015154F">
          <w:rPr>
            <w:rStyle w:val="Hyperlink"/>
            <w:noProof/>
          </w:rPr>
          <w:t>Change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_Toc497061339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015F" w:rsidRDefault="0044015F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7061340" w:history="1">
        <w:r w:rsidRPr="0015154F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5154F">
          <w:rPr>
            <w:rStyle w:val="Hyperlink"/>
            <w:noProof/>
          </w:rPr>
          <w:t>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_Toc497061340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015F" w:rsidRDefault="0044015F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7061341" w:history="1">
        <w:r w:rsidRPr="0015154F">
          <w:rPr>
            <w:rStyle w:val="Hyperlink"/>
            <w:rFonts w:eastAsia="Calibri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5154F">
          <w:rPr>
            <w:rStyle w:val="Hyperlink"/>
            <w:rFonts w:eastAsia="Calibri"/>
            <w:noProof/>
          </w:rPr>
          <w:t>Datasets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_Toc497061341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015F" w:rsidRDefault="0044015F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7061342" w:history="1">
        <w:r w:rsidRPr="0015154F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5154F">
          <w:rPr>
            <w:rStyle w:val="Hyperlink"/>
            <w:noProof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_Toc497061342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015F" w:rsidRDefault="0044015F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7061343" w:history="1">
        <w:r w:rsidRPr="0015154F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15154F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_Toc497061343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bookmarkStart w:id="2" w:name="_GoBack"/>
      <w:bookmarkEnd w:id="2"/>
      <w:r>
        <w:br w:type="page"/>
      </w:r>
      <w:bookmarkStart w:id="3" w:name="_Toc71517007"/>
      <w:bookmarkStart w:id="4" w:name="_Toc73154032"/>
      <w:bookmarkStart w:id="5" w:name="_Toc497061339"/>
      <w:r>
        <w:lastRenderedPageBreak/>
        <w:t>Change History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967AF4" w:rsidP="0044015F">
            <w:pPr>
              <w:jc w:val="left"/>
            </w:pPr>
            <w:r>
              <w:t>2</w:t>
            </w:r>
            <w:r w:rsidR="0044015F">
              <w:t>7</w:t>
            </w:r>
            <w:r w:rsidR="00C24587">
              <w:t>/10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3"/>
      <w:bookmarkEnd w:id="4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7061340"/>
      <w:r w:rsidR="00DB4D2F">
        <w:lastRenderedPageBreak/>
        <w:t>Problem Statement</w:t>
      </w:r>
      <w:bookmarkEnd w:id="6"/>
    </w:p>
    <w:p w:rsidR="0044015F" w:rsidRDefault="0044015F" w:rsidP="0044015F">
      <w:pPr>
        <w:jc w:val="left"/>
        <w:rPr>
          <w:rFonts w:eastAsia="Calibri"/>
        </w:rPr>
      </w:pPr>
      <w:r>
        <w:rPr>
          <w:rFonts w:eastAsia="Calibri"/>
        </w:rPr>
        <w:t>Taking movie data and ratings find fil recommendations based on my selections using MLIB.</w:t>
      </w:r>
    </w:p>
    <w:p w:rsidR="0044015F" w:rsidRDefault="0044015F" w:rsidP="0044015F">
      <w:pPr>
        <w:jc w:val="left"/>
        <w:rPr>
          <w:rFonts w:eastAsia="Calibri"/>
        </w:rPr>
      </w:pPr>
    </w:p>
    <w:p w:rsidR="000323DC" w:rsidRDefault="0044015F" w:rsidP="0044015F">
      <w:pPr>
        <w:pStyle w:val="Heading1"/>
        <w:rPr>
          <w:rFonts w:eastAsia="Calibri"/>
        </w:rPr>
      </w:pPr>
      <w:bookmarkStart w:id="7" w:name="_Toc497061341"/>
      <w:r>
        <w:rPr>
          <w:rFonts w:eastAsia="Calibri"/>
        </w:rPr>
        <w:t>Datasets</w:t>
      </w:r>
      <w:bookmarkEnd w:id="7"/>
      <w:r w:rsidR="00967AF4">
        <w:rPr>
          <w:rFonts w:eastAsia="Calibri"/>
        </w:rPr>
        <w:t xml:space="preserve"> </w:t>
      </w:r>
    </w:p>
    <w:p w:rsidR="0044015F" w:rsidRDefault="0044015F" w:rsidP="0044015F">
      <w:r>
        <w:t xml:space="preserve">This show exerts from the 2 files </w:t>
      </w:r>
      <w:proofErr w:type="spellStart"/>
      <w:r>
        <w:t>u.data</w:t>
      </w:r>
      <w:proofErr w:type="spellEnd"/>
      <w:r>
        <w:t xml:space="preserve"> and </w:t>
      </w:r>
      <w:proofErr w:type="spellStart"/>
      <w:r>
        <w:t>u.item</w:t>
      </w:r>
      <w:proofErr w:type="spellEnd"/>
      <w:r>
        <w:t xml:space="preserve"> Film ID’s with ratings and the film titles.</w:t>
      </w:r>
    </w:p>
    <w:p w:rsidR="0044015F" w:rsidRPr="0044015F" w:rsidRDefault="0044015F" w:rsidP="0044015F"/>
    <w:p w:rsidR="0044015F" w:rsidRPr="0044015F" w:rsidRDefault="0044015F" w:rsidP="0044015F">
      <w:pPr>
        <w:rPr>
          <w:color w:val="00B050"/>
          <w:sz w:val="16"/>
        </w:rPr>
      </w:pPr>
      <w:r w:rsidRPr="0044015F">
        <w:rPr>
          <w:color w:val="00B050"/>
          <w:sz w:val="16"/>
        </w:rPr>
        <w:t>0</w:t>
      </w:r>
      <w:r w:rsidRPr="0044015F">
        <w:rPr>
          <w:color w:val="00B050"/>
          <w:sz w:val="16"/>
        </w:rPr>
        <w:tab/>
        <w:t>516</w:t>
      </w:r>
      <w:r w:rsidRPr="0044015F">
        <w:rPr>
          <w:color w:val="00B050"/>
          <w:sz w:val="16"/>
        </w:rPr>
        <w:tab/>
        <w:t>5</w:t>
      </w:r>
      <w:r w:rsidRPr="0044015F">
        <w:rPr>
          <w:color w:val="00B050"/>
          <w:sz w:val="16"/>
        </w:rPr>
        <w:tab/>
        <w:t>881250949</w:t>
      </w:r>
    </w:p>
    <w:p w:rsidR="0044015F" w:rsidRPr="0044015F" w:rsidRDefault="0044015F" w:rsidP="0044015F">
      <w:pPr>
        <w:rPr>
          <w:color w:val="00B050"/>
          <w:sz w:val="16"/>
        </w:rPr>
      </w:pPr>
      <w:r w:rsidRPr="0044015F">
        <w:rPr>
          <w:color w:val="00B050"/>
          <w:sz w:val="16"/>
        </w:rPr>
        <w:t>0</w:t>
      </w:r>
      <w:r w:rsidRPr="0044015F">
        <w:rPr>
          <w:color w:val="00B050"/>
          <w:sz w:val="16"/>
        </w:rPr>
        <w:tab/>
        <w:t>140</w:t>
      </w:r>
      <w:r w:rsidRPr="0044015F">
        <w:rPr>
          <w:color w:val="00B050"/>
          <w:sz w:val="16"/>
        </w:rPr>
        <w:tab/>
        <w:t>5</w:t>
      </w:r>
      <w:r w:rsidRPr="0044015F">
        <w:rPr>
          <w:color w:val="00B050"/>
          <w:sz w:val="16"/>
        </w:rPr>
        <w:tab/>
        <w:t>881250949</w:t>
      </w:r>
    </w:p>
    <w:p w:rsidR="0044015F" w:rsidRPr="0044015F" w:rsidRDefault="0044015F" w:rsidP="0044015F">
      <w:pPr>
        <w:rPr>
          <w:color w:val="FF0000"/>
          <w:sz w:val="16"/>
        </w:rPr>
      </w:pPr>
      <w:r w:rsidRPr="0044015F">
        <w:rPr>
          <w:color w:val="FF0000"/>
          <w:sz w:val="16"/>
        </w:rPr>
        <w:t>0</w:t>
      </w:r>
      <w:r w:rsidRPr="0044015F">
        <w:rPr>
          <w:color w:val="FF0000"/>
          <w:sz w:val="16"/>
        </w:rPr>
        <w:tab/>
        <w:t>201</w:t>
      </w:r>
      <w:r w:rsidRPr="0044015F">
        <w:rPr>
          <w:color w:val="FF0000"/>
          <w:sz w:val="16"/>
        </w:rPr>
        <w:tab/>
        <w:t>1</w:t>
      </w:r>
      <w:r w:rsidRPr="0044015F">
        <w:rPr>
          <w:color w:val="FF0000"/>
          <w:sz w:val="16"/>
        </w:rPr>
        <w:tab/>
        <w:t>881250949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196</w:t>
      </w:r>
      <w:r w:rsidRPr="0044015F">
        <w:rPr>
          <w:sz w:val="16"/>
        </w:rPr>
        <w:tab/>
        <w:t>242</w:t>
      </w:r>
      <w:r w:rsidRPr="0044015F">
        <w:rPr>
          <w:sz w:val="16"/>
        </w:rPr>
        <w:tab/>
        <w:t>3</w:t>
      </w:r>
      <w:r w:rsidRPr="0044015F">
        <w:rPr>
          <w:sz w:val="16"/>
        </w:rPr>
        <w:tab/>
        <w:t>881250949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186</w:t>
      </w:r>
      <w:r w:rsidRPr="0044015F">
        <w:rPr>
          <w:sz w:val="16"/>
        </w:rPr>
        <w:tab/>
        <w:t>302</w:t>
      </w:r>
      <w:r w:rsidRPr="0044015F">
        <w:rPr>
          <w:sz w:val="16"/>
        </w:rPr>
        <w:tab/>
        <w:t>3</w:t>
      </w:r>
      <w:r w:rsidRPr="0044015F">
        <w:rPr>
          <w:sz w:val="16"/>
        </w:rPr>
        <w:tab/>
        <w:t>891717742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22</w:t>
      </w:r>
      <w:r w:rsidRPr="0044015F">
        <w:rPr>
          <w:sz w:val="16"/>
        </w:rPr>
        <w:tab/>
        <w:t>377</w:t>
      </w:r>
      <w:r w:rsidRPr="0044015F">
        <w:rPr>
          <w:sz w:val="16"/>
        </w:rPr>
        <w:tab/>
        <w:t>1</w:t>
      </w:r>
      <w:r w:rsidRPr="0044015F">
        <w:rPr>
          <w:sz w:val="16"/>
        </w:rPr>
        <w:tab/>
        <w:t>878887116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244</w:t>
      </w:r>
      <w:r w:rsidRPr="0044015F">
        <w:rPr>
          <w:sz w:val="16"/>
        </w:rPr>
        <w:tab/>
        <w:t>51</w:t>
      </w:r>
      <w:r w:rsidRPr="0044015F">
        <w:rPr>
          <w:sz w:val="16"/>
        </w:rPr>
        <w:tab/>
        <w:t>2</w:t>
      </w:r>
      <w:r w:rsidRPr="0044015F">
        <w:rPr>
          <w:sz w:val="16"/>
        </w:rPr>
        <w:tab/>
        <w:t>880606923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166</w:t>
      </w:r>
      <w:r w:rsidRPr="0044015F">
        <w:rPr>
          <w:sz w:val="16"/>
        </w:rPr>
        <w:tab/>
        <w:t>346</w:t>
      </w:r>
      <w:r w:rsidRPr="0044015F">
        <w:rPr>
          <w:sz w:val="16"/>
        </w:rPr>
        <w:tab/>
        <w:t>1</w:t>
      </w:r>
      <w:r w:rsidRPr="0044015F">
        <w:rPr>
          <w:sz w:val="16"/>
        </w:rPr>
        <w:tab/>
        <w:t>886397596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298</w:t>
      </w:r>
      <w:r w:rsidRPr="0044015F">
        <w:rPr>
          <w:sz w:val="16"/>
        </w:rPr>
        <w:tab/>
        <w:t>474</w:t>
      </w:r>
      <w:r w:rsidRPr="0044015F">
        <w:rPr>
          <w:sz w:val="16"/>
        </w:rPr>
        <w:tab/>
        <w:t>4</w:t>
      </w:r>
      <w:r w:rsidRPr="0044015F">
        <w:rPr>
          <w:sz w:val="16"/>
        </w:rPr>
        <w:tab/>
        <w:t>884182806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115</w:t>
      </w:r>
      <w:r w:rsidRPr="0044015F">
        <w:rPr>
          <w:sz w:val="16"/>
        </w:rPr>
        <w:tab/>
        <w:t>265</w:t>
      </w:r>
      <w:r w:rsidRPr="0044015F">
        <w:rPr>
          <w:sz w:val="16"/>
        </w:rPr>
        <w:tab/>
        <w:t>2</w:t>
      </w:r>
      <w:r w:rsidRPr="0044015F">
        <w:rPr>
          <w:sz w:val="16"/>
        </w:rPr>
        <w:tab/>
        <w:t>881171488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253</w:t>
      </w:r>
      <w:r w:rsidRPr="0044015F">
        <w:rPr>
          <w:sz w:val="16"/>
        </w:rPr>
        <w:tab/>
        <w:t>465</w:t>
      </w:r>
      <w:r w:rsidRPr="0044015F">
        <w:rPr>
          <w:sz w:val="16"/>
        </w:rPr>
        <w:tab/>
        <w:t>5</w:t>
      </w:r>
      <w:r w:rsidRPr="0044015F">
        <w:rPr>
          <w:sz w:val="16"/>
        </w:rPr>
        <w:tab/>
        <w:t>891628467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305</w:t>
      </w:r>
      <w:r w:rsidRPr="0044015F">
        <w:rPr>
          <w:sz w:val="16"/>
        </w:rPr>
        <w:tab/>
        <w:t>451</w:t>
      </w:r>
      <w:r w:rsidRPr="0044015F">
        <w:rPr>
          <w:sz w:val="16"/>
        </w:rPr>
        <w:tab/>
        <w:t>3</w:t>
      </w:r>
      <w:r w:rsidRPr="0044015F">
        <w:rPr>
          <w:sz w:val="16"/>
        </w:rPr>
        <w:tab/>
        <w:t>886324817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6</w:t>
      </w:r>
      <w:r w:rsidRPr="0044015F">
        <w:rPr>
          <w:sz w:val="16"/>
        </w:rPr>
        <w:tab/>
        <w:t>86</w:t>
      </w:r>
      <w:r w:rsidRPr="0044015F">
        <w:rPr>
          <w:sz w:val="16"/>
        </w:rPr>
        <w:tab/>
        <w:t>3</w:t>
      </w:r>
      <w:r w:rsidRPr="0044015F">
        <w:rPr>
          <w:sz w:val="16"/>
        </w:rPr>
        <w:tab/>
        <w:t>883603013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62</w:t>
      </w:r>
      <w:r w:rsidRPr="0044015F">
        <w:rPr>
          <w:sz w:val="16"/>
        </w:rPr>
        <w:tab/>
        <w:t>257</w:t>
      </w:r>
      <w:r w:rsidRPr="0044015F">
        <w:rPr>
          <w:sz w:val="16"/>
        </w:rPr>
        <w:tab/>
        <w:t>2</w:t>
      </w:r>
      <w:r w:rsidRPr="0044015F">
        <w:rPr>
          <w:sz w:val="16"/>
        </w:rPr>
        <w:tab/>
        <w:t>879372434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286</w:t>
      </w:r>
      <w:r w:rsidRPr="0044015F">
        <w:rPr>
          <w:sz w:val="16"/>
        </w:rPr>
        <w:tab/>
        <w:t>1014</w:t>
      </w:r>
      <w:r w:rsidRPr="0044015F">
        <w:rPr>
          <w:sz w:val="16"/>
        </w:rPr>
        <w:tab/>
        <w:t>5</w:t>
      </w:r>
      <w:r w:rsidRPr="0044015F">
        <w:rPr>
          <w:sz w:val="16"/>
        </w:rPr>
        <w:tab/>
        <w:t>879781125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200</w:t>
      </w:r>
      <w:r w:rsidRPr="0044015F">
        <w:rPr>
          <w:sz w:val="16"/>
        </w:rPr>
        <w:tab/>
        <w:t>222</w:t>
      </w:r>
      <w:r w:rsidRPr="0044015F">
        <w:rPr>
          <w:sz w:val="16"/>
        </w:rPr>
        <w:tab/>
        <w:t>5</w:t>
      </w:r>
      <w:r w:rsidRPr="0044015F">
        <w:rPr>
          <w:sz w:val="16"/>
        </w:rPr>
        <w:tab/>
        <w:t>876042340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210</w:t>
      </w:r>
      <w:r w:rsidRPr="0044015F">
        <w:rPr>
          <w:sz w:val="16"/>
        </w:rPr>
        <w:tab/>
        <w:t>40</w:t>
      </w:r>
      <w:r w:rsidRPr="0044015F">
        <w:rPr>
          <w:sz w:val="16"/>
        </w:rPr>
        <w:tab/>
        <w:t>3</w:t>
      </w:r>
      <w:r w:rsidRPr="0044015F">
        <w:rPr>
          <w:sz w:val="16"/>
        </w:rPr>
        <w:tab/>
        <w:t>891035994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224</w:t>
      </w:r>
      <w:r w:rsidRPr="0044015F">
        <w:rPr>
          <w:sz w:val="16"/>
        </w:rPr>
        <w:tab/>
        <w:t>29</w:t>
      </w:r>
      <w:r w:rsidRPr="0044015F">
        <w:rPr>
          <w:sz w:val="16"/>
        </w:rPr>
        <w:tab/>
        <w:t>3</w:t>
      </w:r>
      <w:r w:rsidRPr="0044015F">
        <w:rPr>
          <w:sz w:val="16"/>
        </w:rPr>
        <w:tab/>
        <w:t>888104457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303</w:t>
      </w:r>
      <w:r w:rsidRPr="0044015F">
        <w:rPr>
          <w:sz w:val="16"/>
        </w:rPr>
        <w:tab/>
        <w:t>785</w:t>
      </w:r>
      <w:r w:rsidRPr="0044015F">
        <w:rPr>
          <w:sz w:val="16"/>
        </w:rPr>
        <w:tab/>
        <w:t>3</w:t>
      </w:r>
      <w:r w:rsidRPr="0044015F">
        <w:rPr>
          <w:sz w:val="16"/>
        </w:rPr>
        <w:tab/>
        <w:t>879485318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122</w:t>
      </w:r>
      <w:r w:rsidRPr="0044015F">
        <w:rPr>
          <w:sz w:val="16"/>
        </w:rPr>
        <w:tab/>
        <w:t>387</w:t>
      </w:r>
      <w:r w:rsidRPr="0044015F">
        <w:rPr>
          <w:sz w:val="16"/>
        </w:rPr>
        <w:tab/>
        <w:t>5</w:t>
      </w:r>
      <w:r w:rsidRPr="0044015F">
        <w:rPr>
          <w:sz w:val="16"/>
        </w:rPr>
        <w:tab/>
        <w:t>879270459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194</w:t>
      </w:r>
      <w:r w:rsidRPr="0044015F">
        <w:rPr>
          <w:sz w:val="16"/>
        </w:rPr>
        <w:tab/>
        <w:t>274</w:t>
      </w:r>
      <w:r w:rsidRPr="0044015F">
        <w:rPr>
          <w:sz w:val="16"/>
        </w:rPr>
        <w:tab/>
        <w:t>2</w:t>
      </w:r>
      <w:r w:rsidRPr="0044015F">
        <w:rPr>
          <w:sz w:val="16"/>
        </w:rPr>
        <w:tab/>
        <w:t>879539794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291</w:t>
      </w:r>
      <w:r w:rsidRPr="0044015F">
        <w:rPr>
          <w:sz w:val="16"/>
        </w:rPr>
        <w:tab/>
        <w:t>1042</w:t>
      </w:r>
      <w:r w:rsidRPr="0044015F">
        <w:rPr>
          <w:sz w:val="16"/>
        </w:rPr>
        <w:tab/>
        <w:t>4</w:t>
      </w:r>
      <w:r w:rsidRPr="0044015F">
        <w:rPr>
          <w:sz w:val="16"/>
        </w:rPr>
        <w:tab/>
        <w:t>874834944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234</w:t>
      </w:r>
      <w:r w:rsidRPr="0044015F">
        <w:rPr>
          <w:sz w:val="16"/>
        </w:rPr>
        <w:tab/>
        <w:t>1184</w:t>
      </w:r>
      <w:r w:rsidRPr="0044015F">
        <w:rPr>
          <w:sz w:val="16"/>
        </w:rPr>
        <w:tab/>
        <w:t>2</w:t>
      </w:r>
      <w:r w:rsidRPr="0044015F">
        <w:rPr>
          <w:sz w:val="16"/>
        </w:rPr>
        <w:tab/>
        <w:t>892079237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119</w:t>
      </w:r>
      <w:r w:rsidRPr="0044015F">
        <w:rPr>
          <w:sz w:val="16"/>
        </w:rPr>
        <w:tab/>
        <w:t>392</w:t>
      </w:r>
      <w:r w:rsidRPr="0044015F">
        <w:rPr>
          <w:sz w:val="16"/>
        </w:rPr>
        <w:tab/>
        <w:t>4</w:t>
      </w:r>
      <w:r w:rsidRPr="0044015F">
        <w:rPr>
          <w:sz w:val="16"/>
        </w:rPr>
        <w:tab/>
        <w:t>886176814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167</w:t>
      </w:r>
      <w:r w:rsidRPr="0044015F">
        <w:rPr>
          <w:sz w:val="16"/>
        </w:rPr>
        <w:tab/>
        <w:t>486</w:t>
      </w:r>
      <w:r w:rsidRPr="0044015F">
        <w:rPr>
          <w:sz w:val="16"/>
        </w:rPr>
        <w:tab/>
        <w:t>4</w:t>
      </w:r>
      <w:r w:rsidRPr="0044015F">
        <w:rPr>
          <w:sz w:val="16"/>
        </w:rPr>
        <w:tab/>
        <w:t>892738452</w:t>
      </w:r>
    </w:p>
    <w:p w:rsidR="0044015F" w:rsidRPr="0044015F" w:rsidRDefault="0044015F" w:rsidP="0044015F">
      <w:pPr>
        <w:rPr>
          <w:sz w:val="16"/>
        </w:rPr>
      </w:pPr>
      <w:r w:rsidRPr="0044015F">
        <w:rPr>
          <w:sz w:val="16"/>
        </w:rPr>
        <w:t>299</w:t>
      </w:r>
      <w:r w:rsidRPr="0044015F">
        <w:rPr>
          <w:sz w:val="16"/>
        </w:rPr>
        <w:tab/>
        <w:t>144</w:t>
      </w:r>
      <w:r w:rsidRPr="0044015F">
        <w:rPr>
          <w:sz w:val="16"/>
        </w:rPr>
        <w:tab/>
        <w:t>4</w:t>
      </w:r>
      <w:r w:rsidRPr="0044015F">
        <w:rPr>
          <w:sz w:val="16"/>
        </w:rPr>
        <w:tab/>
        <w:t>877881320</w:t>
      </w:r>
    </w:p>
    <w:p w:rsidR="0044015F" w:rsidRDefault="0044015F" w:rsidP="0044015F">
      <w:pPr>
        <w:rPr>
          <w:sz w:val="16"/>
        </w:rPr>
      </w:pPr>
      <w:r w:rsidRPr="0044015F">
        <w:rPr>
          <w:sz w:val="16"/>
        </w:rPr>
        <w:t>291</w:t>
      </w:r>
      <w:r w:rsidRPr="0044015F">
        <w:rPr>
          <w:sz w:val="16"/>
        </w:rPr>
        <w:tab/>
        <w:t>118</w:t>
      </w:r>
      <w:r w:rsidRPr="0044015F">
        <w:rPr>
          <w:sz w:val="16"/>
        </w:rPr>
        <w:tab/>
        <w:t>2</w:t>
      </w:r>
      <w:r w:rsidRPr="0044015F">
        <w:rPr>
          <w:sz w:val="16"/>
        </w:rPr>
        <w:tab/>
        <w:t>874833878</w:t>
      </w:r>
    </w:p>
    <w:p w:rsidR="0044015F" w:rsidRDefault="0044015F" w:rsidP="0044015F">
      <w:pPr>
        <w:rPr>
          <w:sz w:val="16"/>
        </w:rPr>
      </w:pPr>
    </w:p>
    <w:p w:rsidR="0044015F" w:rsidRDefault="0044015F" w:rsidP="0044015F">
      <w:r>
        <w:t xml:space="preserve">The 3 in </w:t>
      </w:r>
      <w:r w:rsidRPr="0044015F">
        <w:rPr>
          <w:color w:val="FF0000"/>
        </w:rPr>
        <w:t>red</w:t>
      </w:r>
      <w:r>
        <w:rPr>
          <w:color w:val="FF0000"/>
        </w:rPr>
        <w:t xml:space="preserve"> </w:t>
      </w:r>
      <w:r>
        <w:t>are my 2 favourite films and the 3</w:t>
      </w:r>
      <w:r w:rsidRPr="0044015F">
        <w:rPr>
          <w:vertAlign w:val="superscript"/>
        </w:rPr>
        <w:t>rd</w:t>
      </w:r>
      <w:r>
        <w:t xml:space="preserve"> my least favourite</w:t>
      </w:r>
    </w:p>
    <w:p w:rsidR="0044015F" w:rsidRDefault="0044015F" w:rsidP="0044015F"/>
    <w:p w:rsidR="0044015F" w:rsidRPr="0044015F" w:rsidRDefault="0044015F" w:rsidP="0044015F">
      <w:pPr>
        <w:rPr>
          <w:b/>
          <w:color w:val="00B050"/>
        </w:rPr>
      </w:pPr>
      <w:r w:rsidRPr="0044015F">
        <w:rPr>
          <w:b/>
          <w:color w:val="00B050"/>
        </w:rPr>
        <w:t>Local Hero</w:t>
      </w:r>
    </w:p>
    <w:p w:rsidR="0044015F" w:rsidRPr="0044015F" w:rsidRDefault="0044015F" w:rsidP="0044015F">
      <w:pPr>
        <w:rPr>
          <w:b/>
          <w:color w:val="00B050"/>
        </w:rPr>
      </w:pPr>
      <w:r w:rsidRPr="0044015F">
        <w:rPr>
          <w:b/>
          <w:color w:val="00B050"/>
        </w:rPr>
        <w:t>Homewar</w:t>
      </w:r>
      <w:r w:rsidRPr="0044015F">
        <w:rPr>
          <w:b/>
          <w:color w:val="00B050"/>
        </w:rPr>
        <w:t>d Bound: The Incredible Journey</w:t>
      </w:r>
    </w:p>
    <w:p w:rsidR="0044015F" w:rsidRPr="0044015F" w:rsidRDefault="0044015F" w:rsidP="0044015F">
      <w:pPr>
        <w:rPr>
          <w:rFonts w:asciiTheme="minorHAnsi" w:hAnsiTheme="minorHAnsi" w:cstheme="minorBidi"/>
          <w:b/>
          <w:color w:val="FF0000"/>
        </w:rPr>
      </w:pPr>
      <w:r w:rsidRPr="0044015F">
        <w:rPr>
          <w:b/>
          <w:color w:val="FF0000"/>
        </w:rPr>
        <w:t>Evil Dead II</w:t>
      </w:r>
    </w:p>
    <w:p w:rsidR="0044015F" w:rsidRDefault="0044015F" w:rsidP="0044015F"/>
    <w:p w:rsidR="0044015F" w:rsidRDefault="0044015F" w:rsidP="0044015F"/>
    <w:p w:rsidR="0044015F" w:rsidRPr="0044015F" w:rsidRDefault="0044015F" w:rsidP="0044015F">
      <w:pPr>
        <w:ind w:left="720"/>
        <w:jc w:val="left"/>
        <w:rPr>
          <w:sz w:val="16"/>
        </w:rPr>
      </w:pPr>
      <w:r w:rsidRPr="0044015F">
        <w:rPr>
          <w:sz w:val="16"/>
        </w:rPr>
        <w:t>1|Toy Story (1995</w:t>
      </w:r>
      <w:proofErr w:type="gramStart"/>
      <w:r w:rsidRPr="0044015F">
        <w:rPr>
          <w:sz w:val="16"/>
        </w:rPr>
        <w:t>)|</w:t>
      </w:r>
      <w:proofErr w:type="gramEnd"/>
      <w:r w:rsidRPr="0044015F">
        <w:rPr>
          <w:sz w:val="16"/>
        </w:rPr>
        <w:t>01-Jan-1995||http://us.imdb.com/M/title-exact?Toy%20Story%20(1995)|0|0|0|1|1|1|0|0|0|0|0|0|0|0|0|0|0|0|0</w:t>
      </w:r>
    </w:p>
    <w:p w:rsidR="0044015F" w:rsidRPr="0044015F" w:rsidRDefault="0044015F" w:rsidP="0044015F">
      <w:pPr>
        <w:ind w:left="720"/>
        <w:jc w:val="left"/>
        <w:rPr>
          <w:sz w:val="16"/>
        </w:rPr>
      </w:pPr>
      <w:r w:rsidRPr="0044015F">
        <w:rPr>
          <w:sz w:val="16"/>
        </w:rPr>
        <w:t>2|GoldenEye (1995</w:t>
      </w:r>
      <w:proofErr w:type="gramStart"/>
      <w:r w:rsidRPr="0044015F">
        <w:rPr>
          <w:sz w:val="16"/>
        </w:rPr>
        <w:t>)|</w:t>
      </w:r>
      <w:proofErr w:type="gramEnd"/>
      <w:r w:rsidRPr="0044015F">
        <w:rPr>
          <w:sz w:val="16"/>
        </w:rPr>
        <w:t>01-Jan-1995||http://us.imdb.com/M/title-exact?GoldenEye%20(1995)|0|1|1|0|0|0|0|0|0|0|0|0|0|0|0|0|1|0|0</w:t>
      </w:r>
    </w:p>
    <w:p w:rsidR="0044015F" w:rsidRPr="0044015F" w:rsidRDefault="0044015F" w:rsidP="0044015F">
      <w:pPr>
        <w:ind w:left="720"/>
        <w:jc w:val="left"/>
        <w:rPr>
          <w:sz w:val="16"/>
        </w:rPr>
      </w:pPr>
      <w:r w:rsidRPr="0044015F">
        <w:rPr>
          <w:sz w:val="16"/>
        </w:rPr>
        <w:t>3|Four Rooms (1995</w:t>
      </w:r>
      <w:proofErr w:type="gramStart"/>
      <w:r w:rsidRPr="0044015F">
        <w:rPr>
          <w:sz w:val="16"/>
        </w:rPr>
        <w:t>)|</w:t>
      </w:r>
      <w:proofErr w:type="gramEnd"/>
      <w:r w:rsidRPr="0044015F">
        <w:rPr>
          <w:sz w:val="16"/>
        </w:rPr>
        <w:t>01-Jan-1995||http://us.imdb.com/M/title-exact?Four%20Rooms%20(1995)|0|0|0|0|0|0|0|0|0|0|0|0|0|0|0|0|1|0|0</w:t>
      </w:r>
    </w:p>
    <w:p w:rsidR="0044015F" w:rsidRPr="0044015F" w:rsidRDefault="0044015F" w:rsidP="0044015F">
      <w:pPr>
        <w:ind w:left="720"/>
        <w:jc w:val="left"/>
        <w:rPr>
          <w:sz w:val="16"/>
        </w:rPr>
      </w:pPr>
      <w:r w:rsidRPr="0044015F">
        <w:rPr>
          <w:sz w:val="16"/>
        </w:rPr>
        <w:t>4|Get Shorty (1995</w:t>
      </w:r>
      <w:proofErr w:type="gramStart"/>
      <w:r w:rsidRPr="0044015F">
        <w:rPr>
          <w:sz w:val="16"/>
        </w:rPr>
        <w:t>)|</w:t>
      </w:r>
      <w:proofErr w:type="gramEnd"/>
      <w:r w:rsidRPr="0044015F">
        <w:rPr>
          <w:sz w:val="16"/>
        </w:rPr>
        <w:t>01-Jan-1995||http://us.imdb.com/M/title-exact?Get%20Shorty%20(1995)|0|1|0|0|0|1|0|0|1|0|0|0|0|0|0|0|0|0|0</w:t>
      </w:r>
    </w:p>
    <w:p w:rsidR="0044015F" w:rsidRPr="0044015F" w:rsidRDefault="0044015F" w:rsidP="0044015F">
      <w:pPr>
        <w:ind w:left="720"/>
        <w:jc w:val="left"/>
        <w:rPr>
          <w:sz w:val="16"/>
        </w:rPr>
      </w:pPr>
      <w:r w:rsidRPr="0044015F">
        <w:rPr>
          <w:sz w:val="16"/>
        </w:rPr>
        <w:t>5|Copycat (1995</w:t>
      </w:r>
      <w:proofErr w:type="gramStart"/>
      <w:r w:rsidRPr="0044015F">
        <w:rPr>
          <w:sz w:val="16"/>
        </w:rPr>
        <w:t>)|</w:t>
      </w:r>
      <w:proofErr w:type="gramEnd"/>
      <w:r w:rsidRPr="0044015F">
        <w:rPr>
          <w:sz w:val="16"/>
        </w:rPr>
        <w:t>01-Jan-1995||http://us.imdb.com/M/title-exact?Copycat%20(1995)|0|0|0|0|0|0|1|0|1|0|0|0|0|0|0|0|1|0|0</w:t>
      </w:r>
    </w:p>
    <w:p w:rsidR="0044015F" w:rsidRPr="0044015F" w:rsidRDefault="0044015F" w:rsidP="0044015F">
      <w:pPr>
        <w:ind w:left="720"/>
        <w:jc w:val="left"/>
        <w:rPr>
          <w:sz w:val="16"/>
        </w:rPr>
      </w:pPr>
      <w:r w:rsidRPr="0044015F">
        <w:rPr>
          <w:sz w:val="16"/>
        </w:rPr>
        <w:t xml:space="preserve">6|Shanghai Triad (Yao a </w:t>
      </w:r>
      <w:proofErr w:type="spellStart"/>
      <w:r w:rsidRPr="0044015F">
        <w:rPr>
          <w:sz w:val="16"/>
        </w:rPr>
        <w:t>yao</w:t>
      </w:r>
      <w:proofErr w:type="spellEnd"/>
      <w:r w:rsidRPr="0044015F">
        <w:rPr>
          <w:sz w:val="16"/>
        </w:rPr>
        <w:t xml:space="preserve"> </w:t>
      </w:r>
      <w:proofErr w:type="spellStart"/>
      <w:r w:rsidRPr="0044015F">
        <w:rPr>
          <w:sz w:val="16"/>
        </w:rPr>
        <w:t>yao</w:t>
      </w:r>
      <w:proofErr w:type="spellEnd"/>
      <w:r w:rsidRPr="0044015F">
        <w:rPr>
          <w:sz w:val="16"/>
        </w:rPr>
        <w:t xml:space="preserve"> </w:t>
      </w:r>
      <w:proofErr w:type="spellStart"/>
      <w:r w:rsidRPr="0044015F">
        <w:rPr>
          <w:sz w:val="16"/>
        </w:rPr>
        <w:t>dao</w:t>
      </w:r>
      <w:proofErr w:type="spellEnd"/>
      <w:r w:rsidRPr="0044015F">
        <w:rPr>
          <w:sz w:val="16"/>
        </w:rPr>
        <w:t xml:space="preserve"> </w:t>
      </w:r>
      <w:proofErr w:type="spellStart"/>
      <w:r w:rsidRPr="0044015F">
        <w:rPr>
          <w:sz w:val="16"/>
        </w:rPr>
        <w:t>waipo</w:t>
      </w:r>
      <w:proofErr w:type="spellEnd"/>
      <w:r w:rsidRPr="0044015F">
        <w:rPr>
          <w:sz w:val="16"/>
        </w:rPr>
        <w:t xml:space="preserve"> </w:t>
      </w:r>
      <w:proofErr w:type="spellStart"/>
      <w:r w:rsidRPr="0044015F">
        <w:rPr>
          <w:sz w:val="16"/>
        </w:rPr>
        <w:t>qiao</w:t>
      </w:r>
      <w:proofErr w:type="spellEnd"/>
      <w:r w:rsidRPr="0044015F">
        <w:rPr>
          <w:sz w:val="16"/>
        </w:rPr>
        <w:t>) (1995</w:t>
      </w:r>
      <w:proofErr w:type="gramStart"/>
      <w:r w:rsidRPr="0044015F">
        <w:rPr>
          <w:sz w:val="16"/>
        </w:rPr>
        <w:t>)|</w:t>
      </w:r>
      <w:proofErr w:type="gramEnd"/>
      <w:r w:rsidRPr="0044015F">
        <w:rPr>
          <w:sz w:val="16"/>
        </w:rPr>
        <w:t>01-Jan-1995||http://us.imdb.com/Title?Yao+a+yao+yao+dao+waipo+qiao+(1995)|0|0|0|0|0|0|0|0|1|0|0|0|0|0|0|0|0|0|0</w:t>
      </w:r>
    </w:p>
    <w:p w:rsidR="0044015F" w:rsidRPr="0044015F" w:rsidRDefault="0044015F" w:rsidP="0044015F">
      <w:pPr>
        <w:ind w:left="720"/>
        <w:jc w:val="left"/>
        <w:rPr>
          <w:sz w:val="16"/>
        </w:rPr>
      </w:pPr>
      <w:r w:rsidRPr="0044015F">
        <w:rPr>
          <w:sz w:val="16"/>
        </w:rPr>
        <w:t>7|Twelve Monkeys (1995</w:t>
      </w:r>
      <w:proofErr w:type="gramStart"/>
      <w:r w:rsidRPr="0044015F">
        <w:rPr>
          <w:sz w:val="16"/>
        </w:rPr>
        <w:t>)|</w:t>
      </w:r>
      <w:proofErr w:type="gramEnd"/>
      <w:r w:rsidRPr="0044015F">
        <w:rPr>
          <w:sz w:val="16"/>
        </w:rPr>
        <w:t>01-Jan-1995||http://us.imdb.com/M/title-exact?Twelve%20Monkeys%20(1995)|0|0|0|0|0|0|0|0|1|0|0|0|0|0|0|1|0|0|0</w:t>
      </w:r>
    </w:p>
    <w:p w:rsidR="0044015F" w:rsidRPr="0044015F" w:rsidRDefault="0044015F" w:rsidP="0044015F">
      <w:pPr>
        <w:ind w:left="720"/>
        <w:jc w:val="left"/>
        <w:rPr>
          <w:sz w:val="16"/>
        </w:rPr>
      </w:pPr>
      <w:r w:rsidRPr="0044015F">
        <w:rPr>
          <w:sz w:val="16"/>
        </w:rPr>
        <w:t>8|Babe (1995</w:t>
      </w:r>
      <w:proofErr w:type="gramStart"/>
      <w:r w:rsidRPr="0044015F">
        <w:rPr>
          <w:sz w:val="16"/>
        </w:rPr>
        <w:t>)|</w:t>
      </w:r>
      <w:proofErr w:type="gramEnd"/>
      <w:r w:rsidRPr="0044015F">
        <w:rPr>
          <w:sz w:val="16"/>
        </w:rPr>
        <w:t>01-Jan-1995||http://us.imdb.com/M/title-exact?Babe%20(1995)|0|0|0|0|1|1|0|0|1|0|0|0|0|0|0|0|0|0|0</w:t>
      </w:r>
    </w:p>
    <w:p w:rsidR="0044015F" w:rsidRPr="0044015F" w:rsidRDefault="0044015F" w:rsidP="0044015F">
      <w:pPr>
        <w:ind w:left="720"/>
        <w:jc w:val="left"/>
        <w:rPr>
          <w:sz w:val="16"/>
        </w:rPr>
      </w:pPr>
      <w:r w:rsidRPr="0044015F">
        <w:rPr>
          <w:sz w:val="16"/>
        </w:rPr>
        <w:t>9|Dead Man Walking (1995</w:t>
      </w:r>
      <w:proofErr w:type="gramStart"/>
      <w:r w:rsidRPr="0044015F">
        <w:rPr>
          <w:sz w:val="16"/>
        </w:rPr>
        <w:t>)|</w:t>
      </w:r>
      <w:proofErr w:type="gramEnd"/>
      <w:r w:rsidRPr="0044015F">
        <w:rPr>
          <w:sz w:val="16"/>
        </w:rPr>
        <w:t>01-Jan-1995||http://us.imdb.com/M/title-exact?Dead%20Man%20Walking%20(1995)|0|0|0|0|0|0|0|0|1|0|0|0|0|0|0|0|0|0|0</w:t>
      </w:r>
    </w:p>
    <w:p w:rsidR="0044015F" w:rsidRPr="0044015F" w:rsidRDefault="0044015F" w:rsidP="0044015F">
      <w:pPr>
        <w:ind w:left="720"/>
        <w:jc w:val="left"/>
        <w:rPr>
          <w:sz w:val="16"/>
        </w:rPr>
      </w:pPr>
      <w:r w:rsidRPr="0044015F">
        <w:rPr>
          <w:sz w:val="16"/>
        </w:rPr>
        <w:t>10|Richard III (1995</w:t>
      </w:r>
      <w:proofErr w:type="gramStart"/>
      <w:r w:rsidRPr="0044015F">
        <w:rPr>
          <w:sz w:val="16"/>
        </w:rPr>
        <w:t>)|</w:t>
      </w:r>
      <w:proofErr w:type="gramEnd"/>
      <w:r w:rsidRPr="0044015F">
        <w:rPr>
          <w:sz w:val="16"/>
        </w:rPr>
        <w:t>22-Jan-1996||http://us.imdb.com/M/title-exact?Richard%20III%20(1995)|0|0|0|0|0|0|0|0|1|0|0|0|0|0|0|0|0|1|0</w:t>
      </w:r>
    </w:p>
    <w:p w:rsidR="0044015F" w:rsidRPr="0044015F" w:rsidRDefault="0044015F" w:rsidP="0044015F">
      <w:pPr>
        <w:ind w:left="720"/>
        <w:jc w:val="left"/>
        <w:rPr>
          <w:sz w:val="16"/>
        </w:rPr>
      </w:pPr>
      <w:r w:rsidRPr="0044015F">
        <w:rPr>
          <w:sz w:val="16"/>
        </w:rPr>
        <w:t>11|Seven (Se7en) (1995</w:t>
      </w:r>
      <w:proofErr w:type="gramStart"/>
      <w:r w:rsidRPr="0044015F">
        <w:rPr>
          <w:sz w:val="16"/>
        </w:rPr>
        <w:t>)|</w:t>
      </w:r>
      <w:proofErr w:type="gramEnd"/>
      <w:r w:rsidRPr="0044015F">
        <w:rPr>
          <w:sz w:val="16"/>
        </w:rPr>
        <w:t>01-Jan-1995||http://us.imdb.com/M/title-exact?Se7en%20(1995)|0|0|0|0|0|0|1|0|0|0|0|0|0|0|0|0|1|0|0</w:t>
      </w:r>
    </w:p>
    <w:p w:rsidR="0044015F" w:rsidRPr="0044015F" w:rsidRDefault="0044015F" w:rsidP="0044015F">
      <w:pPr>
        <w:ind w:left="720"/>
        <w:jc w:val="left"/>
        <w:rPr>
          <w:sz w:val="16"/>
        </w:rPr>
      </w:pPr>
      <w:r w:rsidRPr="0044015F">
        <w:rPr>
          <w:sz w:val="16"/>
        </w:rPr>
        <w:t>12|Usual Suspects, The (1995)|14-Aug-1995||http://us.imdb.com/M/title-exact?Usual%20Suspects</w:t>
      </w:r>
      <w:proofErr w:type="gramStart"/>
      <w:r w:rsidRPr="0044015F">
        <w:rPr>
          <w:sz w:val="16"/>
        </w:rPr>
        <w:t>,%</w:t>
      </w:r>
      <w:proofErr w:type="gramEnd"/>
      <w:r w:rsidRPr="0044015F">
        <w:rPr>
          <w:sz w:val="16"/>
        </w:rPr>
        <w:t>20The%20(1995)|0|0|0|0|0|0|1|0|0|0|0|0|0|0|0|0|1|0|0</w:t>
      </w:r>
    </w:p>
    <w:p w:rsidR="0044015F" w:rsidRPr="0044015F" w:rsidRDefault="0044015F" w:rsidP="0044015F">
      <w:pPr>
        <w:ind w:left="720"/>
        <w:jc w:val="left"/>
        <w:rPr>
          <w:sz w:val="16"/>
        </w:rPr>
      </w:pPr>
      <w:r w:rsidRPr="0044015F">
        <w:rPr>
          <w:sz w:val="16"/>
        </w:rPr>
        <w:t>13|Mighty Aphrodite (1995</w:t>
      </w:r>
      <w:proofErr w:type="gramStart"/>
      <w:r w:rsidRPr="0044015F">
        <w:rPr>
          <w:sz w:val="16"/>
        </w:rPr>
        <w:t>)|</w:t>
      </w:r>
      <w:proofErr w:type="gramEnd"/>
      <w:r w:rsidRPr="0044015F">
        <w:rPr>
          <w:sz w:val="16"/>
        </w:rPr>
        <w:t>30-Oct-1995||http://us.imdb.com/M/title-exact?Mighty%20Aphrodite%20(1995)|0|0|0|0|0|1|0|0|0|0|0|0|0|0|0|0|0|0|0</w:t>
      </w:r>
    </w:p>
    <w:p w:rsidR="0044015F" w:rsidRPr="0044015F" w:rsidRDefault="0044015F" w:rsidP="0044015F">
      <w:pPr>
        <w:ind w:left="720"/>
        <w:jc w:val="left"/>
        <w:rPr>
          <w:sz w:val="16"/>
        </w:rPr>
      </w:pPr>
      <w:r w:rsidRPr="0044015F">
        <w:rPr>
          <w:sz w:val="16"/>
        </w:rPr>
        <w:t>14|Postino, Il (1994)|01-Jan-1994||http://us.imdb.com/M/title-exact?Postino</w:t>
      </w:r>
      <w:proofErr w:type="gramStart"/>
      <w:r w:rsidRPr="0044015F">
        <w:rPr>
          <w:sz w:val="16"/>
        </w:rPr>
        <w:t>,%</w:t>
      </w:r>
      <w:proofErr w:type="gramEnd"/>
      <w:r w:rsidRPr="0044015F">
        <w:rPr>
          <w:sz w:val="16"/>
        </w:rPr>
        <w:t>20Il%20(1994)|0|0|0|0|0|0|0|0|1|0|0|0|0|0|1|0|0|0|0</w:t>
      </w:r>
    </w:p>
    <w:p w:rsidR="0044015F" w:rsidRDefault="0044015F">
      <w:pPr>
        <w:jc w:val="left"/>
        <w:rPr>
          <w:sz w:val="14"/>
        </w:rPr>
      </w:pPr>
      <w:r>
        <w:rPr>
          <w:sz w:val="14"/>
        </w:rPr>
        <w:lastRenderedPageBreak/>
        <w:br w:type="page"/>
      </w:r>
    </w:p>
    <w:p w:rsidR="000323DC" w:rsidRDefault="0044015F" w:rsidP="0044015F">
      <w:pPr>
        <w:pStyle w:val="Heading1"/>
      </w:pPr>
      <w:bookmarkStart w:id="8" w:name="_Toc497061342"/>
      <w:r>
        <w:lastRenderedPageBreak/>
        <w:t>Solution</w:t>
      </w:r>
      <w:bookmarkEnd w:id="8"/>
    </w:p>
    <w:p w:rsidR="0044015F" w:rsidRDefault="0044015F" w:rsidP="0044015F"/>
    <w:p w:rsidR="0044015F" w:rsidRPr="0044015F" w:rsidRDefault="0044015F" w:rsidP="0044015F">
      <w:pPr>
        <w:rPr>
          <w:b/>
        </w:rPr>
      </w:pPr>
      <w:r w:rsidRPr="0044015F">
        <w:rPr>
          <w:b/>
        </w:rPr>
        <w:t>Code written</w:t>
      </w:r>
    </w:p>
    <w:p w:rsidR="0044015F" w:rsidRDefault="0044015F" w:rsidP="0044015F"/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package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000000"/>
          <w:sz w:val="16"/>
          <w:szCs w:val="20"/>
        </w:rPr>
        <w:t>com.duncb.spark</w:t>
      </w:r>
      <w:proofErr w:type="spellEnd"/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000000"/>
          <w:sz w:val="16"/>
          <w:szCs w:val="20"/>
        </w:rPr>
        <w:t>org.apache.spark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._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000000"/>
          <w:sz w:val="16"/>
          <w:szCs w:val="20"/>
        </w:rPr>
        <w:t>org.apache.spark.SparkContext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._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org.apache.log4j._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000000"/>
          <w:sz w:val="16"/>
          <w:szCs w:val="20"/>
        </w:rPr>
        <w:t>scala.io.Source</w:t>
      </w:r>
      <w:proofErr w:type="spellEnd"/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000000"/>
          <w:sz w:val="16"/>
          <w:szCs w:val="20"/>
        </w:rPr>
        <w:t>java.nio.charset.CodingErrorAction</w:t>
      </w:r>
      <w:proofErr w:type="spellEnd"/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000000"/>
          <w:sz w:val="16"/>
          <w:szCs w:val="20"/>
        </w:rPr>
        <w:t>scala.io.Codec</w:t>
      </w:r>
      <w:proofErr w:type="spellEnd"/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import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000000"/>
          <w:sz w:val="16"/>
          <w:szCs w:val="20"/>
        </w:rPr>
        <w:t>org.apache.spark.mllib.recommendation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._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object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329399"/>
          <w:sz w:val="16"/>
          <w:szCs w:val="20"/>
        </w:rPr>
        <w:t>MRALS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44015F">
        <w:rPr>
          <w:rFonts w:ascii="Consolas" w:hAnsi="Consolas" w:cs="Consolas"/>
          <w:color w:val="3F5FBF"/>
          <w:sz w:val="16"/>
          <w:szCs w:val="20"/>
        </w:rPr>
        <w:t>/** Load up a Map of movie IDs to movie names. */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4C4C4C"/>
          <w:sz w:val="16"/>
          <w:szCs w:val="20"/>
        </w:rPr>
        <w:t>loadMovieNames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() : </w:t>
      </w:r>
      <w:r w:rsidRPr="0044015F">
        <w:rPr>
          <w:rFonts w:ascii="Consolas" w:hAnsi="Consolas" w:cs="Consolas"/>
          <w:i/>
          <w:iCs/>
          <w:color w:val="329399"/>
          <w:sz w:val="16"/>
          <w:szCs w:val="20"/>
        </w:rPr>
        <w:t>Map</w:t>
      </w:r>
      <w:r w:rsidRPr="0044015F">
        <w:rPr>
          <w:rFonts w:ascii="Consolas" w:hAnsi="Consolas" w:cs="Consolas"/>
          <w:color w:val="000000"/>
          <w:sz w:val="16"/>
          <w:szCs w:val="20"/>
        </w:rPr>
        <w:t>[</w:t>
      </w:r>
      <w:proofErr w:type="spellStart"/>
      <w:r w:rsidRPr="0044015F">
        <w:rPr>
          <w:rFonts w:ascii="Consolas" w:hAnsi="Consolas" w:cs="Consolas"/>
          <w:color w:val="000000"/>
          <w:sz w:val="16"/>
          <w:szCs w:val="20"/>
        </w:rPr>
        <w:t>Int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44015F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44015F">
        <w:rPr>
          <w:rFonts w:ascii="Consolas" w:hAnsi="Consolas" w:cs="Consolas"/>
          <w:color w:val="000000"/>
          <w:sz w:val="16"/>
          <w:szCs w:val="20"/>
        </w:rPr>
        <w:t>] = {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44015F">
        <w:rPr>
          <w:rFonts w:ascii="Consolas" w:hAnsi="Consolas" w:cs="Consolas"/>
          <w:color w:val="3F7F5F"/>
          <w:sz w:val="16"/>
          <w:szCs w:val="20"/>
        </w:rPr>
        <w:t>// Handle character encoding issues: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implicit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5E5EFF"/>
          <w:sz w:val="16"/>
          <w:szCs w:val="20"/>
        </w:rPr>
        <w:t>codec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44015F">
        <w:rPr>
          <w:rFonts w:ascii="Consolas" w:hAnsi="Consolas" w:cs="Consolas"/>
          <w:color w:val="329399"/>
          <w:sz w:val="16"/>
          <w:szCs w:val="20"/>
        </w:rPr>
        <w:t>Codec</w:t>
      </w:r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r w:rsidRPr="0044015F">
        <w:rPr>
          <w:rFonts w:ascii="Consolas" w:hAnsi="Consolas" w:cs="Consolas"/>
          <w:color w:val="2A00FF"/>
          <w:sz w:val="16"/>
          <w:szCs w:val="20"/>
        </w:rPr>
        <w:t>"UTF-8"</w:t>
      </w:r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color w:val="5E5EFF"/>
          <w:sz w:val="16"/>
          <w:szCs w:val="20"/>
        </w:rPr>
        <w:t>codec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onMalformedInput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>CodingErrorAction.</w:t>
      </w:r>
      <w:r w:rsidRPr="0044015F">
        <w:rPr>
          <w:rFonts w:ascii="Consolas" w:hAnsi="Consolas" w:cs="Consolas"/>
          <w:color w:val="0000C0"/>
          <w:sz w:val="16"/>
          <w:szCs w:val="20"/>
        </w:rPr>
        <w:t>REPLACE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color w:val="5E5EFF"/>
          <w:sz w:val="16"/>
          <w:szCs w:val="20"/>
        </w:rPr>
        <w:t>codec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onUnmappableCharacter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>CodingErrorAction.</w:t>
      </w:r>
      <w:r w:rsidRPr="0044015F">
        <w:rPr>
          <w:rFonts w:ascii="Consolas" w:hAnsi="Consolas" w:cs="Consolas"/>
          <w:color w:val="0000C0"/>
          <w:sz w:val="16"/>
          <w:szCs w:val="20"/>
        </w:rPr>
        <w:t>REPLACE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44015F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44015F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44015F">
        <w:rPr>
          <w:rFonts w:ascii="Consolas" w:hAnsi="Consolas" w:cs="Consolas"/>
          <w:color w:val="3F7F5F"/>
          <w:sz w:val="16"/>
          <w:szCs w:val="20"/>
        </w:rPr>
        <w:t xml:space="preserve"> a Map of </w:t>
      </w:r>
      <w:proofErr w:type="spellStart"/>
      <w:r w:rsidRPr="0044015F">
        <w:rPr>
          <w:rFonts w:ascii="Consolas" w:hAnsi="Consolas" w:cs="Consolas"/>
          <w:color w:val="3F7F5F"/>
          <w:sz w:val="16"/>
          <w:szCs w:val="20"/>
          <w:u w:val="single"/>
        </w:rPr>
        <w:t>Ints</w:t>
      </w:r>
      <w:proofErr w:type="spellEnd"/>
      <w:r w:rsidRPr="0044015F">
        <w:rPr>
          <w:rFonts w:ascii="Consolas" w:hAnsi="Consolas" w:cs="Consolas"/>
          <w:color w:val="3F7F5F"/>
          <w:sz w:val="16"/>
          <w:szCs w:val="20"/>
        </w:rPr>
        <w:t xml:space="preserve"> to Strings, and populate it from </w:t>
      </w:r>
      <w:proofErr w:type="spellStart"/>
      <w:r w:rsidRPr="0044015F">
        <w:rPr>
          <w:rFonts w:ascii="Consolas" w:hAnsi="Consolas" w:cs="Consolas"/>
          <w:color w:val="3F7F5F"/>
          <w:sz w:val="16"/>
          <w:szCs w:val="20"/>
        </w:rPr>
        <w:t>u.item</w:t>
      </w:r>
      <w:proofErr w:type="spellEnd"/>
      <w:r w:rsidRPr="0044015F">
        <w:rPr>
          <w:rFonts w:ascii="Consolas" w:hAnsi="Consolas" w:cs="Consolas"/>
          <w:color w:val="3F7F5F"/>
          <w:sz w:val="16"/>
          <w:szCs w:val="20"/>
        </w:rPr>
        <w:t>.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var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FF5E5E"/>
          <w:sz w:val="16"/>
          <w:szCs w:val="20"/>
        </w:rPr>
        <w:t>movieNames</w:t>
      </w:r>
      <w:r w:rsidRPr="0044015F">
        <w:rPr>
          <w:rFonts w:ascii="Consolas" w:hAnsi="Consolas" w:cs="Consolas"/>
          <w:color w:val="000000"/>
          <w:sz w:val="16"/>
          <w:szCs w:val="20"/>
        </w:rPr>
        <w:t>:</w:t>
      </w:r>
      <w:r w:rsidRPr="0044015F">
        <w:rPr>
          <w:rFonts w:ascii="Consolas" w:hAnsi="Consolas" w:cs="Consolas"/>
          <w:i/>
          <w:iCs/>
          <w:color w:val="329399"/>
          <w:sz w:val="16"/>
          <w:szCs w:val="20"/>
        </w:rPr>
        <w:t>Map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[</w:t>
      </w:r>
      <w:proofErr w:type="spellStart"/>
      <w:r w:rsidRPr="0044015F">
        <w:rPr>
          <w:rFonts w:ascii="Consolas" w:hAnsi="Consolas" w:cs="Consolas"/>
          <w:color w:val="000000"/>
          <w:sz w:val="16"/>
          <w:szCs w:val="20"/>
        </w:rPr>
        <w:t>Int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44015F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] = </w:t>
      </w:r>
      <w:r w:rsidRPr="0044015F">
        <w:rPr>
          <w:rFonts w:ascii="Consolas" w:hAnsi="Consolas" w:cs="Consolas"/>
          <w:color w:val="0000C0"/>
          <w:sz w:val="16"/>
          <w:szCs w:val="20"/>
        </w:rPr>
        <w:t>Map</w:t>
      </w:r>
      <w:r w:rsidRPr="0044015F">
        <w:rPr>
          <w:rFonts w:ascii="Consolas" w:hAnsi="Consolas" w:cs="Consolas"/>
          <w:color w:val="000000"/>
          <w:sz w:val="16"/>
          <w:szCs w:val="20"/>
        </w:rPr>
        <w:t>()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5E5EFF"/>
          <w:sz w:val="16"/>
          <w:szCs w:val="20"/>
        </w:rPr>
        <w:t>lines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44015F">
        <w:rPr>
          <w:rFonts w:ascii="Consolas" w:hAnsi="Consolas" w:cs="Consolas"/>
          <w:color w:val="329399"/>
          <w:sz w:val="16"/>
          <w:szCs w:val="20"/>
        </w:rPr>
        <w:t>Source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fromFile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44015F">
        <w:rPr>
          <w:rFonts w:ascii="Consolas" w:hAnsi="Consolas" w:cs="Consolas"/>
          <w:color w:val="2A00FF"/>
          <w:sz w:val="16"/>
          <w:szCs w:val="20"/>
        </w:rPr>
        <w:t>"N:/Datasets/ml100k/</w:t>
      </w:r>
      <w:proofErr w:type="spellStart"/>
      <w:r w:rsidRPr="0044015F">
        <w:rPr>
          <w:rFonts w:ascii="Consolas" w:hAnsi="Consolas" w:cs="Consolas"/>
          <w:color w:val="2A00FF"/>
          <w:sz w:val="16"/>
          <w:szCs w:val="20"/>
        </w:rPr>
        <w:t>u.item</w:t>
      </w:r>
      <w:proofErr w:type="spellEnd"/>
      <w:r w:rsidRPr="0044015F">
        <w:rPr>
          <w:rFonts w:ascii="Consolas" w:hAnsi="Consolas" w:cs="Consolas"/>
          <w:color w:val="2A00FF"/>
          <w:sz w:val="16"/>
          <w:szCs w:val="20"/>
        </w:rPr>
        <w:t>"</w:t>
      </w:r>
      <w:r w:rsidRPr="0044015F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44015F">
        <w:rPr>
          <w:rFonts w:ascii="Consolas" w:hAnsi="Consolas" w:cs="Consolas"/>
          <w:color w:val="4C4C4C"/>
          <w:sz w:val="16"/>
          <w:szCs w:val="20"/>
        </w:rPr>
        <w:t>getLines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 </w:t>
      </w: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44015F">
        <w:rPr>
          <w:rFonts w:ascii="Consolas" w:hAnsi="Consolas" w:cs="Consolas"/>
          <w:color w:val="5E5EFF"/>
          <w:sz w:val="16"/>
          <w:szCs w:val="20"/>
        </w:rPr>
        <w:t>line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&lt;- </w:t>
      </w:r>
      <w:r w:rsidRPr="0044015F">
        <w:rPr>
          <w:rFonts w:ascii="Consolas" w:hAnsi="Consolas" w:cs="Consolas"/>
          <w:color w:val="5E5EFF"/>
          <w:sz w:val="16"/>
          <w:szCs w:val="20"/>
        </w:rPr>
        <w:t>lines</w:t>
      </w:r>
      <w:r w:rsidRPr="0044015F">
        <w:rPr>
          <w:rFonts w:ascii="Consolas" w:hAnsi="Consolas" w:cs="Consolas"/>
          <w:color w:val="000000"/>
          <w:sz w:val="16"/>
          <w:szCs w:val="20"/>
        </w:rPr>
        <w:t>) {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 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var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FF5E5E"/>
          <w:sz w:val="16"/>
          <w:szCs w:val="20"/>
        </w:rPr>
        <w:t>fields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  <w:u w:val="single"/>
        </w:rPr>
        <w:t>line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r w:rsidRPr="0044015F">
        <w:rPr>
          <w:rFonts w:ascii="Consolas" w:hAnsi="Consolas" w:cs="Consolas"/>
          <w:color w:val="2A00FF"/>
          <w:sz w:val="16"/>
          <w:szCs w:val="20"/>
        </w:rPr>
        <w:t>'|'</w:t>
      </w:r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   </w:t>
      </w: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 w:rsidRPr="0044015F">
        <w:rPr>
          <w:rFonts w:ascii="Consolas" w:hAnsi="Consolas" w:cs="Consolas"/>
          <w:color w:val="FF5E5E"/>
          <w:sz w:val="16"/>
          <w:szCs w:val="20"/>
        </w:rPr>
        <w:t>fields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length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4C4C4C"/>
          <w:sz w:val="16"/>
          <w:szCs w:val="20"/>
        </w:rPr>
        <w:t>&gt;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C48CFF"/>
          <w:sz w:val="16"/>
          <w:szCs w:val="20"/>
        </w:rPr>
        <w:t>1</w:t>
      </w:r>
      <w:r w:rsidRPr="0044015F">
        <w:rPr>
          <w:rFonts w:ascii="Consolas" w:hAnsi="Consolas" w:cs="Consolas"/>
          <w:color w:val="000000"/>
          <w:sz w:val="16"/>
          <w:szCs w:val="20"/>
        </w:rPr>
        <w:t>) {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    </w:t>
      </w:r>
      <w:proofErr w:type="spellStart"/>
      <w:proofErr w:type="gramStart"/>
      <w:r w:rsidRPr="0044015F">
        <w:rPr>
          <w:rFonts w:ascii="Consolas" w:hAnsi="Consolas" w:cs="Consolas"/>
          <w:color w:val="FF5E5E"/>
          <w:sz w:val="16"/>
          <w:szCs w:val="20"/>
        </w:rPr>
        <w:t>movieNames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+= (</w:t>
      </w:r>
      <w:r w:rsidRPr="0044015F">
        <w:rPr>
          <w:rFonts w:ascii="Consolas" w:hAnsi="Consolas" w:cs="Consolas"/>
          <w:color w:val="FF5E5E"/>
          <w:sz w:val="16"/>
          <w:szCs w:val="20"/>
          <w:u w:val="single"/>
        </w:rPr>
        <w:t>fields</w:t>
      </w:r>
      <w:r w:rsidRPr="0044015F">
        <w:rPr>
          <w:rFonts w:ascii="Consolas" w:hAnsi="Consolas" w:cs="Consolas"/>
          <w:color w:val="000000"/>
          <w:sz w:val="16"/>
          <w:szCs w:val="20"/>
          <w:u w:val="single"/>
        </w:rPr>
        <w:t>(</w:t>
      </w:r>
      <w:r w:rsidRPr="0044015F">
        <w:rPr>
          <w:rFonts w:ascii="Consolas" w:hAnsi="Consolas" w:cs="Consolas"/>
          <w:color w:val="C48CFF"/>
          <w:sz w:val="16"/>
          <w:szCs w:val="20"/>
          <w:u w:val="single"/>
        </w:rPr>
        <w:t>0</w:t>
      </w:r>
      <w:r w:rsidRPr="0044015F">
        <w:rPr>
          <w:rFonts w:ascii="Consolas" w:hAnsi="Consolas" w:cs="Consolas"/>
          <w:color w:val="000000"/>
          <w:sz w:val="16"/>
          <w:szCs w:val="20"/>
          <w:u w:val="single"/>
        </w:rPr>
        <w:t>).</w:t>
      </w:r>
      <w:proofErr w:type="spellStart"/>
      <w:r w:rsidRPr="0044015F">
        <w:rPr>
          <w:rFonts w:ascii="Consolas" w:hAnsi="Consolas" w:cs="Consolas"/>
          <w:color w:val="4C4C4C"/>
          <w:sz w:val="16"/>
          <w:szCs w:val="20"/>
          <w:u w:val="single"/>
        </w:rPr>
        <w:t>toInt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4C4C4C"/>
          <w:sz w:val="16"/>
          <w:szCs w:val="20"/>
        </w:rPr>
        <w:t>-&gt;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FF5E5E"/>
          <w:sz w:val="16"/>
          <w:szCs w:val="20"/>
        </w:rPr>
        <w:t>fields</w:t>
      </w:r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r w:rsidRPr="0044015F">
        <w:rPr>
          <w:rFonts w:ascii="Consolas" w:hAnsi="Consolas" w:cs="Consolas"/>
          <w:color w:val="C48CFF"/>
          <w:sz w:val="16"/>
          <w:szCs w:val="20"/>
        </w:rPr>
        <w:t>1</w:t>
      </w:r>
      <w:r w:rsidRPr="0044015F">
        <w:rPr>
          <w:rFonts w:ascii="Consolas" w:hAnsi="Consolas" w:cs="Consolas"/>
          <w:color w:val="000000"/>
          <w:sz w:val="16"/>
          <w:szCs w:val="20"/>
        </w:rPr>
        <w:t>))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   }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 }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 </w:t>
      </w: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return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FF5E5E"/>
          <w:sz w:val="16"/>
          <w:szCs w:val="20"/>
        </w:rPr>
        <w:t>movieNames</w:t>
      </w:r>
      <w:proofErr w:type="spellEnd"/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</w:t>
      </w:r>
      <w:r w:rsidRPr="0044015F">
        <w:rPr>
          <w:rFonts w:ascii="Consolas" w:hAnsi="Consolas" w:cs="Consolas"/>
          <w:color w:val="3F5FBF"/>
          <w:sz w:val="16"/>
          <w:szCs w:val="20"/>
        </w:rPr>
        <w:t xml:space="preserve">/** </w:t>
      </w:r>
      <w:proofErr w:type="gramStart"/>
      <w:r w:rsidRPr="0044015F">
        <w:rPr>
          <w:rFonts w:ascii="Consolas" w:hAnsi="Consolas" w:cs="Consolas"/>
          <w:color w:val="3F5FBF"/>
          <w:sz w:val="16"/>
          <w:szCs w:val="20"/>
        </w:rPr>
        <w:t>Our</w:t>
      </w:r>
      <w:proofErr w:type="gramEnd"/>
      <w:r w:rsidRPr="0044015F">
        <w:rPr>
          <w:rFonts w:ascii="Consolas" w:hAnsi="Consolas" w:cs="Consolas"/>
          <w:color w:val="3F5FBF"/>
          <w:sz w:val="16"/>
          <w:szCs w:val="20"/>
        </w:rPr>
        <w:t xml:space="preserve"> main function where the action happens */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def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4C4C4C"/>
          <w:sz w:val="16"/>
          <w:szCs w:val="20"/>
        </w:rPr>
        <w:t>main</w:t>
      </w:r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44015F">
        <w:rPr>
          <w:rFonts w:ascii="Consolas" w:hAnsi="Consolas" w:cs="Consolas"/>
          <w:color w:val="640067"/>
          <w:sz w:val="16"/>
          <w:szCs w:val="20"/>
        </w:rPr>
        <w:t>args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: Array[</w:t>
      </w:r>
      <w:r w:rsidRPr="0044015F">
        <w:rPr>
          <w:rFonts w:ascii="Consolas" w:hAnsi="Consolas" w:cs="Consolas"/>
          <w:i/>
          <w:iCs/>
          <w:color w:val="329399"/>
          <w:sz w:val="16"/>
          <w:szCs w:val="20"/>
        </w:rPr>
        <w:t>String</w:t>
      </w:r>
      <w:r w:rsidRPr="0044015F">
        <w:rPr>
          <w:rFonts w:ascii="Consolas" w:hAnsi="Consolas" w:cs="Consolas"/>
          <w:color w:val="000000"/>
          <w:sz w:val="16"/>
          <w:szCs w:val="20"/>
        </w:rPr>
        <w:t>]) {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44015F">
        <w:rPr>
          <w:rFonts w:ascii="Consolas" w:hAnsi="Consolas" w:cs="Consolas"/>
          <w:color w:val="3F7F5F"/>
          <w:sz w:val="16"/>
          <w:szCs w:val="20"/>
        </w:rPr>
        <w:t>// Set the log level to only print errors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color w:val="000000"/>
          <w:sz w:val="16"/>
          <w:szCs w:val="20"/>
        </w:rPr>
        <w:t>Logger.</w:t>
      </w:r>
      <w:r w:rsidRPr="0044015F">
        <w:rPr>
          <w:rFonts w:ascii="Consolas" w:hAnsi="Consolas" w:cs="Consolas"/>
          <w:color w:val="4C4C4C"/>
          <w:sz w:val="16"/>
          <w:szCs w:val="20"/>
        </w:rPr>
        <w:t>getLogger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44015F">
        <w:rPr>
          <w:rFonts w:ascii="Consolas" w:hAnsi="Consolas" w:cs="Consolas"/>
          <w:color w:val="2A00FF"/>
          <w:sz w:val="16"/>
          <w:szCs w:val="20"/>
        </w:rPr>
        <w:t>"org"</w:t>
      </w:r>
      <w:r w:rsidRPr="0044015F">
        <w:rPr>
          <w:rFonts w:ascii="Consolas" w:hAnsi="Consolas" w:cs="Consolas"/>
          <w:color w:val="000000"/>
          <w:sz w:val="16"/>
          <w:szCs w:val="20"/>
        </w:rPr>
        <w:t>).</w:t>
      </w:r>
      <w:proofErr w:type="spellStart"/>
      <w:r w:rsidRPr="0044015F">
        <w:rPr>
          <w:rFonts w:ascii="Consolas" w:hAnsi="Consolas" w:cs="Consolas"/>
          <w:color w:val="4C4C4C"/>
          <w:sz w:val="16"/>
          <w:szCs w:val="20"/>
        </w:rPr>
        <w:t>setLevel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44015F">
        <w:rPr>
          <w:rFonts w:ascii="Consolas" w:hAnsi="Consolas" w:cs="Consolas"/>
          <w:color w:val="000000"/>
          <w:sz w:val="16"/>
          <w:szCs w:val="20"/>
        </w:rPr>
        <w:t>Level.</w:t>
      </w:r>
      <w:r w:rsidRPr="0044015F">
        <w:rPr>
          <w:rFonts w:ascii="Consolas" w:hAnsi="Consolas" w:cs="Consolas"/>
          <w:color w:val="0000C0"/>
          <w:sz w:val="16"/>
          <w:szCs w:val="20"/>
        </w:rPr>
        <w:t>ERROR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 </w:t>
      </w:r>
      <w:r w:rsidRPr="0044015F">
        <w:rPr>
          <w:rFonts w:ascii="Consolas" w:hAnsi="Consolas" w:cs="Consolas"/>
          <w:color w:val="3F7F5F"/>
          <w:sz w:val="16"/>
          <w:szCs w:val="20"/>
        </w:rPr>
        <w:t xml:space="preserve">// </w:t>
      </w:r>
      <w:proofErr w:type="gramStart"/>
      <w:r w:rsidRPr="0044015F">
        <w:rPr>
          <w:rFonts w:ascii="Consolas" w:hAnsi="Consolas" w:cs="Consolas"/>
          <w:color w:val="3F7F5F"/>
          <w:sz w:val="16"/>
          <w:szCs w:val="20"/>
        </w:rPr>
        <w:t>Create</w:t>
      </w:r>
      <w:proofErr w:type="gramEnd"/>
      <w:r w:rsidRPr="0044015F">
        <w:rPr>
          <w:rFonts w:ascii="Consolas" w:hAnsi="Consolas" w:cs="Consolas"/>
          <w:color w:val="3F7F5F"/>
          <w:sz w:val="16"/>
          <w:szCs w:val="20"/>
        </w:rPr>
        <w:t xml:space="preserve"> a </w:t>
      </w:r>
      <w:proofErr w:type="spellStart"/>
      <w:r w:rsidRPr="0044015F">
        <w:rPr>
          <w:rFonts w:ascii="Consolas" w:hAnsi="Consolas" w:cs="Consolas"/>
          <w:color w:val="3F7F5F"/>
          <w:sz w:val="16"/>
          <w:szCs w:val="20"/>
        </w:rPr>
        <w:t>SparkContext</w:t>
      </w:r>
      <w:proofErr w:type="spellEnd"/>
      <w:r w:rsidRPr="0044015F">
        <w:rPr>
          <w:rFonts w:ascii="Consolas" w:hAnsi="Consolas" w:cs="Consolas"/>
          <w:color w:val="3F7F5F"/>
          <w:sz w:val="16"/>
          <w:szCs w:val="20"/>
        </w:rPr>
        <w:t xml:space="preserve"> using every core of the local machine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sc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000000"/>
          <w:sz w:val="16"/>
          <w:szCs w:val="20"/>
        </w:rPr>
        <w:t>SparkContext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r w:rsidRPr="0044015F">
        <w:rPr>
          <w:rFonts w:ascii="Consolas" w:hAnsi="Consolas" w:cs="Consolas"/>
          <w:color w:val="2A00FF"/>
          <w:sz w:val="16"/>
          <w:szCs w:val="20"/>
        </w:rPr>
        <w:t>"local[*]"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44015F">
        <w:rPr>
          <w:rFonts w:ascii="Consolas" w:hAnsi="Consolas" w:cs="Consolas"/>
          <w:color w:val="2A00FF"/>
          <w:sz w:val="16"/>
          <w:szCs w:val="20"/>
        </w:rPr>
        <w:t>"MRALS"</w:t>
      </w:r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44015F">
        <w:rPr>
          <w:rFonts w:ascii="Consolas" w:hAnsi="Consolas" w:cs="Consolas"/>
          <w:color w:val="2A00FF"/>
          <w:sz w:val="16"/>
          <w:szCs w:val="20"/>
        </w:rPr>
        <w:t>"Loading movie names..."</w:t>
      </w:r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nameDict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44015F">
        <w:rPr>
          <w:rFonts w:ascii="Consolas" w:hAnsi="Consolas" w:cs="Consolas"/>
          <w:color w:val="4C4C4C"/>
          <w:sz w:val="16"/>
          <w:szCs w:val="20"/>
        </w:rPr>
        <w:t>loadMovieNames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5E5EFF"/>
          <w:sz w:val="16"/>
          <w:szCs w:val="20"/>
        </w:rPr>
        <w:t>data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sc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textFile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r w:rsidRPr="0044015F">
        <w:rPr>
          <w:rFonts w:ascii="Consolas" w:hAnsi="Consolas" w:cs="Consolas"/>
          <w:color w:val="2A00FF"/>
          <w:sz w:val="16"/>
          <w:szCs w:val="20"/>
        </w:rPr>
        <w:t>"file:///N:/Datasets/ml100k/u2.data"</w:t>
      </w:r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5E5EFF"/>
          <w:sz w:val="16"/>
          <w:szCs w:val="20"/>
        </w:rPr>
        <w:t>ratings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data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map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( </w:t>
      </w:r>
      <w:r w:rsidRPr="0044015F">
        <w:rPr>
          <w:rFonts w:ascii="Consolas" w:hAnsi="Consolas" w:cs="Consolas"/>
          <w:color w:val="640067"/>
          <w:sz w:val="16"/>
          <w:szCs w:val="20"/>
        </w:rPr>
        <w:t>x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=&gt; </w:t>
      </w:r>
      <w:proofErr w:type="spellStart"/>
      <w:r w:rsidRPr="0044015F">
        <w:rPr>
          <w:rFonts w:ascii="Consolas" w:hAnsi="Consolas" w:cs="Consolas"/>
          <w:color w:val="640067"/>
          <w:sz w:val="16"/>
          <w:szCs w:val="20"/>
          <w:u w:val="single"/>
        </w:rPr>
        <w:t>x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split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r w:rsidRPr="0044015F">
        <w:rPr>
          <w:rFonts w:ascii="Consolas" w:hAnsi="Consolas" w:cs="Consolas"/>
          <w:color w:val="2A00FF"/>
          <w:sz w:val="16"/>
          <w:szCs w:val="20"/>
        </w:rPr>
        <w:t>'</w:t>
      </w:r>
      <w:r w:rsidRPr="0044015F">
        <w:rPr>
          <w:rFonts w:ascii="Consolas" w:hAnsi="Consolas" w:cs="Consolas"/>
          <w:color w:val="C48CFF"/>
          <w:sz w:val="16"/>
          <w:szCs w:val="20"/>
        </w:rPr>
        <w:t>\t</w:t>
      </w:r>
      <w:r w:rsidRPr="0044015F">
        <w:rPr>
          <w:rFonts w:ascii="Consolas" w:hAnsi="Consolas" w:cs="Consolas"/>
          <w:color w:val="2A00FF"/>
          <w:sz w:val="16"/>
          <w:szCs w:val="20"/>
        </w:rPr>
        <w:t>'</w:t>
      </w:r>
      <w:r w:rsidRPr="0044015F">
        <w:rPr>
          <w:rFonts w:ascii="Consolas" w:hAnsi="Consolas" w:cs="Consolas"/>
          <w:color w:val="000000"/>
          <w:sz w:val="16"/>
          <w:szCs w:val="20"/>
        </w:rPr>
        <w:t>) ).</w:t>
      </w:r>
      <w:r w:rsidRPr="0044015F">
        <w:rPr>
          <w:rFonts w:ascii="Consolas" w:hAnsi="Consolas" w:cs="Consolas"/>
          <w:color w:val="4C4C4C"/>
          <w:sz w:val="16"/>
          <w:szCs w:val="20"/>
        </w:rPr>
        <w:t>map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( </w:t>
      </w:r>
      <w:r w:rsidRPr="0044015F">
        <w:rPr>
          <w:rFonts w:ascii="Consolas" w:hAnsi="Consolas" w:cs="Consolas"/>
          <w:color w:val="640067"/>
          <w:sz w:val="16"/>
          <w:szCs w:val="20"/>
        </w:rPr>
        <w:t>x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=&gt; </w:t>
      </w:r>
      <w:r w:rsidRPr="0044015F">
        <w:rPr>
          <w:rFonts w:ascii="Consolas" w:hAnsi="Consolas" w:cs="Consolas"/>
          <w:b/>
          <w:bCs/>
          <w:color w:val="A22E00"/>
          <w:sz w:val="16"/>
          <w:szCs w:val="20"/>
        </w:rPr>
        <w:t>Rating</w:t>
      </w:r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r w:rsidRPr="0044015F">
        <w:rPr>
          <w:rFonts w:ascii="Consolas" w:hAnsi="Consolas" w:cs="Consolas"/>
          <w:color w:val="640067"/>
          <w:sz w:val="16"/>
          <w:szCs w:val="20"/>
          <w:u w:val="single"/>
        </w:rPr>
        <w:t>x</w:t>
      </w:r>
      <w:r w:rsidRPr="0044015F">
        <w:rPr>
          <w:rFonts w:ascii="Consolas" w:hAnsi="Consolas" w:cs="Consolas"/>
          <w:color w:val="000000"/>
          <w:sz w:val="16"/>
          <w:szCs w:val="20"/>
          <w:u w:val="single"/>
        </w:rPr>
        <w:t>(</w:t>
      </w:r>
      <w:r w:rsidRPr="0044015F">
        <w:rPr>
          <w:rFonts w:ascii="Consolas" w:hAnsi="Consolas" w:cs="Consolas"/>
          <w:color w:val="C48CFF"/>
          <w:sz w:val="16"/>
          <w:szCs w:val="20"/>
          <w:u w:val="single"/>
        </w:rPr>
        <w:t>0</w:t>
      </w:r>
      <w:r w:rsidRPr="0044015F">
        <w:rPr>
          <w:rFonts w:ascii="Consolas" w:hAnsi="Consolas" w:cs="Consolas"/>
          <w:color w:val="000000"/>
          <w:sz w:val="16"/>
          <w:szCs w:val="20"/>
          <w:u w:val="single"/>
        </w:rPr>
        <w:t>)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proofErr w:type="spellStart"/>
      <w:r w:rsidRPr="0044015F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44015F">
        <w:rPr>
          <w:rFonts w:ascii="Consolas" w:hAnsi="Consolas" w:cs="Consolas"/>
          <w:color w:val="640067"/>
          <w:sz w:val="16"/>
          <w:szCs w:val="20"/>
          <w:u w:val="single"/>
        </w:rPr>
        <w:t>x</w:t>
      </w:r>
      <w:r w:rsidRPr="0044015F">
        <w:rPr>
          <w:rFonts w:ascii="Consolas" w:hAnsi="Consolas" w:cs="Consolas"/>
          <w:color w:val="000000"/>
          <w:sz w:val="16"/>
          <w:szCs w:val="20"/>
          <w:u w:val="single"/>
        </w:rPr>
        <w:t>(</w:t>
      </w:r>
      <w:r w:rsidRPr="0044015F">
        <w:rPr>
          <w:rFonts w:ascii="Consolas" w:hAnsi="Consolas" w:cs="Consolas"/>
          <w:color w:val="C48CFF"/>
          <w:sz w:val="16"/>
          <w:szCs w:val="20"/>
          <w:u w:val="single"/>
        </w:rPr>
        <w:t>1</w:t>
      </w:r>
      <w:r w:rsidRPr="0044015F">
        <w:rPr>
          <w:rFonts w:ascii="Consolas" w:hAnsi="Consolas" w:cs="Consolas"/>
          <w:color w:val="000000"/>
          <w:sz w:val="16"/>
          <w:szCs w:val="20"/>
          <w:u w:val="single"/>
        </w:rPr>
        <w:t>)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proofErr w:type="spellStart"/>
      <w:r w:rsidRPr="0044015F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44015F">
        <w:rPr>
          <w:rFonts w:ascii="Consolas" w:hAnsi="Consolas" w:cs="Consolas"/>
          <w:color w:val="640067"/>
          <w:sz w:val="16"/>
          <w:szCs w:val="20"/>
          <w:u w:val="single"/>
        </w:rPr>
        <w:t>x</w:t>
      </w:r>
      <w:r w:rsidRPr="0044015F">
        <w:rPr>
          <w:rFonts w:ascii="Consolas" w:hAnsi="Consolas" w:cs="Consolas"/>
          <w:color w:val="000000"/>
          <w:sz w:val="16"/>
          <w:szCs w:val="20"/>
          <w:u w:val="single"/>
        </w:rPr>
        <w:t>(</w:t>
      </w:r>
      <w:r w:rsidRPr="0044015F">
        <w:rPr>
          <w:rFonts w:ascii="Consolas" w:hAnsi="Consolas" w:cs="Consolas"/>
          <w:color w:val="C48CFF"/>
          <w:sz w:val="16"/>
          <w:szCs w:val="20"/>
          <w:u w:val="single"/>
        </w:rPr>
        <w:t>2</w:t>
      </w:r>
      <w:r w:rsidRPr="0044015F">
        <w:rPr>
          <w:rFonts w:ascii="Consolas" w:hAnsi="Consolas" w:cs="Consolas"/>
          <w:color w:val="000000"/>
          <w:sz w:val="16"/>
          <w:szCs w:val="20"/>
          <w:u w:val="single"/>
        </w:rPr>
        <w:t>)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proofErr w:type="spellStart"/>
      <w:r w:rsidRPr="0044015F">
        <w:rPr>
          <w:rFonts w:ascii="Consolas" w:hAnsi="Consolas" w:cs="Consolas"/>
          <w:color w:val="4C4C4C"/>
          <w:sz w:val="16"/>
          <w:szCs w:val="20"/>
        </w:rPr>
        <w:t>toDouble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) ).</w:t>
      </w:r>
      <w:r w:rsidRPr="0044015F">
        <w:rPr>
          <w:rFonts w:ascii="Consolas" w:hAnsi="Consolas" w:cs="Consolas"/>
          <w:color w:val="4C4C4C"/>
          <w:sz w:val="16"/>
          <w:szCs w:val="20"/>
        </w:rPr>
        <w:t>cache</w:t>
      </w:r>
      <w:r w:rsidRPr="0044015F">
        <w:rPr>
          <w:rFonts w:ascii="Consolas" w:hAnsi="Consolas" w:cs="Consolas"/>
          <w:color w:val="000000"/>
          <w:sz w:val="16"/>
          <w:szCs w:val="20"/>
        </w:rPr>
        <w:t>()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r w:rsidRPr="0044015F">
        <w:rPr>
          <w:rFonts w:ascii="Consolas" w:hAnsi="Consolas" w:cs="Consolas"/>
          <w:color w:val="3F7F5F"/>
          <w:sz w:val="16"/>
          <w:szCs w:val="20"/>
        </w:rPr>
        <w:t>// Build the recommendation model using Alternating Least Squares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44015F">
        <w:rPr>
          <w:rFonts w:ascii="Consolas" w:hAnsi="Consolas" w:cs="Consolas"/>
          <w:color w:val="2A00FF"/>
          <w:sz w:val="16"/>
          <w:szCs w:val="20"/>
        </w:rPr>
        <w:t>"</w:t>
      </w:r>
      <w:r w:rsidRPr="0044015F">
        <w:rPr>
          <w:rFonts w:ascii="Consolas" w:hAnsi="Consolas" w:cs="Consolas"/>
          <w:color w:val="C48CFF"/>
          <w:sz w:val="16"/>
          <w:szCs w:val="20"/>
        </w:rPr>
        <w:t>\</w:t>
      </w:r>
      <w:proofErr w:type="spellStart"/>
      <w:r w:rsidRPr="0044015F">
        <w:rPr>
          <w:rFonts w:ascii="Consolas" w:hAnsi="Consolas" w:cs="Consolas"/>
          <w:color w:val="C48CFF"/>
          <w:sz w:val="16"/>
          <w:szCs w:val="20"/>
        </w:rPr>
        <w:t>n</w:t>
      </w:r>
      <w:r w:rsidRPr="0044015F">
        <w:rPr>
          <w:rFonts w:ascii="Consolas" w:hAnsi="Consolas" w:cs="Consolas"/>
          <w:color w:val="2A00FF"/>
          <w:sz w:val="16"/>
          <w:szCs w:val="20"/>
        </w:rPr>
        <w:t>Training</w:t>
      </w:r>
      <w:proofErr w:type="spellEnd"/>
      <w:r w:rsidRPr="0044015F">
        <w:rPr>
          <w:rFonts w:ascii="Consolas" w:hAnsi="Consolas" w:cs="Consolas"/>
          <w:color w:val="2A00FF"/>
          <w:sz w:val="16"/>
          <w:szCs w:val="20"/>
        </w:rPr>
        <w:t xml:space="preserve"> recommendation model..."</w:t>
      </w:r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5E5EFF"/>
          <w:sz w:val="16"/>
          <w:szCs w:val="20"/>
        </w:rPr>
        <w:t>rank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44015F">
        <w:rPr>
          <w:rFonts w:ascii="Consolas" w:hAnsi="Consolas" w:cs="Consolas"/>
          <w:color w:val="C48CFF"/>
          <w:sz w:val="16"/>
          <w:szCs w:val="20"/>
        </w:rPr>
        <w:t>8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numIterations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44015F">
        <w:rPr>
          <w:rFonts w:ascii="Consolas" w:hAnsi="Consolas" w:cs="Consolas"/>
          <w:color w:val="C48CFF"/>
          <w:sz w:val="16"/>
          <w:szCs w:val="20"/>
        </w:rPr>
        <w:t>20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5E5EFF"/>
          <w:sz w:val="16"/>
          <w:szCs w:val="20"/>
        </w:rPr>
        <w:t>model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44015F">
        <w:rPr>
          <w:rFonts w:ascii="Consolas" w:hAnsi="Consolas" w:cs="Consolas"/>
          <w:color w:val="329399"/>
          <w:sz w:val="16"/>
          <w:szCs w:val="20"/>
        </w:rPr>
        <w:t>ALS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train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r w:rsidRPr="0044015F">
        <w:rPr>
          <w:rFonts w:ascii="Consolas" w:hAnsi="Consolas" w:cs="Consolas"/>
          <w:color w:val="5E5EFF"/>
          <w:sz w:val="16"/>
          <w:szCs w:val="20"/>
        </w:rPr>
        <w:t>ratings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44015F">
        <w:rPr>
          <w:rFonts w:ascii="Consolas" w:hAnsi="Consolas" w:cs="Consolas"/>
          <w:color w:val="5E5EFF"/>
          <w:sz w:val="16"/>
          <w:szCs w:val="20"/>
        </w:rPr>
        <w:t>rank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,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numIterations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userID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44015F">
        <w:rPr>
          <w:rFonts w:ascii="Consolas" w:hAnsi="Consolas" w:cs="Consolas"/>
          <w:color w:val="640067"/>
          <w:sz w:val="16"/>
          <w:szCs w:val="20"/>
          <w:u w:val="single"/>
        </w:rPr>
        <w:t>args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  <w:u w:val="single"/>
        </w:rPr>
        <w:t>(</w:t>
      </w:r>
      <w:r w:rsidRPr="0044015F">
        <w:rPr>
          <w:rFonts w:ascii="Consolas" w:hAnsi="Consolas" w:cs="Consolas"/>
          <w:color w:val="C48CFF"/>
          <w:sz w:val="16"/>
          <w:szCs w:val="20"/>
          <w:u w:val="single"/>
        </w:rPr>
        <w:t>0</w:t>
      </w:r>
      <w:r w:rsidRPr="0044015F">
        <w:rPr>
          <w:rFonts w:ascii="Consolas" w:hAnsi="Consolas" w:cs="Consolas"/>
          <w:color w:val="000000"/>
          <w:sz w:val="16"/>
          <w:szCs w:val="20"/>
          <w:u w:val="single"/>
        </w:rPr>
        <w:t>)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proofErr w:type="spellStart"/>
      <w:r w:rsidRPr="0044015F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44015F">
        <w:rPr>
          <w:rFonts w:ascii="Consolas" w:hAnsi="Consolas" w:cs="Consolas"/>
          <w:color w:val="2A00FF"/>
          <w:sz w:val="16"/>
          <w:szCs w:val="20"/>
        </w:rPr>
        <w:t>"</w:t>
      </w:r>
      <w:r w:rsidRPr="0044015F">
        <w:rPr>
          <w:rFonts w:ascii="Consolas" w:hAnsi="Consolas" w:cs="Consolas"/>
          <w:color w:val="C48CFF"/>
          <w:sz w:val="16"/>
          <w:szCs w:val="20"/>
        </w:rPr>
        <w:t>\</w:t>
      </w:r>
      <w:proofErr w:type="spellStart"/>
      <w:r w:rsidRPr="0044015F">
        <w:rPr>
          <w:rFonts w:ascii="Consolas" w:hAnsi="Consolas" w:cs="Consolas"/>
          <w:color w:val="C48CFF"/>
          <w:sz w:val="16"/>
          <w:szCs w:val="20"/>
        </w:rPr>
        <w:t>n</w:t>
      </w:r>
      <w:r w:rsidRPr="0044015F">
        <w:rPr>
          <w:rFonts w:ascii="Consolas" w:hAnsi="Consolas" w:cs="Consolas"/>
          <w:color w:val="2A00FF"/>
          <w:sz w:val="16"/>
          <w:szCs w:val="20"/>
        </w:rPr>
        <w:t>Ratings</w:t>
      </w:r>
      <w:proofErr w:type="spellEnd"/>
      <w:r w:rsidRPr="0044015F">
        <w:rPr>
          <w:rFonts w:ascii="Consolas" w:hAnsi="Consolas" w:cs="Consolas"/>
          <w:color w:val="2A00FF"/>
          <w:sz w:val="16"/>
          <w:szCs w:val="20"/>
        </w:rPr>
        <w:t xml:space="preserve"> for user ID "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4C4C4C"/>
          <w:sz w:val="16"/>
          <w:szCs w:val="20"/>
        </w:rPr>
        <w:t>+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userID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4C4C4C"/>
          <w:sz w:val="16"/>
          <w:szCs w:val="20"/>
        </w:rPr>
        <w:t>+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2A00FF"/>
          <w:sz w:val="16"/>
          <w:szCs w:val="20"/>
        </w:rPr>
        <w:t>":"</w:t>
      </w:r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userRatings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ratings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filter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r w:rsidRPr="0044015F">
        <w:rPr>
          <w:rFonts w:ascii="Consolas" w:hAnsi="Consolas" w:cs="Consolas"/>
          <w:color w:val="640067"/>
          <w:sz w:val="16"/>
          <w:szCs w:val="20"/>
        </w:rPr>
        <w:t>x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=&gt; </w:t>
      </w:r>
      <w:proofErr w:type="spellStart"/>
      <w:r w:rsidRPr="0044015F">
        <w:rPr>
          <w:rFonts w:ascii="Consolas" w:hAnsi="Consolas" w:cs="Consolas"/>
          <w:color w:val="640067"/>
          <w:sz w:val="16"/>
          <w:szCs w:val="20"/>
        </w:rPr>
        <w:t>x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0000C0"/>
          <w:sz w:val="16"/>
          <w:szCs w:val="20"/>
        </w:rPr>
        <w:t>user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4C4C4C"/>
          <w:sz w:val="16"/>
          <w:szCs w:val="20"/>
        </w:rPr>
        <w:t>==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userID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myRatings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userRatings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collect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lastRenderedPageBreak/>
        <w:t xml:space="preserve">    </w:t>
      </w: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44015F">
        <w:rPr>
          <w:rFonts w:ascii="Consolas" w:hAnsi="Consolas" w:cs="Consolas"/>
          <w:color w:val="5E5EFF"/>
          <w:sz w:val="16"/>
          <w:szCs w:val="20"/>
        </w:rPr>
        <w:t>rating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&lt;-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  <w:u w:val="single"/>
        </w:rPr>
        <w:t>myRatings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) {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44015F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proofErr w:type="gramEnd"/>
      <w:r w:rsidRPr="0044015F">
        <w:rPr>
          <w:rFonts w:ascii="Consolas" w:hAnsi="Consolas" w:cs="Consolas"/>
          <w:color w:val="5E5EFF"/>
          <w:sz w:val="16"/>
          <w:szCs w:val="20"/>
        </w:rPr>
        <w:t>nameDict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rating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0000C0"/>
          <w:sz w:val="16"/>
          <w:szCs w:val="20"/>
        </w:rPr>
        <w:t>product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44015F">
        <w:rPr>
          <w:rFonts w:ascii="Consolas" w:hAnsi="Consolas" w:cs="Consolas"/>
          <w:color w:val="4C4C4C"/>
          <w:sz w:val="16"/>
          <w:szCs w:val="20"/>
        </w:rPr>
        <w:t>+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2A00FF"/>
          <w:sz w:val="16"/>
          <w:szCs w:val="20"/>
        </w:rPr>
        <w:t>": "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4C4C4C"/>
          <w:sz w:val="16"/>
          <w:szCs w:val="20"/>
        </w:rPr>
        <w:t>+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rating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0000C0"/>
          <w:sz w:val="16"/>
          <w:szCs w:val="20"/>
        </w:rPr>
        <w:t>rating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toString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}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44015F">
        <w:rPr>
          <w:rFonts w:ascii="Consolas" w:hAnsi="Consolas" w:cs="Consolas"/>
          <w:color w:val="2A00FF"/>
          <w:sz w:val="16"/>
          <w:szCs w:val="20"/>
        </w:rPr>
        <w:t>"</w:t>
      </w:r>
      <w:r w:rsidRPr="0044015F">
        <w:rPr>
          <w:rFonts w:ascii="Consolas" w:hAnsi="Consolas" w:cs="Consolas"/>
          <w:color w:val="C48CFF"/>
          <w:sz w:val="16"/>
          <w:szCs w:val="20"/>
        </w:rPr>
        <w:t>\</w:t>
      </w:r>
      <w:proofErr w:type="spellStart"/>
      <w:r w:rsidRPr="0044015F">
        <w:rPr>
          <w:rFonts w:ascii="Consolas" w:hAnsi="Consolas" w:cs="Consolas"/>
          <w:color w:val="C48CFF"/>
          <w:sz w:val="16"/>
          <w:szCs w:val="20"/>
        </w:rPr>
        <w:t>n</w:t>
      </w:r>
      <w:r w:rsidRPr="0044015F">
        <w:rPr>
          <w:rFonts w:ascii="Consolas" w:hAnsi="Consolas" w:cs="Consolas"/>
          <w:color w:val="2A00FF"/>
          <w:sz w:val="16"/>
          <w:szCs w:val="20"/>
        </w:rPr>
        <w:t>Top</w:t>
      </w:r>
      <w:proofErr w:type="spellEnd"/>
      <w:r w:rsidRPr="0044015F">
        <w:rPr>
          <w:rFonts w:ascii="Consolas" w:hAnsi="Consolas" w:cs="Consolas"/>
          <w:color w:val="2A00FF"/>
          <w:sz w:val="16"/>
          <w:szCs w:val="20"/>
        </w:rPr>
        <w:t xml:space="preserve"> 10 recommendations:"</w:t>
      </w:r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spellStart"/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val</w:t>
      </w:r>
      <w:proofErr w:type="spellEnd"/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5E5EFF"/>
          <w:sz w:val="16"/>
          <w:szCs w:val="20"/>
        </w:rPr>
        <w:t>recommendations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=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model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recommendProducts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userID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44015F">
        <w:rPr>
          <w:rFonts w:ascii="Consolas" w:hAnsi="Consolas" w:cs="Consolas"/>
          <w:color w:val="C48CFF"/>
          <w:sz w:val="16"/>
          <w:szCs w:val="20"/>
        </w:rPr>
        <w:t>10</w:t>
      </w:r>
      <w:r w:rsidRPr="0044015F">
        <w:rPr>
          <w:rFonts w:ascii="Consolas" w:hAnsi="Consolas" w:cs="Consolas"/>
          <w:color w:val="000000"/>
          <w:sz w:val="16"/>
          <w:szCs w:val="20"/>
        </w:rPr>
        <w:t>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</w:t>
      </w:r>
      <w:proofErr w:type="gramStart"/>
      <w:r w:rsidRPr="0044015F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44015F">
        <w:rPr>
          <w:rFonts w:ascii="Consolas" w:hAnsi="Consolas" w:cs="Consolas"/>
          <w:color w:val="5E5EFF"/>
          <w:sz w:val="16"/>
          <w:szCs w:val="20"/>
        </w:rPr>
        <w:t>recommendation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&lt;- </w:t>
      </w:r>
      <w:r w:rsidRPr="0044015F">
        <w:rPr>
          <w:rFonts w:ascii="Consolas" w:hAnsi="Consolas" w:cs="Consolas"/>
          <w:color w:val="5E5EFF"/>
          <w:sz w:val="16"/>
          <w:szCs w:val="20"/>
          <w:u w:val="single"/>
        </w:rPr>
        <w:t>recommendations</w:t>
      </w:r>
      <w:r w:rsidRPr="0044015F">
        <w:rPr>
          <w:rFonts w:ascii="Consolas" w:hAnsi="Consolas" w:cs="Consolas"/>
          <w:color w:val="000000"/>
          <w:sz w:val="16"/>
          <w:szCs w:val="20"/>
        </w:rPr>
        <w:t>) {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  </w:t>
      </w:r>
      <w:proofErr w:type="spellStart"/>
      <w:proofErr w:type="gramStart"/>
      <w:r w:rsidRPr="0044015F">
        <w:rPr>
          <w:rFonts w:ascii="Consolas" w:hAnsi="Consolas" w:cs="Consolas"/>
          <w:color w:val="4C4C4C"/>
          <w:sz w:val="16"/>
          <w:szCs w:val="20"/>
        </w:rPr>
        <w:t>println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proofErr w:type="gram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nameDict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>(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recommendation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0000C0"/>
          <w:sz w:val="16"/>
          <w:szCs w:val="20"/>
        </w:rPr>
        <w:t>product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4C4C4C"/>
          <w:sz w:val="16"/>
          <w:szCs w:val="20"/>
        </w:rPr>
        <w:t>toInt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) </w:t>
      </w:r>
      <w:r w:rsidRPr="0044015F">
        <w:rPr>
          <w:rFonts w:ascii="Consolas" w:hAnsi="Consolas" w:cs="Consolas"/>
          <w:color w:val="4C4C4C"/>
          <w:sz w:val="16"/>
          <w:szCs w:val="20"/>
        </w:rPr>
        <w:t>+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2A00FF"/>
          <w:sz w:val="16"/>
          <w:szCs w:val="20"/>
        </w:rPr>
        <w:t>" score "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44015F">
        <w:rPr>
          <w:rFonts w:ascii="Consolas" w:hAnsi="Consolas" w:cs="Consolas"/>
          <w:color w:val="4C4C4C"/>
          <w:sz w:val="16"/>
          <w:szCs w:val="20"/>
        </w:rPr>
        <w:t>+</w:t>
      </w:r>
      <w:r w:rsidRPr="0044015F"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 w:rsidRPr="0044015F">
        <w:rPr>
          <w:rFonts w:ascii="Consolas" w:hAnsi="Consolas" w:cs="Consolas"/>
          <w:color w:val="5E5EFF"/>
          <w:sz w:val="16"/>
          <w:szCs w:val="20"/>
        </w:rPr>
        <w:t>recommendation</w:t>
      </w:r>
      <w:r w:rsidRPr="0044015F">
        <w:rPr>
          <w:rFonts w:ascii="Consolas" w:hAnsi="Consolas" w:cs="Consolas"/>
          <w:color w:val="000000"/>
          <w:sz w:val="16"/>
          <w:szCs w:val="20"/>
        </w:rPr>
        <w:t>.</w:t>
      </w:r>
      <w:r w:rsidRPr="0044015F">
        <w:rPr>
          <w:rFonts w:ascii="Consolas" w:hAnsi="Consolas" w:cs="Consolas"/>
          <w:color w:val="0000C0"/>
          <w:sz w:val="16"/>
          <w:szCs w:val="20"/>
        </w:rPr>
        <w:t>rating</w:t>
      </w:r>
      <w:proofErr w:type="spellEnd"/>
      <w:r w:rsidRPr="0044015F">
        <w:rPr>
          <w:rFonts w:ascii="Consolas" w:hAnsi="Consolas" w:cs="Consolas"/>
          <w:color w:val="000000"/>
          <w:sz w:val="16"/>
          <w:szCs w:val="20"/>
        </w:rPr>
        <w:t xml:space="preserve"> )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  }</w:t>
      </w: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</w:p>
    <w:p w:rsidR="0044015F" w:rsidRPr="0044015F" w:rsidRDefault="0044015F" w:rsidP="0044015F">
      <w:pPr>
        <w:autoSpaceDE w:val="0"/>
        <w:autoSpaceDN w:val="0"/>
        <w:adjustRightInd w:val="0"/>
        <w:ind w:left="720"/>
        <w:rPr>
          <w:rFonts w:ascii="Consolas" w:hAnsi="Consolas" w:cs="Consolas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 xml:space="preserve">  }</w:t>
      </w:r>
    </w:p>
    <w:p w:rsidR="0044015F" w:rsidRPr="0044015F" w:rsidRDefault="0044015F" w:rsidP="0044015F">
      <w:pPr>
        <w:ind w:left="720"/>
        <w:rPr>
          <w:rFonts w:ascii="Consolas" w:hAnsi="Consolas" w:cs="Consolas"/>
          <w:color w:val="000000"/>
          <w:sz w:val="16"/>
          <w:szCs w:val="20"/>
        </w:rPr>
      </w:pPr>
      <w:r w:rsidRPr="0044015F">
        <w:rPr>
          <w:rFonts w:ascii="Consolas" w:hAnsi="Consolas" w:cs="Consolas"/>
          <w:color w:val="000000"/>
          <w:sz w:val="16"/>
          <w:szCs w:val="20"/>
        </w:rPr>
        <w:t>}</w:t>
      </w:r>
    </w:p>
    <w:p w:rsidR="0044015F" w:rsidRDefault="0044015F" w:rsidP="0044015F"/>
    <w:p w:rsidR="0044015F" w:rsidRDefault="0044015F" w:rsidP="0044015F"/>
    <w:p w:rsidR="0044015F" w:rsidRDefault="0044015F" w:rsidP="0044015F">
      <w:pPr>
        <w:pStyle w:val="Heading1"/>
      </w:pPr>
      <w:bookmarkStart w:id="9" w:name="_Toc497061343"/>
      <w:r w:rsidRPr="0044015F">
        <w:t>Results</w:t>
      </w:r>
      <w:bookmarkEnd w:id="9"/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FF0000"/>
          <w:sz w:val="16"/>
          <w:szCs w:val="20"/>
        </w:rPr>
        <w:t>Using Spark's default log4j profile: org/apache/spark/log4j-defaults.properties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Loading movie names...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Training recommendation model...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Ratings for user ID 0: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Local Hero (1983): 5.0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Homeward Bound: The Incredible Journey (1993): 5.0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Evil Dead II (1987): 1.0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Top 10 recommendations: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Baby-Sitters Club, The (1995) score 7.249548022585525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A Chef in Love (1996) score 7.002818114762421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Waiting to Exhale (1995) score 6.92617068237527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Carpool (1996) score 6.914771511802729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proofErr w:type="spellStart"/>
      <w:r>
        <w:rPr>
          <w:rFonts w:ascii="Consolas" w:hAnsi="Consolas" w:cs="Consolas"/>
          <w:color w:val="000000"/>
          <w:sz w:val="16"/>
          <w:szCs w:val="20"/>
        </w:rPr>
        <w:t>Balto</w:t>
      </w:r>
      <w:proofErr w:type="spellEnd"/>
      <w:r>
        <w:rPr>
          <w:rFonts w:ascii="Consolas" w:hAnsi="Consolas" w:cs="Consolas"/>
          <w:color w:val="000000"/>
          <w:sz w:val="16"/>
          <w:szCs w:val="20"/>
        </w:rPr>
        <w:t xml:space="preserve"> (1995) score 6.878934414450013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 xml:space="preserve">Old Lady Who Walked in the Sea, </w:t>
      </w:r>
      <w:proofErr w:type="gramStart"/>
      <w:r>
        <w:rPr>
          <w:rFonts w:ascii="Consolas" w:hAnsi="Consolas" w:cs="Consolas"/>
          <w:color w:val="000000"/>
          <w:sz w:val="16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16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6"/>
          <w:szCs w:val="20"/>
        </w:rPr>
        <w:t>Vieille</w:t>
      </w:r>
      <w:proofErr w:type="spellEnd"/>
      <w:r>
        <w:rPr>
          <w:rFonts w:ascii="Consolas" w:hAnsi="Consolas" w:cs="Consolas"/>
          <w:color w:val="000000"/>
          <w:sz w:val="16"/>
          <w:szCs w:val="20"/>
        </w:rPr>
        <w:t xml:space="preserve"> qui </w:t>
      </w:r>
      <w:proofErr w:type="spellStart"/>
      <w:r>
        <w:rPr>
          <w:rFonts w:ascii="Consolas" w:hAnsi="Consolas" w:cs="Consolas"/>
          <w:color w:val="000000"/>
          <w:sz w:val="16"/>
          <w:szCs w:val="20"/>
        </w:rPr>
        <w:t>marchait</w:t>
      </w:r>
      <w:proofErr w:type="spellEnd"/>
      <w:r>
        <w:rPr>
          <w:rFonts w:ascii="Consolas" w:hAnsi="Consolas" w:cs="Consolas"/>
          <w:color w:val="000000"/>
          <w:sz w:val="16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20"/>
        </w:rPr>
        <w:t>dans</w:t>
      </w:r>
      <w:proofErr w:type="spellEnd"/>
      <w:r>
        <w:rPr>
          <w:rFonts w:ascii="Consolas" w:hAnsi="Consolas" w:cs="Consolas"/>
          <w:color w:val="000000"/>
          <w:sz w:val="16"/>
          <w:szCs w:val="20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6"/>
          <w:szCs w:val="20"/>
        </w:rPr>
        <w:t>mer</w:t>
      </w:r>
      <w:proofErr w:type="spellEnd"/>
      <w:r>
        <w:rPr>
          <w:rFonts w:ascii="Consolas" w:hAnsi="Consolas" w:cs="Consolas"/>
          <w:color w:val="000000"/>
          <w:sz w:val="16"/>
          <w:szCs w:val="20"/>
        </w:rPr>
        <w:t>, La) (1991) score 6.822779340312573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Nina Takes a Lover (1994) score 6.80002059042393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Women, The (1939) score 6.703634740266624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Stalingrad (1993) score 6.6776256320168805</w:t>
      </w:r>
    </w:p>
    <w:p w:rsidR="0044015F" w:rsidRDefault="0044015F" w:rsidP="0044015F">
      <w:pPr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>
        <w:rPr>
          <w:rFonts w:ascii="Consolas" w:hAnsi="Consolas" w:cs="Consolas"/>
          <w:color w:val="000000"/>
          <w:sz w:val="16"/>
          <w:szCs w:val="20"/>
        </w:rPr>
        <w:t>Sixth Man, The (1997) score 6.354280280575678</w:t>
      </w:r>
    </w:p>
    <w:p w:rsidR="0044015F" w:rsidRPr="0044015F" w:rsidRDefault="0044015F" w:rsidP="0044015F"/>
    <w:sectPr w:rsidR="0044015F" w:rsidRPr="0044015F" w:rsidSect="0005544A">
      <w:headerReference w:type="default" r:id="rId11"/>
      <w:footerReference w:type="default" r:id="rId12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2017" w:rsidRDefault="00E22017">
      <w:r>
        <w:separator/>
      </w:r>
    </w:p>
  </w:endnote>
  <w:endnote w:type="continuationSeparator" w:id="0">
    <w:p w:rsidR="00E22017" w:rsidRDefault="00E2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3DC" w:rsidRDefault="000323DC" w:rsidP="003611AA">
    <w:pPr>
      <w:pStyle w:val="Footer"/>
      <w:jc w:val="center"/>
    </w:pPr>
  </w:p>
  <w:p w:rsidR="000323DC" w:rsidRPr="00DA2D28" w:rsidRDefault="000323D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D20127" wp14:editId="1D82ED5E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0323DC" w:rsidRPr="00CC005C" w:rsidRDefault="000323DC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2017" w:rsidRDefault="00E22017">
      <w:r>
        <w:separator/>
      </w:r>
    </w:p>
  </w:footnote>
  <w:footnote w:type="continuationSeparator" w:id="0">
    <w:p w:rsidR="00E22017" w:rsidRDefault="00E22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23DC" w:rsidRDefault="000323DC">
    <w:pPr>
      <w:pStyle w:val="Header"/>
    </w:pPr>
    <w:r>
      <w:rPr>
        <w:noProof/>
        <w:lang w:val="en-US"/>
      </w:rPr>
      <w:drawing>
        <wp:inline distT="0" distB="0" distL="0" distR="0" wp14:anchorId="78DEF3C5" wp14:editId="1C3AB22C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00000003"/>
    <w:multiLevelType w:val="multilevel"/>
    <w:tmpl w:val="00000003"/>
    <w:name w:val="WW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>
    <w:nsid w:val="00000004"/>
    <w:multiLevelType w:val="multilevel"/>
    <w:tmpl w:val="00000004"/>
    <w:name w:val="WW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3">
    <w:nsid w:val="00000007"/>
    <w:multiLevelType w:val="multilevel"/>
    <w:tmpl w:val="00000007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8"/>
    <w:multiLevelType w:val="multilevel"/>
    <w:tmpl w:val="00000008"/>
    <w:name w:val="WW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5">
    <w:nsid w:val="00000009"/>
    <w:multiLevelType w:val="multilevel"/>
    <w:tmpl w:val="00000009"/>
    <w:name w:val="WW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6">
    <w:nsid w:val="0000000A"/>
    <w:multiLevelType w:val="multilevel"/>
    <w:tmpl w:val="0000000A"/>
    <w:name w:val="WW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0B"/>
    <w:multiLevelType w:val="multilevel"/>
    <w:tmpl w:val="0000000B"/>
    <w:name w:val="WW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8">
    <w:nsid w:val="0000000C"/>
    <w:multiLevelType w:val="multilevel"/>
    <w:tmpl w:val="0000000C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000000D"/>
    <w:multiLevelType w:val="multilevel"/>
    <w:tmpl w:val="0000000D"/>
    <w:name w:val="WW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>
    <w:nsid w:val="052E6F78"/>
    <w:multiLevelType w:val="hybridMultilevel"/>
    <w:tmpl w:val="3984E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6574322"/>
    <w:multiLevelType w:val="hybridMultilevel"/>
    <w:tmpl w:val="5954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F6DF3A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096E86"/>
    <w:multiLevelType w:val="hybridMultilevel"/>
    <w:tmpl w:val="B6E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65129F2"/>
    <w:multiLevelType w:val="hybridMultilevel"/>
    <w:tmpl w:val="96441CC4"/>
    <w:lvl w:ilvl="0" w:tplc="F6F6DF3A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7785F27"/>
    <w:multiLevelType w:val="hybridMultilevel"/>
    <w:tmpl w:val="2EFCF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AC16877"/>
    <w:multiLevelType w:val="hybridMultilevel"/>
    <w:tmpl w:val="BBE6F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E162CB1"/>
    <w:multiLevelType w:val="hybridMultilevel"/>
    <w:tmpl w:val="8E46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066766B"/>
    <w:multiLevelType w:val="hybridMultilevel"/>
    <w:tmpl w:val="67FA6222"/>
    <w:lvl w:ilvl="0" w:tplc="F6F6DF3A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5C96697"/>
    <w:multiLevelType w:val="hybridMultilevel"/>
    <w:tmpl w:val="FFF6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0117A3"/>
    <w:multiLevelType w:val="hybridMultilevel"/>
    <w:tmpl w:val="DF86D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5469A4"/>
    <w:multiLevelType w:val="hybridMultilevel"/>
    <w:tmpl w:val="2BCCA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577C9B"/>
    <w:multiLevelType w:val="hybridMultilevel"/>
    <w:tmpl w:val="294A5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151453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79B90737"/>
    <w:multiLevelType w:val="hybridMultilevel"/>
    <w:tmpl w:val="F93E7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10621A"/>
    <w:multiLevelType w:val="hybridMultilevel"/>
    <w:tmpl w:val="3AA0A042"/>
    <w:lvl w:ilvl="0" w:tplc="73B8B544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5A0517"/>
    <w:multiLevelType w:val="hybridMultilevel"/>
    <w:tmpl w:val="F5AA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2"/>
  </w:num>
  <w:num w:numId="12">
    <w:abstractNumId w:val="33"/>
  </w:num>
  <w:num w:numId="13">
    <w:abstractNumId w:val="22"/>
  </w:num>
  <w:num w:numId="14">
    <w:abstractNumId w:val="36"/>
  </w:num>
  <w:num w:numId="15">
    <w:abstractNumId w:val="21"/>
  </w:num>
  <w:num w:numId="16">
    <w:abstractNumId w:val="23"/>
  </w:num>
  <w:num w:numId="17">
    <w:abstractNumId w:val="27"/>
  </w:num>
  <w:num w:numId="18">
    <w:abstractNumId w:val="31"/>
  </w:num>
  <w:num w:numId="19">
    <w:abstractNumId w:val="34"/>
  </w:num>
  <w:num w:numId="20">
    <w:abstractNumId w:val="35"/>
  </w:num>
  <w:num w:numId="21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5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6"/>
  </w:num>
  <w:num w:numId="26">
    <w:abstractNumId w:val="30"/>
  </w:num>
  <w:num w:numId="27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23DC"/>
    <w:rsid w:val="000353ED"/>
    <w:rsid w:val="000361D8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231C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36C3C"/>
    <w:rsid w:val="00140798"/>
    <w:rsid w:val="0014322C"/>
    <w:rsid w:val="00162C90"/>
    <w:rsid w:val="001665B7"/>
    <w:rsid w:val="00176E26"/>
    <w:rsid w:val="00183252"/>
    <w:rsid w:val="00184940"/>
    <w:rsid w:val="001863AD"/>
    <w:rsid w:val="00196636"/>
    <w:rsid w:val="00197771"/>
    <w:rsid w:val="001D3C43"/>
    <w:rsid w:val="001D5045"/>
    <w:rsid w:val="001E6CBC"/>
    <w:rsid w:val="001F56CB"/>
    <w:rsid w:val="00200B28"/>
    <w:rsid w:val="0020182A"/>
    <w:rsid w:val="0020352B"/>
    <w:rsid w:val="002057C0"/>
    <w:rsid w:val="002116C8"/>
    <w:rsid w:val="0022029D"/>
    <w:rsid w:val="002279D7"/>
    <w:rsid w:val="00230130"/>
    <w:rsid w:val="00230D39"/>
    <w:rsid w:val="00232962"/>
    <w:rsid w:val="00241146"/>
    <w:rsid w:val="002420E6"/>
    <w:rsid w:val="0024668A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2F1DD8"/>
    <w:rsid w:val="003007A4"/>
    <w:rsid w:val="00310933"/>
    <w:rsid w:val="003154A1"/>
    <w:rsid w:val="0032531A"/>
    <w:rsid w:val="00327424"/>
    <w:rsid w:val="003348BB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1AE"/>
    <w:rsid w:val="003C0653"/>
    <w:rsid w:val="003D0182"/>
    <w:rsid w:val="003D63E0"/>
    <w:rsid w:val="003E2A7C"/>
    <w:rsid w:val="003F005B"/>
    <w:rsid w:val="003F2655"/>
    <w:rsid w:val="003F4CF8"/>
    <w:rsid w:val="00406973"/>
    <w:rsid w:val="00415015"/>
    <w:rsid w:val="0042242E"/>
    <w:rsid w:val="00431B4D"/>
    <w:rsid w:val="00434F94"/>
    <w:rsid w:val="0044015F"/>
    <w:rsid w:val="00441021"/>
    <w:rsid w:val="00445BE5"/>
    <w:rsid w:val="00447A5E"/>
    <w:rsid w:val="004527AF"/>
    <w:rsid w:val="00452CCD"/>
    <w:rsid w:val="00472223"/>
    <w:rsid w:val="00472463"/>
    <w:rsid w:val="00473BB0"/>
    <w:rsid w:val="0049034D"/>
    <w:rsid w:val="00491368"/>
    <w:rsid w:val="00496CEC"/>
    <w:rsid w:val="00497023"/>
    <w:rsid w:val="004A1D4D"/>
    <w:rsid w:val="004B3E3B"/>
    <w:rsid w:val="004C0F05"/>
    <w:rsid w:val="004C7CE0"/>
    <w:rsid w:val="004C7F1A"/>
    <w:rsid w:val="004E1249"/>
    <w:rsid w:val="004E7633"/>
    <w:rsid w:val="004F60A1"/>
    <w:rsid w:val="00500AB2"/>
    <w:rsid w:val="005037E3"/>
    <w:rsid w:val="005041C0"/>
    <w:rsid w:val="0050679A"/>
    <w:rsid w:val="00506E7E"/>
    <w:rsid w:val="00511179"/>
    <w:rsid w:val="00512428"/>
    <w:rsid w:val="00513033"/>
    <w:rsid w:val="00514216"/>
    <w:rsid w:val="00515538"/>
    <w:rsid w:val="00534E60"/>
    <w:rsid w:val="005360E0"/>
    <w:rsid w:val="00537316"/>
    <w:rsid w:val="0054643B"/>
    <w:rsid w:val="00556E51"/>
    <w:rsid w:val="00573768"/>
    <w:rsid w:val="005773FA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051D2"/>
    <w:rsid w:val="006125F7"/>
    <w:rsid w:val="00626049"/>
    <w:rsid w:val="0063111F"/>
    <w:rsid w:val="00642FD4"/>
    <w:rsid w:val="00652898"/>
    <w:rsid w:val="006541B1"/>
    <w:rsid w:val="00654597"/>
    <w:rsid w:val="00654AA5"/>
    <w:rsid w:val="006604F7"/>
    <w:rsid w:val="00670FA4"/>
    <w:rsid w:val="00695610"/>
    <w:rsid w:val="00697551"/>
    <w:rsid w:val="006A5814"/>
    <w:rsid w:val="006B30EE"/>
    <w:rsid w:val="006C6522"/>
    <w:rsid w:val="006D12AD"/>
    <w:rsid w:val="006D6DD9"/>
    <w:rsid w:val="006F5599"/>
    <w:rsid w:val="00732B01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461C"/>
    <w:rsid w:val="007C5A68"/>
    <w:rsid w:val="007D39D0"/>
    <w:rsid w:val="00802F07"/>
    <w:rsid w:val="00806652"/>
    <w:rsid w:val="00807C8D"/>
    <w:rsid w:val="00812990"/>
    <w:rsid w:val="00814B1A"/>
    <w:rsid w:val="0082099C"/>
    <w:rsid w:val="008228B6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C7055"/>
    <w:rsid w:val="008F5441"/>
    <w:rsid w:val="00917583"/>
    <w:rsid w:val="00921D3C"/>
    <w:rsid w:val="009223ED"/>
    <w:rsid w:val="00924592"/>
    <w:rsid w:val="009258C4"/>
    <w:rsid w:val="00941B61"/>
    <w:rsid w:val="00945F67"/>
    <w:rsid w:val="00953831"/>
    <w:rsid w:val="00963AE5"/>
    <w:rsid w:val="00967AF4"/>
    <w:rsid w:val="009753EC"/>
    <w:rsid w:val="00987CD2"/>
    <w:rsid w:val="009944A3"/>
    <w:rsid w:val="009944AA"/>
    <w:rsid w:val="00995EB6"/>
    <w:rsid w:val="0099773F"/>
    <w:rsid w:val="009A3243"/>
    <w:rsid w:val="009A4F41"/>
    <w:rsid w:val="009C4D99"/>
    <w:rsid w:val="009C4FBE"/>
    <w:rsid w:val="009D6D44"/>
    <w:rsid w:val="009F5F01"/>
    <w:rsid w:val="009F6D53"/>
    <w:rsid w:val="00A068EB"/>
    <w:rsid w:val="00A232F3"/>
    <w:rsid w:val="00A23EC6"/>
    <w:rsid w:val="00A247A8"/>
    <w:rsid w:val="00A41B94"/>
    <w:rsid w:val="00A42AA3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B3C76"/>
    <w:rsid w:val="00AD3F86"/>
    <w:rsid w:val="00AD42DF"/>
    <w:rsid w:val="00AD4A71"/>
    <w:rsid w:val="00AD716B"/>
    <w:rsid w:val="00AE6E26"/>
    <w:rsid w:val="00AF1E9F"/>
    <w:rsid w:val="00B01B77"/>
    <w:rsid w:val="00B047D8"/>
    <w:rsid w:val="00B14547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C5474"/>
    <w:rsid w:val="00BF2FC6"/>
    <w:rsid w:val="00BF4C58"/>
    <w:rsid w:val="00C16B20"/>
    <w:rsid w:val="00C20565"/>
    <w:rsid w:val="00C24587"/>
    <w:rsid w:val="00C25642"/>
    <w:rsid w:val="00C25DC3"/>
    <w:rsid w:val="00C3742C"/>
    <w:rsid w:val="00C45DE8"/>
    <w:rsid w:val="00C47ADA"/>
    <w:rsid w:val="00C500F9"/>
    <w:rsid w:val="00C53040"/>
    <w:rsid w:val="00C628FC"/>
    <w:rsid w:val="00C65E5D"/>
    <w:rsid w:val="00C66167"/>
    <w:rsid w:val="00C742C5"/>
    <w:rsid w:val="00C77721"/>
    <w:rsid w:val="00C82D55"/>
    <w:rsid w:val="00C84DD1"/>
    <w:rsid w:val="00C925AA"/>
    <w:rsid w:val="00CA68D9"/>
    <w:rsid w:val="00CB06ED"/>
    <w:rsid w:val="00CB1A1F"/>
    <w:rsid w:val="00CB4C5C"/>
    <w:rsid w:val="00CC005C"/>
    <w:rsid w:val="00CC4CC3"/>
    <w:rsid w:val="00CC4F59"/>
    <w:rsid w:val="00CC77D7"/>
    <w:rsid w:val="00CF3890"/>
    <w:rsid w:val="00D034C8"/>
    <w:rsid w:val="00D048B1"/>
    <w:rsid w:val="00D0603A"/>
    <w:rsid w:val="00D16E10"/>
    <w:rsid w:val="00D22C0F"/>
    <w:rsid w:val="00D37E05"/>
    <w:rsid w:val="00D47796"/>
    <w:rsid w:val="00D53254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2017"/>
    <w:rsid w:val="00E27230"/>
    <w:rsid w:val="00E27FC8"/>
    <w:rsid w:val="00E37F5A"/>
    <w:rsid w:val="00E51E0F"/>
    <w:rsid w:val="00E6280E"/>
    <w:rsid w:val="00E705EB"/>
    <w:rsid w:val="00E760F6"/>
    <w:rsid w:val="00E86747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A05"/>
    <w:rsid w:val="00EE2256"/>
    <w:rsid w:val="00EE5C82"/>
    <w:rsid w:val="00EF070B"/>
    <w:rsid w:val="00F03275"/>
    <w:rsid w:val="00F12BCF"/>
    <w:rsid w:val="00F15D16"/>
    <w:rsid w:val="00F5700B"/>
    <w:rsid w:val="00F8052A"/>
    <w:rsid w:val="00F83C46"/>
    <w:rsid w:val="00F844F6"/>
    <w:rsid w:val="00F86674"/>
    <w:rsid w:val="00F94FDA"/>
    <w:rsid w:val="00F96121"/>
    <w:rsid w:val="00FA178C"/>
    <w:rsid w:val="00FA2AEF"/>
    <w:rsid w:val="00FB48C0"/>
    <w:rsid w:val="00FB6F72"/>
    <w:rsid w:val="00FC11CD"/>
    <w:rsid w:val="00FC1D78"/>
    <w:rsid w:val="00FD2875"/>
    <w:rsid w:val="00FF06AF"/>
    <w:rsid w:val="00FF1D05"/>
    <w:rsid w:val="00F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8228B6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2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2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2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2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2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1"/>
      </w:numPr>
    </w:pPr>
  </w:style>
  <w:style w:type="paragraph" w:styleId="ListBullet2">
    <w:name w:val="List Bullet 2"/>
    <w:basedOn w:val="Normal"/>
    <w:autoRedefine/>
    <w:rsid w:val="00DD4176"/>
    <w:pPr>
      <w:numPr>
        <w:numId w:val="2"/>
      </w:numPr>
    </w:pPr>
  </w:style>
  <w:style w:type="paragraph" w:styleId="ListBullet3">
    <w:name w:val="List Bullet 3"/>
    <w:basedOn w:val="Normal"/>
    <w:autoRedefine/>
    <w:rsid w:val="00DD4176"/>
    <w:pPr>
      <w:numPr>
        <w:numId w:val="3"/>
      </w:numPr>
    </w:pPr>
  </w:style>
  <w:style w:type="paragraph" w:styleId="ListBullet4">
    <w:name w:val="List Bullet 4"/>
    <w:basedOn w:val="Normal"/>
    <w:autoRedefine/>
    <w:rsid w:val="00DD4176"/>
    <w:pPr>
      <w:numPr>
        <w:numId w:val="4"/>
      </w:numPr>
    </w:pPr>
  </w:style>
  <w:style w:type="paragraph" w:styleId="ListBullet5">
    <w:name w:val="List Bullet 5"/>
    <w:basedOn w:val="Normal"/>
    <w:autoRedefine/>
    <w:rsid w:val="00DD4176"/>
    <w:pPr>
      <w:numPr>
        <w:numId w:val="5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6"/>
      </w:numPr>
    </w:pPr>
  </w:style>
  <w:style w:type="paragraph" w:styleId="ListNumber2">
    <w:name w:val="List Number 2"/>
    <w:basedOn w:val="Normal"/>
    <w:rsid w:val="00DD4176"/>
    <w:pPr>
      <w:numPr>
        <w:numId w:val="7"/>
      </w:numPr>
    </w:pPr>
  </w:style>
  <w:style w:type="paragraph" w:styleId="ListNumber3">
    <w:name w:val="List Number 3"/>
    <w:basedOn w:val="Normal"/>
    <w:rsid w:val="00DD4176"/>
    <w:pPr>
      <w:numPr>
        <w:numId w:val="8"/>
      </w:numPr>
    </w:pPr>
  </w:style>
  <w:style w:type="paragraph" w:styleId="ListNumber4">
    <w:name w:val="List Number 4"/>
    <w:basedOn w:val="Normal"/>
    <w:rsid w:val="00DD4176"/>
    <w:pPr>
      <w:numPr>
        <w:numId w:val="9"/>
      </w:numPr>
    </w:pPr>
  </w:style>
  <w:style w:type="paragraph" w:styleId="ListNumber5">
    <w:name w:val="List Number 5"/>
    <w:basedOn w:val="Normal"/>
    <w:rsid w:val="00DD4176"/>
    <w:pPr>
      <w:numPr>
        <w:numId w:val="10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11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AB3C76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US"/>
    </w:rPr>
  </w:style>
  <w:style w:type="paragraph" w:customStyle="1" w:styleId="TableContents">
    <w:name w:val="Table Contents"/>
    <w:basedOn w:val="Normal"/>
    <w:rsid w:val="00C65E5D"/>
    <w:pPr>
      <w:widowControl w:val="0"/>
      <w:suppressLineNumbers/>
      <w:suppressAutoHyphens/>
      <w:jc w:val="left"/>
    </w:pPr>
    <w:rPr>
      <w:rFonts w:ascii="Times New Roman" w:eastAsia="SimSun" w:hAnsi="Times New Roman" w:cs="Arial"/>
      <w:kern w:val="1"/>
      <w:sz w:val="24"/>
      <w:lang w:eastAsia="hi-I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8228B6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506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09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9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6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52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8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google.co.uk/imgres?imgurl=https://i.ytimg.com/vi/6TTT1yKn4-o/maxresdefault.jpg&amp;imgrefurl=https://www.youtube.com/watch?v%3D6TTT1yKn4-o&amp;docid=tG8k9ly9l9la_M&amp;tbnid=l3KYCh86GfUItM:&amp;vet=10ahUKEwj4l8vmo5bXAhWDDMAKHS_lCFsQMwj9AShbMFs..i&amp;w=1920&amp;h=1080&amp;bih=1284&amp;biw=2560&amp;q=movie%20rating&amp;ved=0ahUKEwj4l8vmo5bXAhWDDMAKHS_lCFsQMwj9AShbMFs&amp;iact=mrc&amp;uact=8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4455E-8B6A-4B02-827B-A297696DB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1</TotalTime>
  <Pages>7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6910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2010-03-02T08:42:00Z</cp:lastPrinted>
  <dcterms:created xsi:type="dcterms:W3CDTF">2017-10-29T17:27:00Z</dcterms:created>
  <dcterms:modified xsi:type="dcterms:W3CDTF">2017-10-29T17:27:00Z</dcterms:modified>
</cp:coreProperties>
</file>