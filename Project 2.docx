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967AF4">
      <w:pPr>
        <w:jc w:val="center"/>
        <w:rPr>
          <w:rFonts w:cs="Arial"/>
          <w:sz w:val="56"/>
        </w:rPr>
      </w:pPr>
      <w:r>
        <w:rPr>
          <w:rFonts w:cs="Arial"/>
          <w:sz w:val="56"/>
        </w:rPr>
        <w:t>Project 2</w:t>
      </w:r>
      <w:r w:rsidR="00176E26">
        <w:rPr>
          <w:rFonts w:cs="Arial"/>
          <w:sz w:val="56"/>
        </w:rPr>
        <w:t xml:space="preserve"> </w:t>
      </w:r>
    </w:p>
    <w:p w:rsidR="00967AF4" w:rsidRPr="00967AF4" w:rsidRDefault="00967AF4" w:rsidP="00967AF4">
      <w:pPr>
        <w:jc w:val="center"/>
        <w:rPr>
          <w:color w:val="FFC000"/>
          <w:sz w:val="180"/>
          <w:szCs w:val="20"/>
        </w:rPr>
      </w:pPr>
      <w:r w:rsidRPr="00967AF4">
        <w:rPr>
          <w:rFonts w:eastAsia="Cambria"/>
          <w:color w:val="FFC000"/>
          <w:sz w:val="52"/>
        </w:rPr>
        <w:t>Music Data Analysis</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967AF4" w:rsidP="00B047D8">
            <w:pPr>
              <w:pStyle w:val="Heading5"/>
              <w:numPr>
                <w:ilvl w:val="0"/>
                <w:numId w:val="0"/>
              </w:numPr>
              <w:spacing w:before="0" w:after="0"/>
              <w:rPr>
                <w:b w:val="0"/>
              </w:rPr>
            </w:pPr>
            <w:r>
              <w:rPr>
                <w:b w:val="0"/>
              </w:rPr>
              <w:t>Project 2</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967AF4" w:rsidP="00B047D8">
            <w:r>
              <w:rPr>
                <w:b/>
              </w:rPr>
              <w:t>Project 2</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967AF4">
            <w:r>
              <w:t>20</w:t>
            </w:r>
            <w:r w:rsidR="00176E26">
              <w:t>/</w:t>
            </w:r>
            <w:r w:rsidR="00C24587">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32531A" w:rsidRDefault="00967AF4" w:rsidP="005360E0">
      <w:pPr>
        <w:jc w:val="center"/>
      </w:pPr>
      <w:r>
        <w:rPr>
          <w:noProof/>
          <w:lang w:val="en-US"/>
        </w:rPr>
        <w:drawing>
          <wp:inline distT="0" distB="0" distL="0" distR="0">
            <wp:extent cx="2096006" cy="1924050"/>
            <wp:effectExtent l="0" t="0" r="0" b="0"/>
            <wp:docPr id="5" name="Picture 5" descr="cid:part1.84F817EF.D2A25D6D@dunc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84F817EF.D2A25D6D@duncb.com"/>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96006" cy="1924050"/>
                    </a:xfrm>
                    <a:prstGeom prst="rect">
                      <a:avLst/>
                    </a:prstGeom>
                    <a:noFill/>
                    <a:ln>
                      <a:noFill/>
                    </a:ln>
                  </pic:spPr>
                </pic:pic>
              </a:graphicData>
            </a:graphic>
          </wp:inline>
        </w:drawing>
      </w:r>
      <w:r w:rsidR="0032531A">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6973787"/>
      <w:r>
        <w:t>Contents</w:t>
      </w:r>
      <w:bookmarkEnd w:id="0"/>
      <w:bookmarkEnd w:id="1"/>
    </w:p>
    <w:p w:rsidR="00496CEC" w:rsidRDefault="00496CEC"/>
    <w:p w:rsidR="000323DC"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6973787" w:history="1">
        <w:r w:rsidR="000323DC" w:rsidRPr="00471D5D">
          <w:rPr>
            <w:rStyle w:val="Hyperlink"/>
            <w:noProof/>
          </w:rPr>
          <w:t>Contents</w:t>
        </w:r>
        <w:r w:rsidR="000323DC">
          <w:rPr>
            <w:noProof/>
            <w:webHidden/>
          </w:rPr>
          <w:tab/>
        </w:r>
        <w:r w:rsidR="000323DC">
          <w:rPr>
            <w:noProof/>
            <w:webHidden/>
          </w:rPr>
          <w:fldChar w:fldCharType="begin"/>
        </w:r>
        <w:r w:rsidR="000323DC">
          <w:rPr>
            <w:noProof/>
            <w:webHidden/>
          </w:rPr>
          <w:instrText xml:space="preserve"> PAGEREF _Toc496973787 \h </w:instrText>
        </w:r>
        <w:r w:rsidR="000323DC">
          <w:rPr>
            <w:noProof/>
            <w:webHidden/>
          </w:rPr>
        </w:r>
        <w:r w:rsidR="000323DC">
          <w:rPr>
            <w:noProof/>
            <w:webHidden/>
          </w:rPr>
          <w:fldChar w:fldCharType="separate"/>
        </w:r>
        <w:r w:rsidR="000323DC">
          <w:rPr>
            <w:noProof/>
            <w:webHidden/>
          </w:rPr>
          <w:t>2</w:t>
        </w:r>
        <w:r w:rsidR="000323DC">
          <w:rPr>
            <w:noProof/>
            <w:webHidden/>
          </w:rPr>
          <w:fldChar w:fldCharType="end"/>
        </w:r>
      </w:hyperlink>
    </w:p>
    <w:p w:rsidR="000323DC" w:rsidRDefault="000323DC">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6973788" w:history="1">
        <w:r w:rsidRPr="00471D5D">
          <w:rPr>
            <w:rStyle w:val="Hyperlink"/>
            <w:noProof/>
          </w:rPr>
          <w:t>Change History</w:t>
        </w:r>
        <w:r>
          <w:rPr>
            <w:noProof/>
            <w:webHidden/>
          </w:rPr>
          <w:tab/>
        </w:r>
        <w:r>
          <w:rPr>
            <w:noProof/>
            <w:webHidden/>
          </w:rPr>
          <w:fldChar w:fldCharType="begin"/>
        </w:r>
        <w:r>
          <w:rPr>
            <w:noProof/>
            <w:webHidden/>
          </w:rPr>
          <w:instrText xml:space="preserve"> PAGEREF _Toc496973788 \h </w:instrText>
        </w:r>
        <w:r>
          <w:rPr>
            <w:noProof/>
            <w:webHidden/>
          </w:rPr>
        </w:r>
        <w:r>
          <w:rPr>
            <w:noProof/>
            <w:webHidden/>
          </w:rPr>
          <w:fldChar w:fldCharType="separate"/>
        </w:r>
        <w:r>
          <w:rPr>
            <w:noProof/>
            <w:webHidden/>
          </w:rPr>
          <w:t>3</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89" w:history="1">
        <w:r w:rsidRPr="00471D5D">
          <w:rPr>
            <w:rStyle w:val="Hyperlink"/>
            <w:noProof/>
          </w:rPr>
          <w:t>1.</w:t>
        </w:r>
        <w:r>
          <w:rPr>
            <w:rFonts w:asciiTheme="minorHAnsi" w:eastAsiaTheme="minorEastAsia" w:hAnsiTheme="minorHAnsi" w:cstheme="minorBidi"/>
            <w:b w:val="0"/>
            <w:bCs w:val="0"/>
            <w:caps w:val="0"/>
            <w:noProof/>
            <w:sz w:val="22"/>
            <w:szCs w:val="22"/>
            <w:lang w:val="en-US"/>
          </w:rPr>
          <w:tab/>
        </w:r>
        <w:r w:rsidRPr="00471D5D">
          <w:rPr>
            <w:rStyle w:val="Hyperlink"/>
            <w:noProof/>
          </w:rPr>
          <w:t>Problem Statement</w:t>
        </w:r>
        <w:r>
          <w:rPr>
            <w:noProof/>
            <w:webHidden/>
          </w:rPr>
          <w:tab/>
        </w:r>
        <w:r>
          <w:rPr>
            <w:noProof/>
            <w:webHidden/>
          </w:rPr>
          <w:fldChar w:fldCharType="begin"/>
        </w:r>
        <w:r>
          <w:rPr>
            <w:noProof/>
            <w:webHidden/>
          </w:rPr>
          <w:instrText xml:space="preserve"> PAGEREF _Toc496973789 \h </w:instrText>
        </w:r>
        <w:r>
          <w:rPr>
            <w:noProof/>
            <w:webHidden/>
          </w:rPr>
        </w:r>
        <w:r>
          <w:rPr>
            <w:noProof/>
            <w:webHidden/>
          </w:rPr>
          <w:fldChar w:fldCharType="separate"/>
        </w:r>
        <w:r>
          <w:rPr>
            <w:noProof/>
            <w:webHidden/>
          </w:rPr>
          <w:t>4</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90" w:history="1">
        <w:r w:rsidRPr="00471D5D">
          <w:rPr>
            <w:rStyle w:val="Hyperlink"/>
            <w:noProof/>
          </w:rPr>
          <w:t>2.</w:t>
        </w:r>
        <w:r>
          <w:rPr>
            <w:rFonts w:asciiTheme="minorHAnsi" w:eastAsiaTheme="minorEastAsia" w:hAnsiTheme="minorHAnsi" w:cstheme="minorBidi"/>
            <w:b w:val="0"/>
            <w:bCs w:val="0"/>
            <w:caps w:val="0"/>
            <w:noProof/>
            <w:sz w:val="22"/>
            <w:szCs w:val="22"/>
            <w:lang w:val="en-US"/>
          </w:rPr>
          <w:tab/>
        </w:r>
        <w:r w:rsidRPr="00471D5D">
          <w:rPr>
            <w:rStyle w:val="Hyperlink"/>
            <w:noProof/>
          </w:rPr>
          <w:t>Datasets</w:t>
        </w:r>
        <w:r>
          <w:rPr>
            <w:noProof/>
            <w:webHidden/>
          </w:rPr>
          <w:tab/>
        </w:r>
        <w:r>
          <w:rPr>
            <w:noProof/>
            <w:webHidden/>
          </w:rPr>
          <w:fldChar w:fldCharType="begin"/>
        </w:r>
        <w:r>
          <w:rPr>
            <w:noProof/>
            <w:webHidden/>
          </w:rPr>
          <w:instrText xml:space="preserve"> PAGEREF _Toc496973790 \h </w:instrText>
        </w:r>
        <w:r>
          <w:rPr>
            <w:noProof/>
            <w:webHidden/>
          </w:rPr>
        </w:r>
        <w:r>
          <w:rPr>
            <w:noProof/>
            <w:webHidden/>
          </w:rPr>
          <w:fldChar w:fldCharType="separate"/>
        </w:r>
        <w:r>
          <w:rPr>
            <w:noProof/>
            <w:webHidden/>
          </w:rPr>
          <w:t>6</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91" w:history="1">
        <w:r w:rsidRPr="00471D5D">
          <w:rPr>
            <w:rStyle w:val="Hyperlink"/>
            <w:noProof/>
          </w:rPr>
          <w:t>3.</w:t>
        </w:r>
        <w:r>
          <w:rPr>
            <w:rFonts w:asciiTheme="minorHAnsi" w:eastAsiaTheme="minorEastAsia" w:hAnsiTheme="minorHAnsi" w:cstheme="minorBidi"/>
            <w:b w:val="0"/>
            <w:bCs w:val="0"/>
            <w:caps w:val="0"/>
            <w:noProof/>
            <w:sz w:val="22"/>
            <w:szCs w:val="22"/>
            <w:lang w:val="en-US"/>
          </w:rPr>
          <w:tab/>
        </w:r>
        <w:r w:rsidRPr="00471D5D">
          <w:rPr>
            <w:rStyle w:val="Hyperlink"/>
            <w:noProof/>
          </w:rPr>
          <w:t>Data Ingestion</w:t>
        </w:r>
        <w:r>
          <w:rPr>
            <w:noProof/>
            <w:webHidden/>
          </w:rPr>
          <w:tab/>
        </w:r>
        <w:r>
          <w:rPr>
            <w:noProof/>
            <w:webHidden/>
          </w:rPr>
          <w:fldChar w:fldCharType="begin"/>
        </w:r>
        <w:r>
          <w:rPr>
            <w:noProof/>
            <w:webHidden/>
          </w:rPr>
          <w:instrText xml:space="preserve"> PAGEREF _Toc496973791 \h </w:instrText>
        </w:r>
        <w:r>
          <w:rPr>
            <w:noProof/>
            <w:webHidden/>
          </w:rPr>
        </w:r>
        <w:r>
          <w:rPr>
            <w:noProof/>
            <w:webHidden/>
          </w:rPr>
          <w:fldChar w:fldCharType="separate"/>
        </w:r>
        <w:r>
          <w:rPr>
            <w:noProof/>
            <w:webHidden/>
          </w:rPr>
          <w:t>8</w:t>
        </w:r>
        <w:r>
          <w:rPr>
            <w:noProof/>
            <w:webHidden/>
          </w:rPr>
          <w:fldChar w:fldCharType="end"/>
        </w:r>
      </w:hyperlink>
    </w:p>
    <w:p w:rsidR="000323DC" w:rsidRDefault="000323DC">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973792" w:history="1">
        <w:r w:rsidRPr="00471D5D">
          <w:rPr>
            <w:rStyle w:val="Hyperlink"/>
            <w:noProof/>
          </w:rPr>
          <w:t>3.1.</w:t>
        </w:r>
        <w:r>
          <w:rPr>
            <w:rFonts w:asciiTheme="minorHAnsi" w:eastAsiaTheme="minorEastAsia" w:hAnsiTheme="minorHAnsi" w:cstheme="minorBidi"/>
            <w:smallCaps w:val="0"/>
            <w:noProof/>
            <w:sz w:val="22"/>
            <w:szCs w:val="22"/>
            <w:lang w:val="en-US"/>
          </w:rPr>
          <w:tab/>
        </w:r>
        <w:r w:rsidRPr="00471D5D">
          <w:rPr>
            <w:rStyle w:val="Hyperlink"/>
            <w:noProof/>
          </w:rPr>
          <w:t>Populate the Look-Up tables</w:t>
        </w:r>
        <w:r>
          <w:rPr>
            <w:noProof/>
            <w:webHidden/>
          </w:rPr>
          <w:tab/>
        </w:r>
        <w:r>
          <w:rPr>
            <w:noProof/>
            <w:webHidden/>
          </w:rPr>
          <w:fldChar w:fldCharType="begin"/>
        </w:r>
        <w:r>
          <w:rPr>
            <w:noProof/>
            <w:webHidden/>
          </w:rPr>
          <w:instrText xml:space="preserve"> PAGEREF _Toc496973792 \h </w:instrText>
        </w:r>
        <w:r>
          <w:rPr>
            <w:noProof/>
            <w:webHidden/>
          </w:rPr>
        </w:r>
        <w:r>
          <w:rPr>
            <w:noProof/>
            <w:webHidden/>
          </w:rPr>
          <w:fldChar w:fldCharType="separate"/>
        </w:r>
        <w:r>
          <w:rPr>
            <w:noProof/>
            <w:webHidden/>
          </w:rPr>
          <w:t>8</w:t>
        </w:r>
        <w:r>
          <w:rPr>
            <w:noProof/>
            <w:webHidden/>
          </w:rPr>
          <w:fldChar w:fldCharType="end"/>
        </w:r>
      </w:hyperlink>
    </w:p>
    <w:p w:rsidR="000323DC" w:rsidRDefault="000323DC">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973793" w:history="1">
        <w:r w:rsidRPr="00471D5D">
          <w:rPr>
            <w:rStyle w:val="Hyperlink"/>
            <w:noProof/>
          </w:rPr>
          <w:t>3.2.</w:t>
        </w:r>
        <w:r>
          <w:rPr>
            <w:rFonts w:asciiTheme="minorHAnsi" w:eastAsiaTheme="minorEastAsia" w:hAnsiTheme="minorHAnsi" w:cstheme="minorBidi"/>
            <w:smallCaps w:val="0"/>
            <w:noProof/>
            <w:sz w:val="22"/>
            <w:szCs w:val="22"/>
            <w:lang w:val="en-US"/>
          </w:rPr>
          <w:tab/>
        </w:r>
        <w:r w:rsidRPr="00471D5D">
          <w:rPr>
            <w:rStyle w:val="Hyperlink"/>
            <w:noProof/>
          </w:rPr>
          <w:t>Perform Data Formatting</w:t>
        </w:r>
        <w:r>
          <w:rPr>
            <w:noProof/>
            <w:webHidden/>
          </w:rPr>
          <w:tab/>
        </w:r>
        <w:r>
          <w:rPr>
            <w:noProof/>
            <w:webHidden/>
          </w:rPr>
          <w:fldChar w:fldCharType="begin"/>
        </w:r>
        <w:r>
          <w:rPr>
            <w:noProof/>
            <w:webHidden/>
          </w:rPr>
          <w:instrText xml:space="preserve"> PAGEREF _Toc496973793 \h </w:instrText>
        </w:r>
        <w:r>
          <w:rPr>
            <w:noProof/>
            <w:webHidden/>
          </w:rPr>
        </w:r>
        <w:r>
          <w:rPr>
            <w:noProof/>
            <w:webHidden/>
          </w:rPr>
          <w:fldChar w:fldCharType="separate"/>
        </w:r>
        <w:r>
          <w:rPr>
            <w:noProof/>
            <w:webHidden/>
          </w:rPr>
          <w:t>12</w:t>
        </w:r>
        <w:r>
          <w:rPr>
            <w:noProof/>
            <w:webHidden/>
          </w:rPr>
          <w:fldChar w:fldCharType="end"/>
        </w:r>
      </w:hyperlink>
    </w:p>
    <w:p w:rsidR="000323DC" w:rsidRDefault="000323DC">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973794" w:history="1">
        <w:r w:rsidRPr="00471D5D">
          <w:rPr>
            <w:rStyle w:val="Hyperlink"/>
            <w:noProof/>
          </w:rPr>
          <w:t>3.3.</w:t>
        </w:r>
        <w:r>
          <w:rPr>
            <w:rFonts w:asciiTheme="minorHAnsi" w:eastAsiaTheme="minorEastAsia" w:hAnsiTheme="minorHAnsi" w:cstheme="minorBidi"/>
            <w:smallCaps w:val="0"/>
            <w:noProof/>
            <w:sz w:val="22"/>
            <w:szCs w:val="22"/>
            <w:lang w:val="en-US"/>
          </w:rPr>
          <w:tab/>
        </w:r>
        <w:r w:rsidRPr="00471D5D">
          <w:rPr>
            <w:rStyle w:val="Hyperlink"/>
            <w:noProof/>
          </w:rPr>
          <w:t>Perform Data Enrichment and Cleaning</w:t>
        </w:r>
        <w:r>
          <w:rPr>
            <w:noProof/>
            <w:webHidden/>
          </w:rPr>
          <w:tab/>
        </w:r>
        <w:r>
          <w:rPr>
            <w:noProof/>
            <w:webHidden/>
          </w:rPr>
          <w:fldChar w:fldCharType="begin"/>
        </w:r>
        <w:r>
          <w:rPr>
            <w:noProof/>
            <w:webHidden/>
          </w:rPr>
          <w:instrText xml:space="preserve"> PAGEREF _Toc496973794 \h </w:instrText>
        </w:r>
        <w:r>
          <w:rPr>
            <w:noProof/>
            <w:webHidden/>
          </w:rPr>
        </w:r>
        <w:r>
          <w:rPr>
            <w:noProof/>
            <w:webHidden/>
          </w:rPr>
          <w:fldChar w:fldCharType="separate"/>
        </w:r>
        <w:r>
          <w:rPr>
            <w:noProof/>
            <w:webHidden/>
          </w:rPr>
          <w:t>15</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95" w:history="1">
        <w:r w:rsidRPr="00471D5D">
          <w:rPr>
            <w:rStyle w:val="Hyperlink"/>
            <w:noProof/>
          </w:rPr>
          <w:t>4.</w:t>
        </w:r>
        <w:r>
          <w:rPr>
            <w:rFonts w:asciiTheme="minorHAnsi" w:eastAsiaTheme="minorEastAsia" w:hAnsiTheme="minorHAnsi" w:cstheme="minorBidi"/>
            <w:b w:val="0"/>
            <w:bCs w:val="0"/>
            <w:caps w:val="0"/>
            <w:noProof/>
            <w:sz w:val="22"/>
            <w:szCs w:val="22"/>
            <w:lang w:val="en-US"/>
          </w:rPr>
          <w:tab/>
        </w:r>
        <w:r w:rsidRPr="00471D5D">
          <w:rPr>
            <w:rStyle w:val="Hyperlink"/>
            <w:noProof/>
          </w:rPr>
          <w:t>Analysing Data</w:t>
        </w:r>
        <w:r>
          <w:rPr>
            <w:noProof/>
            <w:webHidden/>
          </w:rPr>
          <w:tab/>
        </w:r>
        <w:r>
          <w:rPr>
            <w:noProof/>
            <w:webHidden/>
          </w:rPr>
          <w:fldChar w:fldCharType="begin"/>
        </w:r>
        <w:r>
          <w:rPr>
            <w:noProof/>
            <w:webHidden/>
          </w:rPr>
          <w:instrText xml:space="preserve"> PAGEREF _Toc496973795 \h </w:instrText>
        </w:r>
        <w:r>
          <w:rPr>
            <w:noProof/>
            <w:webHidden/>
          </w:rPr>
        </w:r>
        <w:r>
          <w:rPr>
            <w:noProof/>
            <w:webHidden/>
          </w:rPr>
          <w:fldChar w:fldCharType="separate"/>
        </w:r>
        <w:r>
          <w:rPr>
            <w:noProof/>
            <w:webHidden/>
          </w:rPr>
          <w:t>18</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96" w:history="1">
        <w:r w:rsidRPr="00471D5D">
          <w:rPr>
            <w:rStyle w:val="Hyperlink"/>
            <w:noProof/>
          </w:rPr>
          <w:t>5.</w:t>
        </w:r>
        <w:r>
          <w:rPr>
            <w:rFonts w:asciiTheme="minorHAnsi" w:eastAsiaTheme="minorEastAsia" w:hAnsiTheme="minorHAnsi" w:cstheme="minorBidi"/>
            <w:b w:val="0"/>
            <w:bCs w:val="0"/>
            <w:caps w:val="0"/>
            <w:noProof/>
            <w:sz w:val="22"/>
            <w:szCs w:val="22"/>
            <w:lang w:val="en-US"/>
          </w:rPr>
          <w:tab/>
        </w:r>
        <w:r w:rsidRPr="00471D5D">
          <w:rPr>
            <w:rStyle w:val="Hyperlink"/>
            <w:noProof/>
          </w:rPr>
          <w:t>Results</w:t>
        </w:r>
        <w:r>
          <w:rPr>
            <w:noProof/>
            <w:webHidden/>
          </w:rPr>
          <w:tab/>
        </w:r>
        <w:r>
          <w:rPr>
            <w:noProof/>
            <w:webHidden/>
          </w:rPr>
          <w:fldChar w:fldCharType="begin"/>
        </w:r>
        <w:r>
          <w:rPr>
            <w:noProof/>
            <w:webHidden/>
          </w:rPr>
          <w:instrText xml:space="preserve"> PAGEREF _Toc496973796 \h </w:instrText>
        </w:r>
        <w:r>
          <w:rPr>
            <w:noProof/>
            <w:webHidden/>
          </w:rPr>
        </w:r>
        <w:r>
          <w:rPr>
            <w:noProof/>
            <w:webHidden/>
          </w:rPr>
          <w:fldChar w:fldCharType="separate"/>
        </w:r>
        <w:r>
          <w:rPr>
            <w:noProof/>
            <w:webHidden/>
          </w:rPr>
          <w:t>21</w:t>
        </w:r>
        <w:r>
          <w:rPr>
            <w:noProof/>
            <w:webHidden/>
          </w:rPr>
          <w:fldChar w:fldCharType="end"/>
        </w:r>
      </w:hyperlink>
    </w:p>
    <w:p w:rsidR="000323DC" w:rsidRDefault="000323DC">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973797" w:history="1">
        <w:r w:rsidRPr="00471D5D">
          <w:rPr>
            <w:rStyle w:val="Hyperlink"/>
            <w:noProof/>
          </w:rPr>
          <w:t>6.</w:t>
        </w:r>
        <w:r>
          <w:rPr>
            <w:rFonts w:asciiTheme="minorHAnsi" w:eastAsiaTheme="minorEastAsia" w:hAnsiTheme="minorHAnsi" w:cstheme="minorBidi"/>
            <w:b w:val="0"/>
            <w:bCs w:val="0"/>
            <w:caps w:val="0"/>
            <w:noProof/>
            <w:sz w:val="22"/>
            <w:szCs w:val="22"/>
            <w:lang w:val="en-US"/>
          </w:rPr>
          <w:tab/>
        </w:r>
        <w:r w:rsidRPr="00471D5D">
          <w:rPr>
            <w:rStyle w:val="Hyperlink"/>
            <w:noProof/>
          </w:rPr>
          <w:t>Automation</w:t>
        </w:r>
        <w:r>
          <w:rPr>
            <w:noProof/>
            <w:webHidden/>
          </w:rPr>
          <w:tab/>
        </w:r>
        <w:r>
          <w:rPr>
            <w:noProof/>
            <w:webHidden/>
          </w:rPr>
          <w:fldChar w:fldCharType="begin"/>
        </w:r>
        <w:r>
          <w:rPr>
            <w:noProof/>
            <w:webHidden/>
          </w:rPr>
          <w:instrText xml:space="preserve"> PAGEREF _Toc496973797 \h </w:instrText>
        </w:r>
        <w:r>
          <w:rPr>
            <w:noProof/>
            <w:webHidden/>
          </w:rPr>
        </w:r>
        <w:r>
          <w:rPr>
            <w:noProof/>
            <w:webHidden/>
          </w:rPr>
          <w:fldChar w:fldCharType="separate"/>
        </w:r>
        <w:r>
          <w:rPr>
            <w:noProof/>
            <w:webHidden/>
          </w:rPr>
          <w:t>22</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6973788"/>
      <w:r>
        <w:lastRenderedPageBreak/>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967AF4" w:rsidP="00654597">
            <w:pPr>
              <w:jc w:val="left"/>
            </w:pPr>
            <w:r>
              <w:t>2</w:t>
            </w:r>
            <w:r w:rsidR="00654597">
              <w:t>6</w:t>
            </w:r>
            <w:bookmarkStart w:id="5" w:name="_GoBack"/>
            <w:bookmarkEnd w:id="5"/>
            <w:r w:rsidR="00C24587">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6" w:name="_Toc496973789"/>
      <w:r w:rsidR="00DB4D2F">
        <w:lastRenderedPageBreak/>
        <w:t>Problem Statement</w:t>
      </w:r>
      <w:bookmarkEnd w:id="6"/>
    </w:p>
    <w:p w:rsidR="00967AF4" w:rsidRDefault="00967AF4" w:rsidP="00967AF4">
      <w:pPr>
        <w:jc w:val="left"/>
        <w:rPr>
          <w:szCs w:val="20"/>
        </w:rPr>
      </w:pPr>
      <w:r>
        <w:rPr>
          <w:rFonts w:eastAsia="Calibri"/>
        </w:rPr>
        <w:t>A leading music-catering company is planning to analyse large amount of data received from varieties of sources, namely mobile app and website to track the behaviour of users, classify users, calculate royalties associated with the song and make appropriate business strategies. The file server receives data files periodically after every 3 hours.</w:t>
      </w:r>
    </w:p>
    <w:p w:rsidR="00967AF4" w:rsidRDefault="00967AF4" w:rsidP="00967AF4">
      <w:pPr>
        <w:jc w:val="left"/>
        <w:rPr>
          <w:sz w:val="24"/>
        </w:rPr>
      </w:pPr>
    </w:p>
    <w:p w:rsidR="00967AF4" w:rsidRPr="005A3B17" w:rsidRDefault="00967AF4" w:rsidP="00967AF4">
      <w:pPr>
        <w:jc w:val="left"/>
        <w:rPr>
          <w:b/>
        </w:rPr>
      </w:pPr>
      <w:r w:rsidRPr="005A3B17">
        <w:rPr>
          <w:rFonts w:eastAsia="Cambria"/>
          <w:b/>
        </w:rPr>
        <w:t>Fields present in the data files</w:t>
      </w:r>
    </w:p>
    <w:p w:rsidR="00967AF4" w:rsidRDefault="00967AF4" w:rsidP="00967AF4">
      <w:pPr>
        <w:jc w:val="left"/>
        <w:rPr>
          <w:sz w:val="24"/>
        </w:rPr>
      </w:pPr>
    </w:p>
    <w:p w:rsidR="00967AF4" w:rsidRDefault="00967AF4" w:rsidP="00967AF4">
      <w:pPr>
        <w:jc w:val="left"/>
        <w:rPr>
          <w:szCs w:val="20"/>
        </w:rPr>
      </w:pPr>
      <w:r>
        <w:rPr>
          <w:rFonts w:ascii="Calibri" w:eastAsia="Calibri" w:hAnsi="Calibri" w:cs="Calibri"/>
        </w:rPr>
        <w:t>Data files contain below fields.</w:t>
      </w:r>
    </w:p>
    <w:p w:rsidR="00CB1A1F" w:rsidRDefault="00CB1A1F" w:rsidP="00967AF4">
      <w:pPr>
        <w:rPr>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640"/>
      </w:tblGrid>
      <w:tr w:rsidR="00967AF4" w:rsidTr="009A4F41">
        <w:trPr>
          <w:trHeight w:val="277"/>
        </w:trPr>
        <w:tc>
          <w:tcPr>
            <w:tcW w:w="4640" w:type="dxa"/>
            <w:tcBorders>
              <w:top w:val="single" w:sz="8" w:space="0" w:color="auto"/>
              <w:left w:val="single" w:sz="8" w:space="0" w:color="auto"/>
              <w:bottom w:val="single" w:sz="8" w:space="0" w:color="auto"/>
              <w:right w:val="single" w:sz="8" w:space="0" w:color="auto"/>
            </w:tcBorders>
            <w:shd w:val="clear" w:color="auto" w:fill="FFC000"/>
            <w:vAlign w:val="bottom"/>
            <w:hideMark/>
          </w:tcPr>
          <w:p w:rsidR="00967AF4" w:rsidRDefault="00967AF4" w:rsidP="009A4F41">
            <w:pPr>
              <w:jc w:val="left"/>
              <w:rPr>
                <w:szCs w:val="20"/>
                <w:lang w:eastAsia="en-GB"/>
              </w:rPr>
            </w:pPr>
            <w:r>
              <w:rPr>
                <w:rFonts w:eastAsia="Calibri"/>
              </w:rPr>
              <w:t>Column Name/Field Name</w:t>
            </w:r>
          </w:p>
        </w:tc>
        <w:tc>
          <w:tcPr>
            <w:tcW w:w="4640" w:type="dxa"/>
            <w:tcBorders>
              <w:top w:val="single" w:sz="8" w:space="0" w:color="auto"/>
              <w:left w:val="nil"/>
              <w:bottom w:val="single" w:sz="8" w:space="0" w:color="auto"/>
              <w:right w:val="single" w:sz="8" w:space="0" w:color="auto"/>
            </w:tcBorders>
            <w:shd w:val="clear" w:color="auto" w:fill="FFC000"/>
            <w:vAlign w:val="bottom"/>
            <w:hideMark/>
          </w:tcPr>
          <w:p w:rsidR="00967AF4" w:rsidRDefault="00967AF4" w:rsidP="009A4F41">
            <w:pPr>
              <w:jc w:val="left"/>
              <w:rPr>
                <w:szCs w:val="20"/>
                <w:lang w:eastAsia="en-GB"/>
              </w:rPr>
            </w:pPr>
            <w:r>
              <w:rPr>
                <w:rFonts w:eastAsia="Calibri"/>
              </w:rPr>
              <w:t>Column Description/Field Description</w:t>
            </w:r>
          </w:p>
        </w:tc>
      </w:tr>
      <w:tr w:rsidR="00967AF4" w:rsidTr="009A4F41">
        <w:trPr>
          <w:trHeight w:val="258"/>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proofErr w:type="spellStart"/>
            <w:r>
              <w:rPr>
                <w:rFonts w:eastAsia="Calibri"/>
              </w:rPr>
              <w:t>User_id</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Unique identifier of every user</w:t>
            </w:r>
          </w:p>
        </w:tc>
      </w:tr>
      <w:tr w:rsidR="00967AF4" w:rsidTr="009A4F41">
        <w:trPr>
          <w:trHeight w:val="259"/>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proofErr w:type="spellStart"/>
            <w:r>
              <w:rPr>
                <w:rFonts w:eastAsia="Calibri"/>
              </w:rPr>
              <w:t>Song_id</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Unique identifier of every song</w:t>
            </w:r>
          </w:p>
        </w:tc>
      </w:tr>
      <w:tr w:rsidR="00967AF4" w:rsidTr="009A4F41">
        <w:trPr>
          <w:trHeight w:val="258"/>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proofErr w:type="spellStart"/>
            <w:r>
              <w:rPr>
                <w:rFonts w:eastAsia="Calibri"/>
              </w:rPr>
              <w:t>Artist_id</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Unique identifier of the lead artist of the song</w:t>
            </w:r>
          </w:p>
        </w:tc>
      </w:tr>
      <w:tr w:rsidR="00967AF4" w:rsidTr="009A4F41">
        <w:trPr>
          <w:trHeight w:val="258"/>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Timestamp</w:t>
            </w: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Timestamp when the record was generated</w:t>
            </w:r>
          </w:p>
        </w:tc>
      </w:tr>
      <w:tr w:rsidR="00967AF4" w:rsidTr="009A4F41">
        <w:trPr>
          <w:trHeight w:val="258"/>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proofErr w:type="spellStart"/>
            <w:r>
              <w:rPr>
                <w:rFonts w:eastAsia="Calibri"/>
              </w:rPr>
              <w:t>Start_ts</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Start timestamp when the song started to play</w:t>
            </w:r>
          </w:p>
        </w:tc>
      </w:tr>
      <w:tr w:rsidR="00967AF4" w:rsidTr="009A4F41">
        <w:trPr>
          <w:trHeight w:val="258"/>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jc w:val="left"/>
              <w:rPr>
                <w:szCs w:val="20"/>
                <w:lang w:eastAsia="en-GB"/>
              </w:rPr>
            </w:pPr>
            <w:proofErr w:type="spellStart"/>
            <w:r>
              <w:rPr>
                <w:rFonts w:eastAsia="Calibri"/>
              </w:rPr>
              <w:t>End_ts</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End timestamp when the song was stopped</w:t>
            </w:r>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jc w:val="left"/>
              <w:rPr>
                <w:szCs w:val="20"/>
                <w:lang w:eastAsia="en-GB"/>
              </w:rPr>
            </w:pPr>
            <w:proofErr w:type="spellStart"/>
            <w:r>
              <w:rPr>
                <w:rFonts w:eastAsia="Calibri"/>
              </w:rPr>
              <w:t>Geo_cd</w:t>
            </w:r>
            <w:proofErr w:type="spellEnd"/>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 xml:space="preserve">Can be 'A' for USA region, 'AP' for </w:t>
            </w:r>
            <w:proofErr w:type="spellStart"/>
            <w:r>
              <w:rPr>
                <w:rFonts w:eastAsia="Calibri"/>
              </w:rPr>
              <w:t>asia</w:t>
            </w:r>
            <w:proofErr w:type="spellEnd"/>
            <w:r>
              <w:rPr>
                <w:rFonts w:eastAsia="Calibri"/>
              </w:rPr>
              <w:t xml:space="preserve"> pacific</w:t>
            </w:r>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 xml:space="preserve">region, 'J' for Japan region, 'E' for </w:t>
            </w:r>
            <w:proofErr w:type="spellStart"/>
            <w:r>
              <w:rPr>
                <w:rFonts w:eastAsia="Calibri"/>
              </w:rPr>
              <w:t>europe</w:t>
            </w:r>
            <w:proofErr w:type="spellEnd"/>
            <w:r>
              <w:rPr>
                <w:rFonts w:eastAsia="Calibri"/>
              </w:rPr>
              <w:t xml:space="preserve"> and</w:t>
            </w:r>
          </w:p>
        </w:tc>
      </w:tr>
      <w:tr w:rsidR="00967AF4" w:rsidTr="009A4F41">
        <w:trPr>
          <w:trHeight w:val="273"/>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 xml:space="preserve">'AU' for </w:t>
            </w:r>
            <w:proofErr w:type="spellStart"/>
            <w:r>
              <w:rPr>
                <w:rFonts w:eastAsia="Calibri"/>
              </w:rPr>
              <w:t>australia</w:t>
            </w:r>
            <w:proofErr w:type="spellEnd"/>
            <w:r>
              <w:rPr>
                <w:rFonts w:eastAsia="Calibri"/>
              </w:rPr>
              <w:t xml:space="preserve"> region</w:t>
            </w:r>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jc w:val="left"/>
              <w:rPr>
                <w:szCs w:val="20"/>
                <w:lang w:eastAsia="en-GB"/>
              </w:rPr>
            </w:pPr>
            <w:proofErr w:type="spellStart"/>
            <w:r>
              <w:rPr>
                <w:rFonts w:eastAsia="Calibri"/>
              </w:rPr>
              <w:t>Station_id</w:t>
            </w:r>
            <w:proofErr w:type="spellEnd"/>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Unique identifier of the station from where the</w:t>
            </w:r>
          </w:p>
        </w:tc>
      </w:tr>
      <w:tr w:rsidR="00967AF4" w:rsidTr="009A4F41">
        <w:trPr>
          <w:trHeight w:val="273"/>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song was played</w:t>
            </w:r>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jc w:val="left"/>
              <w:rPr>
                <w:szCs w:val="20"/>
                <w:lang w:eastAsia="en-GB"/>
              </w:rPr>
            </w:pPr>
            <w:proofErr w:type="spellStart"/>
            <w:r>
              <w:rPr>
                <w:rFonts w:eastAsia="Calibri"/>
              </w:rPr>
              <w:t>Song_end_type</w:t>
            </w:r>
            <w:proofErr w:type="spellEnd"/>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How the song was terminated.</w:t>
            </w:r>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0 means completed successfully</w:t>
            </w:r>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1 means song was skipped</w:t>
            </w:r>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2 means song was paused</w:t>
            </w:r>
          </w:p>
        </w:tc>
      </w:tr>
      <w:tr w:rsidR="00967AF4" w:rsidTr="009A4F41">
        <w:trPr>
          <w:trHeight w:val="267"/>
        </w:trPr>
        <w:tc>
          <w:tcPr>
            <w:tcW w:w="4640" w:type="dxa"/>
            <w:tcBorders>
              <w:top w:val="nil"/>
              <w:left w:val="single" w:sz="8" w:space="0" w:color="auto"/>
              <w:bottom w:val="nil"/>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3 means other type of failure like device issue,</w:t>
            </w:r>
          </w:p>
        </w:tc>
      </w:tr>
      <w:tr w:rsidR="00967AF4" w:rsidTr="009A4F41">
        <w:trPr>
          <w:trHeight w:val="273"/>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network error etc.</w:t>
            </w:r>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jc w:val="left"/>
              <w:rPr>
                <w:szCs w:val="20"/>
                <w:lang w:eastAsia="en-GB"/>
              </w:rPr>
            </w:pPr>
            <w:r>
              <w:rPr>
                <w:rFonts w:eastAsia="Calibri"/>
              </w:rPr>
              <w:t>Like</w:t>
            </w: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0 means song was not liked</w:t>
            </w:r>
          </w:p>
        </w:tc>
      </w:tr>
      <w:tr w:rsidR="00967AF4" w:rsidTr="009A4F41">
        <w:trPr>
          <w:trHeight w:val="273"/>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1 means song was liked</w:t>
            </w:r>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jc w:val="left"/>
              <w:rPr>
                <w:szCs w:val="20"/>
                <w:lang w:eastAsia="en-GB"/>
              </w:rPr>
            </w:pPr>
            <w:r>
              <w:rPr>
                <w:rFonts w:eastAsia="Calibri"/>
              </w:rPr>
              <w:t>Dislike</w:t>
            </w:r>
          </w:p>
        </w:tc>
        <w:tc>
          <w:tcPr>
            <w:tcW w:w="4640" w:type="dxa"/>
            <w:tcBorders>
              <w:top w:val="nil"/>
              <w:left w:val="nil"/>
              <w:bottom w:val="nil"/>
              <w:right w:val="single" w:sz="8" w:space="0" w:color="auto"/>
            </w:tcBorders>
            <w:vAlign w:val="bottom"/>
            <w:hideMark/>
          </w:tcPr>
          <w:p w:rsidR="00967AF4" w:rsidRDefault="00967AF4" w:rsidP="009A4F41">
            <w:pPr>
              <w:jc w:val="left"/>
              <w:rPr>
                <w:szCs w:val="20"/>
                <w:lang w:eastAsia="en-GB"/>
              </w:rPr>
            </w:pPr>
            <w:r>
              <w:rPr>
                <w:rFonts w:eastAsia="Calibri"/>
              </w:rPr>
              <w:t>0 means song was not disliked</w:t>
            </w:r>
          </w:p>
        </w:tc>
      </w:tr>
      <w:tr w:rsidR="00967AF4" w:rsidTr="009A4F41">
        <w:trPr>
          <w:trHeight w:val="273"/>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jc w:val="left"/>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jc w:val="left"/>
              <w:rPr>
                <w:szCs w:val="20"/>
                <w:lang w:eastAsia="en-GB"/>
              </w:rPr>
            </w:pPr>
            <w:r>
              <w:rPr>
                <w:rFonts w:eastAsia="Calibri"/>
              </w:rPr>
              <w:t>1 means song was disliked</w:t>
            </w:r>
          </w:p>
        </w:tc>
      </w:tr>
    </w:tbl>
    <w:p w:rsidR="00967AF4" w:rsidRDefault="00967AF4" w:rsidP="00967AF4">
      <w:pPr>
        <w:rPr>
          <w:lang w:val="en-US"/>
        </w:rPr>
      </w:pPr>
    </w:p>
    <w:p w:rsidR="00967AF4" w:rsidRDefault="00967AF4" w:rsidP="00967AF4">
      <w:pPr>
        <w:rPr>
          <w:lang w:val="en-US"/>
        </w:rPr>
      </w:pPr>
    </w:p>
    <w:p w:rsidR="00967AF4" w:rsidRPr="005A3B17" w:rsidRDefault="00967AF4" w:rsidP="00967AF4">
      <w:pPr>
        <w:jc w:val="left"/>
        <w:rPr>
          <w:b/>
        </w:rPr>
      </w:pPr>
      <w:proofErr w:type="spellStart"/>
      <w:r w:rsidRPr="005A3B17">
        <w:rPr>
          <w:rFonts w:eastAsia="Cambria"/>
          <w:b/>
        </w:rPr>
        <w:t>LookUp</w:t>
      </w:r>
      <w:proofErr w:type="spellEnd"/>
      <w:r w:rsidRPr="005A3B17">
        <w:rPr>
          <w:rFonts w:eastAsia="Cambria"/>
          <w:b/>
        </w:rPr>
        <w:t xml:space="preserve"> Tables</w:t>
      </w:r>
    </w:p>
    <w:p w:rsidR="00967AF4" w:rsidRDefault="00967AF4" w:rsidP="00967AF4">
      <w:pPr>
        <w:jc w:val="left"/>
        <w:rPr>
          <w:sz w:val="24"/>
        </w:rPr>
      </w:pPr>
    </w:p>
    <w:p w:rsidR="00967AF4" w:rsidRDefault="00967AF4" w:rsidP="00967AF4">
      <w:pPr>
        <w:jc w:val="left"/>
        <w:rPr>
          <w:szCs w:val="20"/>
        </w:rPr>
      </w:pPr>
      <w:r>
        <w:rPr>
          <w:rFonts w:eastAsia="Calibri"/>
        </w:rPr>
        <w:t xml:space="preserve">There </w:t>
      </w:r>
      <w:proofErr w:type="gramStart"/>
      <w:r>
        <w:rPr>
          <w:rFonts w:eastAsia="Calibri"/>
        </w:rPr>
        <w:t>are some existing look</w:t>
      </w:r>
      <w:proofErr w:type="gramEnd"/>
      <w:r>
        <w:rPr>
          <w:rFonts w:eastAsia="Calibri"/>
        </w:rPr>
        <w:t xml:space="preserve"> up tables present in NoSQL databases. They play an important role in data enrichment and analysis.</w:t>
      </w:r>
    </w:p>
    <w:p w:rsidR="00967AF4" w:rsidRDefault="00967AF4" w:rsidP="00967AF4">
      <w:pPr>
        <w:rPr>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640"/>
      </w:tblGrid>
      <w:tr w:rsidR="00967AF4" w:rsidTr="009A4F41">
        <w:trPr>
          <w:trHeight w:val="274"/>
        </w:trPr>
        <w:tc>
          <w:tcPr>
            <w:tcW w:w="4640" w:type="dxa"/>
            <w:tcBorders>
              <w:top w:val="single" w:sz="8" w:space="0" w:color="auto"/>
              <w:left w:val="single" w:sz="8" w:space="0" w:color="auto"/>
              <w:bottom w:val="single" w:sz="8" w:space="0" w:color="auto"/>
              <w:right w:val="single" w:sz="8" w:space="0" w:color="auto"/>
            </w:tcBorders>
            <w:shd w:val="clear" w:color="auto" w:fill="FFC000"/>
            <w:vAlign w:val="bottom"/>
            <w:hideMark/>
          </w:tcPr>
          <w:p w:rsidR="00967AF4" w:rsidRDefault="00967AF4" w:rsidP="009A4F41">
            <w:pPr>
              <w:rPr>
                <w:szCs w:val="20"/>
                <w:lang w:eastAsia="en-GB"/>
              </w:rPr>
            </w:pPr>
            <w:r>
              <w:rPr>
                <w:rFonts w:eastAsia="Calibri"/>
              </w:rPr>
              <w:t>Table Name</w:t>
            </w:r>
          </w:p>
        </w:tc>
        <w:tc>
          <w:tcPr>
            <w:tcW w:w="4640" w:type="dxa"/>
            <w:tcBorders>
              <w:top w:val="single" w:sz="8" w:space="0" w:color="auto"/>
              <w:left w:val="nil"/>
              <w:bottom w:val="single" w:sz="8" w:space="0" w:color="auto"/>
              <w:right w:val="single" w:sz="8" w:space="0" w:color="auto"/>
            </w:tcBorders>
            <w:shd w:val="clear" w:color="auto" w:fill="FFC000"/>
            <w:vAlign w:val="bottom"/>
            <w:hideMark/>
          </w:tcPr>
          <w:p w:rsidR="00967AF4" w:rsidRDefault="00967AF4" w:rsidP="009A4F41">
            <w:pPr>
              <w:rPr>
                <w:szCs w:val="20"/>
                <w:lang w:eastAsia="en-GB"/>
              </w:rPr>
            </w:pPr>
            <w:r>
              <w:rPr>
                <w:rFonts w:eastAsia="Calibri"/>
              </w:rPr>
              <w:t>Description</w:t>
            </w:r>
          </w:p>
        </w:tc>
      </w:tr>
      <w:tr w:rsidR="00967AF4" w:rsidTr="009A4F41">
        <w:trPr>
          <w:trHeight w:val="259"/>
        </w:trPr>
        <w:tc>
          <w:tcPr>
            <w:tcW w:w="4640" w:type="dxa"/>
            <w:tcBorders>
              <w:top w:val="nil"/>
              <w:left w:val="single" w:sz="8" w:space="0" w:color="auto"/>
              <w:bottom w:val="single" w:sz="8" w:space="0" w:color="auto"/>
              <w:right w:val="single" w:sz="8" w:space="0" w:color="auto"/>
            </w:tcBorders>
            <w:vAlign w:val="bottom"/>
            <w:hideMark/>
          </w:tcPr>
          <w:p w:rsidR="00967AF4" w:rsidRDefault="00967AF4" w:rsidP="009A4F41">
            <w:pPr>
              <w:rPr>
                <w:szCs w:val="20"/>
                <w:lang w:eastAsia="en-GB"/>
              </w:rPr>
            </w:pPr>
            <w:proofErr w:type="spellStart"/>
            <w:r>
              <w:rPr>
                <w:rFonts w:eastAsia="Calibri"/>
              </w:rPr>
              <w:t>Station_Geo_Map</w:t>
            </w:r>
            <w:proofErr w:type="spellEnd"/>
          </w:p>
        </w:tc>
        <w:tc>
          <w:tcPr>
            <w:tcW w:w="4640" w:type="dxa"/>
            <w:tcBorders>
              <w:top w:val="nil"/>
              <w:left w:val="nil"/>
              <w:bottom w:val="single" w:sz="8" w:space="0" w:color="auto"/>
              <w:right w:val="single" w:sz="8" w:space="0" w:color="auto"/>
            </w:tcBorders>
            <w:vAlign w:val="bottom"/>
            <w:hideMark/>
          </w:tcPr>
          <w:p w:rsidR="00967AF4" w:rsidRDefault="00967AF4" w:rsidP="009A4F41">
            <w:pPr>
              <w:rPr>
                <w:szCs w:val="20"/>
                <w:lang w:eastAsia="en-GB"/>
              </w:rPr>
            </w:pPr>
            <w:r>
              <w:rPr>
                <w:rFonts w:eastAsia="Calibri"/>
              </w:rPr>
              <w:t xml:space="preserve">Contains mapping of a </w:t>
            </w:r>
            <w:proofErr w:type="spellStart"/>
            <w:r>
              <w:rPr>
                <w:rFonts w:eastAsia="Calibri"/>
              </w:rPr>
              <w:t>geo_cd</w:t>
            </w:r>
            <w:proofErr w:type="spellEnd"/>
            <w:r>
              <w:rPr>
                <w:rFonts w:eastAsia="Calibri"/>
              </w:rPr>
              <w:t xml:space="preserve"> with </w:t>
            </w:r>
            <w:proofErr w:type="spellStart"/>
            <w:r>
              <w:rPr>
                <w:rFonts w:eastAsia="Calibri"/>
              </w:rPr>
              <w:t>station_id</w:t>
            </w:r>
            <w:proofErr w:type="spellEnd"/>
          </w:p>
        </w:tc>
      </w:tr>
      <w:tr w:rsidR="00967AF4" w:rsidTr="009A4F41">
        <w:trPr>
          <w:trHeight w:val="254"/>
        </w:trPr>
        <w:tc>
          <w:tcPr>
            <w:tcW w:w="4640" w:type="dxa"/>
            <w:tcBorders>
              <w:top w:val="nil"/>
              <w:left w:val="single" w:sz="8" w:space="0" w:color="auto"/>
              <w:bottom w:val="nil"/>
              <w:right w:val="single" w:sz="8" w:space="0" w:color="auto"/>
            </w:tcBorders>
            <w:vAlign w:val="bottom"/>
            <w:hideMark/>
          </w:tcPr>
          <w:p w:rsidR="00967AF4" w:rsidRDefault="00967AF4" w:rsidP="009A4F41">
            <w:pPr>
              <w:rPr>
                <w:szCs w:val="20"/>
                <w:lang w:eastAsia="en-GB"/>
              </w:rPr>
            </w:pPr>
            <w:proofErr w:type="spellStart"/>
            <w:r>
              <w:rPr>
                <w:rFonts w:eastAsia="Calibri"/>
              </w:rPr>
              <w:t>Subscribed_Users</w:t>
            </w:r>
            <w:proofErr w:type="spellEnd"/>
          </w:p>
        </w:tc>
        <w:tc>
          <w:tcPr>
            <w:tcW w:w="4640" w:type="dxa"/>
            <w:tcBorders>
              <w:top w:val="nil"/>
              <w:left w:val="nil"/>
              <w:bottom w:val="nil"/>
              <w:right w:val="single" w:sz="8" w:space="0" w:color="auto"/>
            </w:tcBorders>
            <w:vAlign w:val="bottom"/>
            <w:hideMark/>
          </w:tcPr>
          <w:p w:rsidR="00967AF4" w:rsidRDefault="00967AF4" w:rsidP="009A4F41">
            <w:pPr>
              <w:rPr>
                <w:szCs w:val="20"/>
                <w:lang w:eastAsia="en-GB"/>
              </w:rPr>
            </w:pPr>
            <w:r>
              <w:rPr>
                <w:rFonts w:eastAsia="Calibri"/>
              </w:rPr>
              <w:t xml:space="preserve">Contains </w:t>
            </w:r>
            <w:proofErr w:type="spellStart"/>
            <w:r>
              <w:rPr>
                <w:rFonts w:eastAsia="Calibri"/>
              </w:rPr>
              <w:t>user_id</w:t>
            </w:r>
            <w:proofErr w:type="spellEnd"/>
            <w:r>
              <w:rPr>
                <w:rFonts w:eastAsia="Calibri"/>
              </w:rPr>
              <w:t xml:space="preserve">, </w:t>
            </w:r>
            <w:proofErr w:type="spellStart"/>
            <w:r>
              <w:rPr>
                <w:rFonts w:eastAsia="Calibri"/>
              </w:rPr>
              <w:t>subscription_start_date</w:t>
            </w:r>
            <w:proofErr w:type="spellEnd"/>
            <w:r>
              <w:rPr>
                <w:rFonts w:eastAsia="Calibri"/>
              </w:rPr>
              <w:t xml:space="preserve"> and</w:t>
            </w:r>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rPr>
                <w:szCs w:val="20"/>
                <w:lang w:eastAsia="en-GB"/>
              </w:rPr>
            </w:pPr>
            <w:proofErr w:type="spellStart"/>
            <w:r>
              <w:rPr>
                <w:rFonts w:eastAsia="Calibri"/>
              </w:rPr>
              <w:t>subscription_end_date</w:t>
            </w:r>
            <w:proofErr w:type="spellEnd"/>
            <w:r>
              <w:rPr>
                <w:rFonts w:eastAsia="Calibri"/>
              </w:rPr>
              <w:t>.</w:t>
            </w:r>
          </w:p>
        </w:tc>
      </w:tr>
      <w:tr w:rsidR="00967AF4" w:rsidTr="009A4F41">
        <w:trPr>
          <w:trHeight w:val="272"/>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rPr>
                <w:szCs w:val="20"/>
                <w:lang w:eastAsia="en-GB"/>
              </w:rPr>
            </w:pPr>
            <w:r>
              <w:rPr>
                <w:rFonts w:eastAsia="Calibri"/>
              </w:rPr>
              <w:t>Contains details only for subscribed users</w:t>
            </w:r>
          </w:p>
        </w:tc>
      </w:tr>
      <w:tr w:rsidR="00967AF4" w:rsidTr="009A4F41">
        <w:trPr>
          <w:trHeight w:val="255"/>
        </w:trPr>
        <w:tc>
          <w:tcPr>
            <w:tcW w:w="4640" w:type="dxa"/>
            <w:tcBorders>
              <w:top w:val="nil"/>
              <w:left w:val="single" w:sz="8" w:space="0" w:color="auto"/>
              <w:bottom w:val="nil"/>
              <w:right w:val="single" w:sz="8" w:space="0" w:color="auto"/>
            </w:tcBorders>
            <w:vAlign w:val="bottom"/>
            <w:hideMark/>
          </w:tcPr>
          <w:p w:rsidR="00967AF4" w:rsidRDefault="00967AF4" w:rsidP="009A4F41">
            <w:pPr>
              <w:rPr>
                <w:szCs w:val="20"/>
                <w:lang w:eastAsia="en-GB"/>
              </w:rPr>
            </w:pPr>
            <w:proofErr w:type="spellStart"/>
            <w:r>
              <w:rPr>
                <w:rFonts w:eastAsia="Calibri"/>
              </w:rPr>
              <w:t>Song_Artist_Map</w:t>
            </w:r>
            <w:proofErr w:type="spellEnd"/>
          </w:p>
        </w:tc>
        <w:tc>
          <w:tcPr>
            <w:tcW w:w="4640" w:type="dxa"/>
            <w:tcBorders>
              <w:top w:val="nil"/>
              <w:left w:val="nil"/>
              <w:bottom w:val="nil"/>
              <w:right w:val="single" w:sz="8" w:space="0" w:color="auto"/>
            </w:tcBorders>
            <w:vAlign w:val="bottom"/>
            <w:hideMark/>
          </w:tcPr>
          <w:p w:rsidR="00967AF4" w:rsidRDefault="00967AF4" w:rsidP="009A4F41">
            <w:pPr>
              <w:rPr>
                <w:szCs w:val="20"/>
                <w:lang w:eastAsia="en-GB"/>
              </w:rPr>
            </w:pPr>
            <w:r>
              <w:rPr>
                <w:rFonts w:eastAsia="Calibri"/>
              </w:rPr>
              <w:t xml:space="preserve">Contains mapping of </w:t>
            </w:r>
            <w:proofErr w:type="spellStart"/>
            <w:r>
              <w:rPr>
                <w:rFonts w:eastAsia="Calibri"/>
              </w:rPr>
              <w:t>song_id</w:t>
            </w:r>
            <w:proofErr w:type="spellEnd"/>
            <w:r>
              <w:rPr>
                <w:rFonts w:eastAsia="Calibri"/>
              </w:rPr>
              <w:t xml:space="preserve"> with </w:t>
            </w:r>
            <w:proofErr w:type="spellStart"/>
            <w:r>
              <w:rPr>
                <w:rFonts w:eastAsia="Calibri"/>
              </w:rPr>
              <w:t>artist_id</w:t>
            </w:r>
            <w:proofErr w:type="spellEnd"/>
          </w:p>
        </w:tc>
      </w:tr>
      <w:tr w:rsidR="00967AF4" w:rsidTr="009A4F41">
        <w:trPr>
          <w:trHeight w:val="269"/>
        </w:trPr>
        <w:tc>
          <w:tcPr>
            <w:tcW w:w="4640" w:type="dxa"/>
            <w:tcBorders>
              <w:top w:val="nil"/>
              <w:left w:val="single" w:sz="8" w:space="0" w:color="auto"/>
              <w:bottom w:val="nil"/>
              <w:right w:val="single" w:sz="8" w:space="0" w:color="auto"/>
            </w:tcBorders>
            <w:vAlign w:val="bottom"/>
          </w:tcPr>
          <w:p w:rsidR="00967AF4" w:rsidRDefault="00967AF4" w:rsidP="009A4F41">
            <w:pPr>
              <w:rPr>
                <w:sz w:val="23"/>
                <w:szCs w:val="23"/>
                <w:lang w:eastAsia="en-GB"/>
              </w:rPr>
            </w:pPr>
          </w:p>
        </w:tc>
        <w:tc>
          <w:tcPr>
            <w:tcW w:w="4640" w:type="dxa"/>
            <w:tcBorders>
              <w:top w:val="nil"/>
              <w:left w:val="nil"/>
              <w:bottom w:val="nil"/>
              <w:right w:val="single" w:sz="8" w:space="0" w:color="auto"/>
            </w:tcBorders>
            <w:vAlign w:val="bottom"/>
            <w:hideMark/>
          </w:tcPr>
          <w:p w:rsidR="00967AF4" w:rsidRDefault="00967AF4" w:rsidP="009A4F41">
            <w:pPr>
              <w:rPr>
                <w:szCs w:val="20"/>
                <w:lang w:eastAsia="en-GB"/>
              </w:rPr>
            </w:pPr>
            <w:proofErr w:type="spellStart"/>
            <w:r>
              <w:rPr>
                <w:rFonts w:eastAsia="Calibri"/>
              </w:rPr>
              <w:t>alongwith</w:t>
            </w:r>
            <w:proofErr w:type="spellEnd"/>
            <w:r>
              <w:rPr>
                <w:rFonts w:eastAsia="Calibri"/>
              </w:rPr>
              <w:t xml:space="preserve"> royalty associated with each play of</w:t>
            </w:r>
          </w:p>
        </w:tc>
      </w:tr>
      <w:tr w:rsidR="00967AF4" w:rsidTr="009A4F41">
        <w:trPr>
          <w:trHeight w:val="271"/>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rPr>
                <w:szCs w:val="20"/>
                <w:lang w:eastAsia="en-GB"/>
              </w:rPr>
            </w:pPr>
            <w:r>
              <w:rPr>
                <w:rFonts w:eastAsia="Calibri"/>
              </w:rPr>
              <w:t>the song</w:t>
            </w:r>
          </w:p>
        </w:tc>
      </w:tr>
      <w:tr w:rsidR="00967AF4" w:rsidTr="009A4F41">
        <w:trPr>
          <w:trHeight w:val="257"/>
        </w:trPr>
        <w:tc>
          <w:tcPr>
            <w:tcW w:w="4640" w:type="dxa"/>
            <w:tcBorders>
              <w:top w:val="nil"/>
              <w:left w:val="single" w:sz="8" w:space="0" w:color="auto"/>
              <w:bottom w:val="nil"/>
              <w:right w:val="single" w:sz="8" w:space="0" w:color="auto"/>
            </w:tcBorders>
            <w:vAlign w:val="bottom"/>
            <w:hideMark/>
          </w:tcPr>
          <w:p w:rsidR="00967AF4" w:rsidRDefault="00967AF4" w:rsidP="009A4F41">
            <w:pPr>
              <w:rPr>
                <w:szCs w:val="20"/>
                <w:lang w:eastAsia="en-GB"/>
              </w:rPr>
            </w:pPr>
            <w:proofErr w:type="spellStart"/>
            <w:r>
              <w:rPr>
                <w:rFonts w:eastAsia="Calibri"/>
              </w:rPr>
              <w:t>User_Artist_Map</w:t>
            </w:r>
            <w:proofErr w:type="spellEnd"/>
          </w:p>
        </w:tc>
        <w:tc>
          <w:tcPr>
            <w:tcW w:w="4640" w:type="dxa"/>
            <w:tcBorders>
              <w:top w:val="nil"/>
              <w:left w:val="nil"/>
              <w:bottom w:val="nil"/>
              <w:right w:val="single" w:sz="8" w:space="0" w:color="auto"/>
            </w:tcBorders>
            <w:vAlign w:val="bottom"/>
            <w:hideMark/>
          </w:tcPr>
          <w:p w:rsidR="00967AF4" w:rsidRDefault="00967AF4" w:rsidP="009A4F41">
            <w:pPr>
              <w:rPr>
                <w:szCs w:val="20"/>
                <w:lang w:eastAsia="en-GB"/>
              </w:rPr>
            </w:pPr>
            <w:r>
              <w:rPr>
                <w:rFonts w:eastAsia="Calibri"/>
              </w:rPr>
              <w:t xml:space="preserve">Contains an array of </w:t>
            </w:r>
            <w:proofErr w:type="spellStart"/>
            <w:r>
              <w:rPr>
                <w:rFonts w:eastAsia="Calibri"/>
              </w:rPr>
              <w:t>artist_id</w:t>
            </w:r>
            <w:proofErr w:type="spellEnd"/>
            <w:r>
              <w:rPr>
                <w:rFonts w:eastAsia="Calibri"/>
              </w:rPr>
              <w:t>(s) followed by a</w:t>
            </w:r>
          </w:p>
        </w:tc>
      </w:tr>
      <w:tr w:rsidR="00967AF4" w:rsidTr="009A4F41">
        <w:trPr>
          <w:trHeight w:val="271"/>
        </w:trPr>
        <w:tc>
          <w:tcPr>
            <w:tcW w:w="4640" w:type="dxa"/>
            <w:tcBorders>
              <w:top w:val="nil"/>
              <w:left w:val="single" w:sz="8" w:space="0" w:color="auto"/>
              <w:bottom w:val="single" w:sz="8" w:space="0" w:color="auto"/>
              <w:right w:val="single" w:sz="8" w:space="0" w:color="auto"/>
            </w:tcBorders>
            <w:vAlign w:val="bottom"/>
          </w:tcPr>
          <w:p w:rsidR="00967AF4" w:rsidRDefault="00967AF4" w:rsidP="009A4F41">
            <w:pPr>
              <w:rPr>
                <w:sz w:val="23"/>
                <w:szCs w:val="23"/>
                <w:lang w:eastAsia="en-GB"/>
              </w:rPr>
            </w:pPr>
          </w:p>
        </w:tc>
        <w:tc>
          <w:tcPr>
            <w:tcW w:w="4640" w:type="dxa"/>
            <w:tcBorders>
              <w:top w:val="nil"/>
              <w:left w:val="nil"/>
              <w:bottom w:val="single" w:sz="8" w:space="0" w:color="auto"/>
              <w:right w:val="single" w:sz="8" w:space="0" w:color="auto"/>
            </w:tcBorders>
            <w:vAlign w:val="bottom"/>
            <w:hideMark/>
          </w:tcPr>
          <w:p w:rsidR="00967AF4" w:rsidRDefault="00967AF4" w:rsidP="009A4F41">
            <w:pPr>
              <w:rPr>
                <w:szCs w:val="20"/>
                <w:lang w:eastAsia="en-GB"/>
              </w:rPr>
            </w:pPr>
            <w:proofErr w:type="spellStart"/>
            <w:r>
              <w:rPr>
                <w:rFonts w:eastAsia="Calibri"/>
              </w:rPr>
              <w:t>user_id</w:t>
            </w:r>
            <w:proofErr w:type="spellEnd"/>
          </w:p>
        </w:tc>
      </w:tr>
    </w:tbl>
    <w:p w:rsidR="00967AF4" w:rsidRDefault="00967AF4" w:rsidP="00967AF4">
      <w:pPr>
        <w:rPr>
          <w:lang w:val="en-US"/>
        </w:rPr>
      </w:pPr>
    </w:p>
    <w:p w:rsidR="00F86674" w:rsidRPr="005A3B17" w:rsidRDefault="00F86674" w:rsidP="00F86674">
      <w:pPr>
        <w:rPr>
          <w:b/>
        </w:rPr>
      </w:pPr>
      <w:r w:rsidRPr="005A3B17">
        <w:rPr>
          <w:rFonts w:eastAsia="Calibri"/>
          <w:b/>
        </w:rPr>
        <w:t>DATASET:</w:t>
      </w:r>
    </w:p>
    <w:p w:rsidR="00F86674" w:rsidRDefault="00F86674" w:rsidP="00F86674">
      <w:pPr>
        <w:spacing w:line="238" w:lineRule="exact"/>
        <w:rPr>
          <w:szCs w:val="20"/>
        </w:rPr>
      </w:pPr>
    </w:p>
    <w:p w:rsidR="00F86674" w:rsidRPr="005A3B17" w:rsidRDefault="00F86674" w:rsidP="00F86674">
      <w:pPr>
        <w:pStyle w:val="ListParagraph"/>
        <w:numPr>
          <w:ilvl w:val="0"/>
          <w:numId w:val="18"/>
        </w:numPr>
        <w:rPr>
          <w:rFonts w:eastAsia="Calibri"/>
          <w:sz w:val="22"/>
          <w:szCs w:val="22"/>
        </w:rPr>
      </w:pPr>
      <w:r w:rsidRPr="005A3B17">
        <w:rPr>
          <w:rFonts w:eastAsia="Calibri"/>
        </w:rPr>
        <w:t>Data coming from web applications reside in /data/web and has xml format.</w:t>
      </w:r>
    </w:p>
    <w:p w:rsidR="00F86674" w:rsidRPr="005A3B17" w:rsidRDefault="00F86674" w:rsidP="00F86674">
      <w:pPr>
        <w:pStyle w:val="ListParagraph"/>
        <w:numPr>
          <w:ilvl w:val="0"/>
          <w:numId w:val="18"/>
        </w:numPr>
        <w:rPr>
          <w:rFonts w:eastAsia="Calibri"/>
        </w:rPr>
      </w:pPr>
      <w:r w:rsidRPr="005A3B17">
        <w:rPr>
          <w:rFonts w:eastAsia="Calibri"/>
        </w:rPr>
        <w:t>Data coming from mobile applications reside in /data/mob and has csv format.</w:t>
      </w:r>
    </w:p>
    <w:p w:rsidR="00F86674" w:rsidRPr="005A3B17" w:rsidRDefault="00F86674" w:rsidP="00F86674">
      <w:pPr>
        <w:pStyle w:val="ListParagraph"/>
        <w:numPr>
          <w:ilvl w:val="0"/>
          <w:numId w:val="18"/>
        </w:numPr>
        <w:rPr>
          <w:rFonts w:eastAsia="Calibri"/>
        </w:rPr>
      </w:pPr>
      <w:r w:rsidRPr="005A3B17">
        <w:rPr>
          <w:rFonts w:eastAsia="Calibri"/>
        </w:rPr>
        <w:t xml:space="preserve">Data present in lookup directory should be used in </w:t>
      </w:r>
      <w:proofErr w:type="spellStart"/>
      <w:r w:rsidRPr="005A3B17">
        <w:rPr>
          <w:rFonts w:eastAsia="Calibri"/>
        </w:rPr>
        <w:t>HBase</w:t>
      </w:r>
      <w:proofErr w:type="spellEnd"/>
      <w:r w:rsidRPr="005A3B17">
        <w:rPr>
          <w:rFonts w:eastAsia="Calibri"/>
        </w:rPr>
        <w:t>.</w:t>
      </w:r>
    </w:p>
    <w:p w:rsidR="00F86674" w:rsidRDefault="00F86674" w:rsidP="00F86674">
      <w:pPr>
        <w:rPr>
          <w:rFonts w:ascii="Times New Roman" w:eastAsiaTheme="minorEastAsia" w:hAnsi="Times New Roman"/>
          <w:szCs w:val="20"/>
        </w:rPr>
      </w:pPr>
    </w:p>
    <w:p w:rsidR="00F86674" w:rsidRDefault="00F86674" w:rsidP="00F86674">
      <w:pPr>
        <w:spacing w:line="244" w:lineRule="exact"/>
        <w:rPr>
          <w:szCs w:val="20"/>
        </w:rPr>
      </w:pPr>
    </w:p>
    <w:p w:rsidR="00F86674" w:rsidRPr="001B32AF" w:rsidRDefault="00F86674" w:rsidP="00F86674">
      <w:pPr>
        <w:rPr>
          <w:b/>
        </w:rPr>
      </w:pPr>
      <w:r w:rsidRPr="001B32AF">
        <w:rPr>
          <w:rFonts w:eastAsia="Cambria"/>
          <w:b/>
        </w:rPr>
        <w:t>Data Enrichment</w:t>
      </w:r>
    </w:p>
    <w:p w:rsidR="00F86674" w:rsidRDefault="00F86674" w:rsidP="00F86674">
      <w:pPr>
        <w:rPr>
          <w:szCs w:val="20"/>
        </w:rPr>
      </w:pPr>
    </w:p>
    <w:p w:rsidR="00F86674" w:rsidRDefault="00F86674" w:rsidP="00F86674">
      <w:pPr>
        <w:rPr>
          <w:szCs w:val="20"/>
        </w:rPr>
      </w:pPr>
      <w:r>
        <w:rPr>
          <w:rFonts w:eastAsia="Calibri"/>
        </w:rPr>
        <w:t>Rules for data enrichment</w:t>
      </w:r>
    </w:p>
    <w:p w:rsidR="00F86674" w:rsidRDefault="00F86674" w:rsidP="00F86674">
      <w:pPr>
        <w:rPr>
          <w:szCs w:val="20"/>
        </w:rPr>
      </w:pPr>
    </w:p>
    <w:p w:rsidR="00F86674" w:rsidRPr="00F86674" w:rsidRDefault="00F86674" w:rsidP="00F86674">
      <w:pPr>
        <w:pStyle w:val="ListParagraph"/>
        <w:numPr>
          <w:ilvl w:val="0"/>
          <w:numId w:val="19"/>
        </w:numPr>
        <w:rPr>
          <w:rFonts w:eastAsia="Calibri"/>
          <w:sz w:val="22"/>
          <w:szCs w:val="22"/>
        </w:rPr>
      </w:pPr>
      <w:r w:rsidRPr="001B32AF">
        <w:rPr>
          <w:rFonts w:eastAsia="Calibri"/>
        </w:rPr>
        <w:t xml:space="preserve">If any of </w:t>
      </w:r>
      <w:r w:rsidRPr="001B32AF">
        <w:rPr>
          <w:rFonts w:eastAsia="Calibri"/>
          <w:i/>
          <w:iCs/>
        </w:rPr>
        <w:t>like</w:t>
      </w:r>
      <w:r w:rsidRPr="001B32AF">
        <w:rPr>
          <w:rFonts w:eastAsia="Calibri"/>
        </w:rPr>
        <w:t xml:space="preserve"> or </w:t>
      </w:r>
      <w:r w:rsidRPr="001B32AF">
        <w:rPr>
          <w:rFonts w:eastAsia="Calibri"/>
          <w:i/>
          <w:iCs/>
        </w:rPr>
        <w:t>dislike</w:t>
      </w:r>
      <w:r w:rsidRPr="001B32AF">
        <w:rPr>
          <w:rFonts w:eastAsia="Calibri"/>
        </w:rPr>
        <w:t xml:space="preserve"> is NULL or </w:t>
      </w:r>
      <w:r w:rsidRPr="001B32AF">
        <w:rPr>
          <w:rFonts w:eastAsia="Calibri"/>
          <w:i/>
          <w:iCs/>
        </w:rPr>
        <w:t>absent</w:t>
      </w:r>
      <w:r w:rsidRPr="001B32AF">
        <w:rPr>
          <w:rFonts w:eastAsia="Calibri"/>
        </w:rPr>
        <w:t>, consider it as 0.</w:t>
      </w:r>
    </w:p>
    <w:p w:rsidR="00F86674" w:rsidRPr="001B32AF" w:rsidRDefault="00F86674" w:rsidP="00F86674">
      <w:pPr>
        <w:pStyle w:val="ListParagraph"/>
        <w:numPr>
          <w:ilvl w:val="0"/>
          <w:numId w:val="19"/>
        </w:numPr>
        <w:rPr>
          <w:rFonts w:eastAsia="Calibri"/>
          <w:sz w:val="22"/>
          <w:szCs w:val="22"/>
        </w:rPr>
      </w:pPr>
    </w:p>
    <w:p w:rsidR="00F86674" w:rsidRPr="001B32AF" w:rsidRDefault="00F86674" w:rsidP="00F86674">
      <w:pPr>
        <w:pStyle w:val="ListParagraph"/>
        <w:numPr>
          <w:ilvl w:val="0"/>
          <w:numId w:val="19"/>
        </w:numPr>
        <w:rPr>
          <w:rFonts w:eastAsia="Calibri"/>
        </w:rPr>
      </w:pPr>
      <w:r w:rsidRPr="001B32AF">
        <w:rPr>
          <w:rFonts w:eastAsia="Calibri"/>
        </w:rPr>
        <w:t xml:space="preserve">If fields like </w:t>
      </w:r>
      <w:proofErr w:type="spellStart"/>
      <w:r w:rsidRPr="001B32AF">
        <w:rPr>
          <w:rFonts w:eastAsia="Calibri"/>
          <w:i/>
          <w:iCs/>
        </w:rPr>
        <w:t>Geo_cd</w:t>
      </w:r>
      <w:proofErr w:type="spellEnd"/>
      <w:r w:rsidRPr="001B32AF">
        <w:rPr>
          <w:rFonts w:eastAsia="Calibri"/>
        </w:rPr>
        <w:t xml:space="preserve"> and </w:t>
      </w:r>
      <w:proofErr w:type="spellStart"/>
      <w:r w:rsidRPr="001B32AF">
        <w:rPr>
          <w:rFonts w:eastAsia="Calibri"/>
          <w:i/>
          <w:iCs/>
        </w:rPr>
        <w:t>Artist_id</w:t>
      </w:r>
      <w:proofErr w:type="spellEnd"/>
      <w:r w:rsidRPr="001B32AF">
        <w:rPr>
          <w:rFonts w:eastAsia="Calibri"/>
        </w:rPr>
        <w:t xml:space="preserve"> </w:t>
      </w:r>
      <w:proofErr w:type="gramStart"/>
      <w:r w:rsidRPr="001B32AF">
        <w:rPr>
          <w:rFonts w:eastAsia="Calibri"/>
        </w:rPr>
        <w:t>are</w:t>
      </w:r>
      <w:proofErr w:type="gramEnd"/>
      <w:r w:rsidRPr="001B32AF">
        <w:rPr>
          <w:rFonts w:eastAsia="Calibri"/>
        </w:rPr>
        <w:t xml:space="preserve"> NULL or </w:t>
      </w:r>
      <w:r w:rsidRPr="001B32AF">
        <w:rPr>
          <w:rFonts w:eastAsia="Calibri"/>
          <w:i/>
          <w:iCs/>
        </w:rPr>
        <w:t>absent</w:t>
      </w:r>
      <w:r w:rsidRPr="001B32AF">
        <w:rPr>
          <w:rFonts w:eastAsia="Calibri"/>
        </w:rPr>
        <w:t xml:space="preserve">, consult the lookup tables for fields </w:t>
      </w:r>
      <w:proofErr w:type="spellStart"/>
      <w:r w:rsidRPr="001B32AF">
        <w:rPr>
          <w:rFonts w:eastAsia="Calibri"/>
          <w:i/>
          <w:iCs/>
        </w:rPr>
        <w:t>Station_id</w:t>
      </w:r>
      <w:proofErr w:type="spellEnd"/>
      <w:r w:rsidRPr="001B32AF">
        <w:rPr>
          <w:rFonts w:eastAsia="Calibri"/>
          <w:i/>
          <w:iCs/>
        </w:rPr>
        <w:t xml:space="preserve"> </w:t>
      </w:r>
      <w:r w:rsidRPr="001B32AF">
        <w:rPr>
          <w:rFonts w:eastAsia="Calibri"/>
        </w:rPr>
        <w:t>and</w:t>
      </w:r>
      <w:r w:rsidRPr="001B32AF">
        <w:rPr>
          <w:rFonts w:eastAsia="Calibri"/>
          <w:i/>
          <w:iCs/>
        </w:rPr>
        <w:t xml:space="preserve"> </w:t>
      </w:r>
      <w:proofErr w:type="spellStart"/>
      <w:r w:rsidRPr="001B32AF">
        <w:rPr>
          <w:rFonts w:eastAsia="Calibri"/>
          <w:i/>
          <w:iCs/>
        </w:rPr>
        <w:t>Song_id</w:t>
      </w:r>
      <w:proofErr w:type="spellEnd"/>
      <w:r w:rsidRPr="001B32AF">
        <w:rPr>
          <w:rFonts w:eastAsia="Calibri"/>
          <w:i/>
          <w:iCs/>
        </w:rPr>
        <w:t xml:space="preserve"> </w:t>
      </w:r>
      <w:r w:rsidRPr="001B32AF">
        <w:rPr>
          <w:rFonts w:eastAsia="Calibri"/>
        </w:rPr>
        <w:t>respectively to get the values of</w:t>
      </w:r>
      <w:r w:rsidRPr="001B32AF">
        <w:rPr>
          <w:rFonts w:eastAsia="Calibri"/>
          <w:i/>
          <w:iCs/>
        </w:rPr>
        <w:t xml:space="preserve"> </w:t>
      </w:r>
      <w:proofErr w:type="spellStart"/>
      <w:r w:rsidRPr="001B32AF">
        <w:rPr>
          <w:rFonts w:eastAsia="Calibri"/>
          <w:i/>
          <w:iCs/>
        </w:rPr>
        <w:t>Geo_cd</w:t>
      </w:r>
      <w:proofErr w:type="spellEnd"/>
      <w:r w:rsidRPr="001B32AF">
        <w:rPr>
          <w:rFonts w:eastAsia="Calibri"/>
          <w:i/>
          <w:iCs/>
        </w:rPr>
        <w:t xml:space="preserve"> </w:t>
      </w:r>
      <w:r w:rsidRPr="001B32AF">
        <w:rPr>
          <w:rFonts w:eastAsia="Calibri"/>
        </w:rPr>
        <w:t>and</w:t>
      </w:r>
      <w:r w:rsidRPr="001B32AF">
        <w:rPr>
          <w:rFonts w:eastAsia="Calibri"/>
          <w:i/>
          <w:iCs/>
        </w:rPr>
        <w:t xml:space="preserve"> </w:t>
      </w:r>
      <w:proofErr w:type="spellStart"/>
      <w:r w:rsidRPr="001B32AF">
        <w:rPr>
          <w:rFonts w:eastAsia="Calibri"/>
          <w:i/>
          <w:iCs/>
        </w:rPr>
        <w:t>Artist_id</w:t>
      </w:r>
      <w:proofErr w:type="spellEnd"/>
      <w:r w:rsidRPr="001B32AF">
        <w:rPr>
          <w:rFonts w:eastAsia="Calibri"/>
        </w:rPr>
        <w:t>.</w:t>
      </w:r>
    </w:p>
    <w:p w:rsidR="00F86674" w:rsidRDefault="00F86674" w:rsidP="00F86674">
      <w:pPr>
        <w:rPr>
          <w:rFonts w:eastAsia="Calibri"/>
        </w:rPr>
      </w:pPr>
    </w:p>
    <w:p w:rsidR="00F86674" w:rsidRDefault="00F86674" w:rsidP="00F86674">
      <w:pPr>
        <w:pStyle w:val="ListParagraph"/>
        <w:numPr>
          <w:ilvl w:val="0"/>
          <w:numId w:val="19"/>
        </w:numPr>
        <w:rPr>
          <w:rFonts w:eastAsia="Calibri"/>
        </w:rPr>
      </w:pPr>
      <w:r w:rsidRPr="001B32AF">
        <w:rPr>
          <w:rFonts w:eastAsia="Calibri"/>
        </w:rPr>
        <w:t>If corresponding lookup entry is not found, consider that record to be invalid.</w:t>
      </w:r>
    </w:p>
    <w:p w:rsidR="00F86674" w:rsidRDefault="00F86674" w:rsidP="00F86674">
      <w:pPr>
        <w:ind w:left="360"/>
        <w:rPr>
          <w:rFonts w:eastAsia="Calibri"/>
        </w:rPr>
      </w:pPr>
    </w:p>
    <w:tbl>
      <w:tblPr>
        <w:tblW w:w="9280" w:type="dxa"/>
        <w:tblInd w:w="10" w:type="dxa"/>
        <w:tblLayout w:type="fixed"/>
        <w:tblCellMar>
          <w:left w:w="0" w:type="dxa"/>
          <w:right w:w="0" w:type="dxa"/>
        </w:tblCellMar>
        <w:tblLook w:val="04A0" w:firstRow="1" w:lastRow="0" w:firstColumn="1" w:lastColumn="0" w:noHBand="0" w:noVBand="1"/>
      </w:tblPr>
      <w:tblGrid>
        <w:gridCol w:w="3100"/>
        <w:gridCol w:w="3080"/>
        <w:gridCol w:w="3100"/>
      </w:tblGrid>
      <w:tr w:rsidR="00F86674" w:rsidTr="009A4F41">
        <w:trPr>
          <w:trHeight w:val="563"/>
        </w:trPr>
        <w:tc>
          <w:tcPr>
            <w:tcW w:w="3100" w:type="dxa"/>
            <w:tcBorders>
              <w:top w:val="single" w:sz="8" w:space="0" w:color="auto"/>
              <w:left w:val="single" w:sz="8" w:space="0" w:color="auto"/>
              <w:bottom w:val="single" w:sz="8" w:space="0" w:color="auto"/>
              <w:right w:val="single" w:sz="8" w:space="0" w:color="auto"/>
            </w:tcBorders>
            <w:shd w:val="clear" w:color="auto" w:fill="FFC000"/>
            <w:hideMark/>
          </w:tcPr>
          <w:p w:rsidR="00F86674" w:rsidRDefault="00F86674" w:rsidP="009A4F41">
            <w:pPr>
              <w:ind w:left="120"/>
              <w:jc w:val="left"/>
              <w:rPr>
                <w:szCs w:val="20"/>
                <w:lang w:eastAsia="en-GB"/>
              </w:rPr>
            </w:pPr>
            <w:r>
              <w:rPr>
                <w:rFonts w:ascii="Calibri" w:eastAsia="Calibri" w:hAnsi="Calibri" w:cs="Calibri"/>
                <w:b/>
                <w:bCs/>
              </w:rPr>
              <w:t>NULL or absent field</w:t>
            </w:r>
          </w:p>
        </w:tc>
        <w:tc>
          <w:tcPr>
            <w:tcW w:w="3080" w:type="dxa"/>
            <w:tcBorders>
              <w:top w:val="single" w:sz="8" w:space="0" w:color="auto"/>
              <w:left w:val="nil"/>
              <w:bottom w:val="single" w:sz="8" w:space="0" w:color="auto"/>
              <w:right w:val="single" w:sz="8" w:space="0" w:color="auto"/>
            </w:tcBorders>
            <w:shd w:val="clear" w:color="auto" w:fill="FFC000"/>
            <w:hideMark/>
          </w:tcPr>
          <w:p w:rsidR="00F86674" w:rsidRDefault="00F86674" w:rsidP="009A4F41">
            <w:pPr>
              <w:ind w:left="100"/>
              <w:jc w:val="left"/>
              <w:rPr>
                <w:szCs w:val="20"/>
                <w:lang w:eastAsia="en-GB"/>
              </w:rPr>
            </w:pPr>
            <w:r>
              <w:rPr>
                <w:rFonts w:ascii="Calibri" w:eastAsia="Calibri" w:hAnsi="Calibri" w:cs="Calibri"/>
                <w:b/>
                <w:bCs/>
              </w:rPr>
              <w:t>Look up field</w:t>
            </w:r>
          </w:p>
        </w:tc>
        <w:tc>
          <w:tcPr>
            <w:tcW w:w="3100" w:type="dxa"/>
            <w:tcBorders>
              <w:top w:val="single" w:sz="8" w:space="0" w:color="auto"/>
              <w:left w:val="nil"/>
              <w:bottom w:val="single" w:sz="8" w:space="0" w:color="auto"/>
              <w:right w:val="single" w:sz="8" w:space="0" w:color="auto"/>
            </w:tcBorders>
            <w:shd w:val="clear" w:color="auto" w:fill="FFC000"/>
            <w:hideMark/>
          </w:tcPr>
          <w:p w:rsidR="00F86674" w:rsidRDefault="00F86674" w:rsidP="009A4F41">
            <w:pPr>
              <w:ind w:left="100"/>
              <w:jc w:val="left"/>
              <w:rPr>
                <w:szCs w:val="20"/>
                <w:lang w:eastAsia="en-GB"/>
              </w:rPr>
            </w:pPr>
            <w:r>
              <w:rPr>
                <w:rFonts w:ascii="Calibri" w:eastAsia="Calibri" w:hAnsi="Calibri" w:cs="Calibri"/>
                <w:b/>
                <w:bCs/>
              </w:rPr>
              <w:t>Look up table (Table from</w:t>
            </w:r>
          </w:p>
          <w:p w:rsidR="00F86674" w:rsidRDefault="00F86674" w:rsidP="009A4F41">
            <w:pPr>
              <w:ind w:left="100"/>
              <w:jc w:val="left"/>
              <w:rPr>
                <w:szCs w:val="20"/>
                <w:lang w:eastAsia="en-GB"/>
              </w:rPr>
            </w:pPr>
            <w:r>
              <w:rPr>
                <w:rFonts w:ascii="Calibri" w:eastAsia="Calibri" w:hAnsi="Calibri" w:cs="Calibri"/>
                <w:b/>
                <w:bCs/>
              </w:rPr>
              <w:t>which record can be updated)</w:t>
            </w:r>
          </w:p>
        </w:tc>
      </w:tr>
      <w:tr w:rsidR="00F86674" w:rsidTr="009A4F41">
        <w:trPr>
          <w:trHeight w:val="258"/>
        </w:trPr>
        <w:tc>
          <w:tcPr>
            <w:tcW w:w="3100" w:type="dxa"/>
            <w:tcBorders>
              <w:top w:val="single" w:sz="8" w:space="0" w:color="auto"/>
              <w:left w:val="single" w:sz="8" w:space="0" w:color="auto"/>
              <w:bottom w:val="single" w:sz="8" w:space="0" w:color="auto"/>
              <w:right w:val="single" w:sz="8" w:space="0" w:color="auto"/>
            </w:tcBorders>
            <w:vAlign w:val="bottom"/>
            <w:hideMark/>
          </w:tcPr>
          <w:p w:rsidR="00F86674" w:rsidRDefault="00F86674" w:rsidP="009A4F41">
            <w:pPr>
              <w:spacing w:line="255" w:lineRule="exact"/>
              <w:ind w:left="120"/>
              <w:rPr>
                <w:szCs w:val="20"/>
                <w:lang w:eastAsia="en-GB"/>
              </w:rPr>
            </w:pPr>
            <w:proofErr w:type="spellStart"/>
            <w:r>
              <w:rPr>
                <w:rFonts w:ascii="Calibri" w:eastAsia="Calibri" w:hAnsi="Calibri" w:cs="Calibri"/>
              </w:rPr>
              <w:t>Geo_cd</w:t>
            </w:r>
            <w:proofErr w:type="spellEnd"/>
          </w:p>
        </w:tc>
        <w:tc>
          <w:tcPr>
            <w:tcW w:w="3080" w:type="dxa"/>
            <w:tcBorders>
              <w:top w:val="single" w:sz="8" w:space="0" w:color="auto"/>
              <w:left w:val="nil"/>
              <w:bottom w:val="single" w:sz="8" w:space="0" w:color="auto"/>
              <w:right w:val="single" w:sz="8" w:space="0" w:color="auto"/>
            </w:tcBorders>
            <w:vAlign w:val="bottom"/>
            <w:hideMark/>
          </w:tcPr>
          <w:p w:rsidR="00F86674" w:rsidRDefault="00F86674" w:rsidP="009A4F41">
            <w:pPr>
              <w:spacing w:line="255" w:lineRule="exact"/>
              <w:ind w:left="100"/>
              <w:rPr>
                <w:szCs w:val="20"/>
                <w:lang w:eastAsia="en-GB"/>
              </w:rPr>
            </w:pPr>
            <w:proofErr w:type="spellStart"/>
            <w:r>
              <w:rPr>
                <w:rFonts w:ascii="Calibri" w:eastAsia="Calibri" w:hAnsi="Calibri" w:cs="Calibri"/>
              </w:rPr>
              <w:t>Station_id</w:t>
            </w:r>
            <w:proofErr w:type="spellEnd"/>
          </w:p>
        </w:tc>
        <w:tc>
          <w:tcPr>
            <w:tcW w:w="3100" w:type="dxa"/>
            <w:tcBorders>
              <w:top w:val="single" w:sz="8" w:space="0" w:color="auto"/>
              <w:left w:val="nil"/>
              <w:bottom w:val="single" w:sz="8" w:space="0" w:color="auto"/>
              <w:right w:val="single" w:sz="8" w:space="0" w:color="auto"/>
            </w:tcBorders>
            <w:vAlign w:val="bottom"/>
            <w:hideMark/>
          </w:tcPr>
          <w:p w:rsidR="00F86674" w:rsidRDefault="00F86674" w:rsidP="009A4F41">
            <w:pPr>
              <w:spacing w:line="255" w:lineRule="exact"/>
              <w:ind w:left="100"/>
              <w:rPr>
                <w:szCs w:val="20"/>
                <w:lang w:eastAsia="en-GB"/>
              </w:rPr>
            </w:pPr>
            <w:proofErr w:type="spellStart"/>
            <w:r>
              <w:rPr>
                <w:rFonts w:ascii="Calibri" w:eastAsia="Calibri" w:hAnsi="Calibri" w:cs="Calibri"/>
              </w:rPr>
              <w:t>Station_Geo_Map</w:t>
            </w:r>
            <w:proofErr w:type="spellEnd"/>
          </w:p>
        </w:tc>
      </w:tr>
      <w:tr w:rsidR="00F86674" w:rsidTr="009A4F41">
        <w:trPr>
          <w:trHeight w:val="258"/>
        </w:trPr>
        <w:tc>
          <w:tcPr>
            <w:tcW w:w="3100" w:type="dxa"/>
            <w:tcBorders>
              <w:top w:val="nil"/>
              <w:left w:val="single" w:sz="8" w:space="0" w:color="auto"/>
              <w:bottom w:val="single" w:sz="8" w:space="0" w:color="auto"/>
              <w:right w:val="single" w:sz="8" w:space="0" w:color="auto"/>
            </w:tcBorders>
            <w:vAlign w:val="bottom"/>
            <w:hideMark/>
          </w:tcPr>
          <w:p w:rsidR="00F86674" w:rsidRDefault="00F86674" w:rsidP="009A4F41">
            <w:pPr>
              <w:spacing w:line="255" w:lineRule="exact"/>
              <w:ind w:left="120"/>
              <w:rPr>
                <w:szCs w:val="20"/>
                <w:lang w:eastAsia="en-GB"/>
              </w:rPr>
            </w:pPr>
            <w:proofErr w:type="spellStart"/>
            <w:r>
              <w:rPr>
                <w:rFonts w:ascii="Calibri" w:eastAsia="Calibri" w:hAnsi="Calibri" w:cs="Calibri"/>
              </w:rPr>
              <w:t>Artist_id</w:t>
            </w:r>
            <w:proofErr w:type="spellEnd"/>
          </w:p>
        </w:tc>
        <w:tc>
          <w:tcPr>
            <w:tcW w:w="3080" w:type="dxa"/>
            <w:tcBorders>
              <w:top w:val="nil"/>
              <w:left w:val="nil"/>
              <w:bottom w:val="single" w:sz="8" w:space="0" w:color="auto"/>
              <w:right w:val="single" w:sz="8" w:space="0" w:color="auto"/>
            </w:tcBorders>
            <w:vAlign w:val="bottom"/>
            <w:hideMark/>
          </w:tcPr>
          <w:p w:rsidR="00F86674" w:rsidRDefault="00F86674" w:rsidP="009A4F41">
            <w:pPr>
              <w:spacing w:line="255" w:lineRule="exact"/>
              <w:ind w:left="100"/>
              <w:rPr>
                <w:szCs w:val="20"/>
                <w:lang w:eastAsia="en-GB"/>
              </w:rPr>
            </w:pPr>
            <w:proofErr w:type="spellStart"/>
            <w:r>
              <w:rPr>
                <w:rFonts w:ascii="Calibri" w:eastAsia="Calibri" w:hAnsi="Calibri" w:cs="Calibri"/>
              </w:rPr>
              <w:t>Song_id</w:t>
            </w:r>
            <w:proofErr w:type="spellEnd"/>
          </w:p>
        </w:tc>
        <w:tc>
          <w:tcPr>
            <w:tcW w:w="3100" w:type="dxa"/>
            <w:tcBorders>
              <w:top w:val="nil"/>
              <w:left w:val="nil"/>
              <w:bottom w:val="single" w:sz="8" w:space="0" w:color="auto"/>
              <w:right w:val="single" w:sz="8" w:space="0" w:color="auto"/>
            </w:tcBorders>
            <w:vAlign w:val="bottom"/>
            <w:hideMark/>
          </w:tcPr>
          <w:p w:rsidR="00F86674" w:rsidRDefault="00F86674" w:rsidP="009A4F41">
            <w:pPr>
              <w:spacing w:line="255" w:lineRule="exact"/>
              <w:ind w:left="100"/>
              <w:rPr>
                <w:szCs w:val="20"/>
                <w:lang w:eastAsia="en-GB"/>
              </w:rPr>
            </w:pPr>
            <w:proofErr w:type="spellStart"/>
            <w:r>
              <w:rPr>
                <w:rFonts w:ascii="Calibri" w:eastAsia="Calibri" w:hAnsi="Calibri" w:cs="Calibri"/>
              </w:rPr>
              <w:t>Song_Artist_Map</w:t>
            </w:r>
            <w:proofErr w:type="spellEnd"/>
          </w:p>
        </w:tc>
      </w:tr>
    </w:tbl>
    <w:p w:rsidR="00F86674" w:rsidRPr="00F86674" w:rsidRDefault="00F86674" w:rsidP="00F86674">
      <w:pPr>
        <w:rPr>
          <w:rFonts w:eastAsia="Calibri"/>
        </w:rPr>
      </w:pPr>
    </w:p>
    <w:p w:rsidR="00F86674" w:rsidRPr="005A3B17" w:rsidRDefault="00F86674" w:rsidP="00F86674">
      <w:pPr>
        <w:rPr>
          <w:b/>
          <w:szCs w:val="20"/>
        </w:rPr>
      </w:pPr>
      <w:r w:rsidRPr="005A3B17">
        <w:rPr>
          <w:rFonts w:eastAsia="Cambria"/>
          <w:b/>
        </w:rPr>
        <w:t>Challenges and Optimisations:</w:t>
      </w:r>
    </w:p>
    <w:p w:rsidR="00F86674" w:rsidRDefault="00F86674" w:rsidP="00F86674">
      <w:pPr>
        <w:rPr>
          <w:szCs w:val="20"/>
        </w:rPr>
      </w:pPr>
    </w:p>
    <w:p w:rsidR="00F86674" w:rsidRPr="001B32AF" w:rsidRDefault="00F86674" w:rsidP="00F86674">
      <w:pPr>
        <w:pStyle w:val="ListParagraph"/>
        <w:numPr>
          <w:ilvl w:val="0"/>
          <w:numId w:val="20"/>
        </w:numPr>
        <w:rPr>
          <w:rFonts w:eastAsia="Calibri"/>
          <w:sz w:val="22"/>
          <w:szCs w:val="22"/>
        </w:rPr>
      </w:pPr>
      <w:proofErr w:type="spellStart"/>
      <w:r w:rsidRPr="001B32AF">
        <w:rPr>
          <w:rFonts w:eastAsia="Calibri"/>
        </w:rPr>
        <w:t>LookUp</w:t>
      </w:r>
      <w:proofErr w:type="spellEnd"/>
      <w:r w:rsidRPr="001B32AF">
        <w:rPr>
          <w:rFonts w:eastAsia="Calibri"/>
        </w:rPr>
        <w:t xml:space="preserve"> tables are in NoSQL databases. Integrate them with the actual data flow.</w:t>
      </w:r>
    </w:p>
    <w:p w:rsidR="00F86674" w:rsidRPr="001B32AF" w:rsidRDefault="00F86674" w:rsidP="00F86674">
      <w:pPr>
        <w:pStyle w:val="ListParagraph"/>
        <w:numPr>
          <w:ilvl w:val="0"/>
          <w:numId w:val="20"/>
        </w:numPr>
        <w:rPr>
          <w:rFonts w:eastAsia="Calibri"/>
        </w:rPr>
      </w:pPr>
      <w:r w:rsidRPr="001B32AF">
        <w:rPr>
          <w:rFonts w:eastAsia="Calibri"/>
        </w:rPr>
        <w:t>Try to make joins as less expensive as possible.</w:t>
      </w:r>
    </w:p>
    <w:p w:rsidR="00F86674" w:rsidRPr="001B32AF" w:rsidRDefault="00F86674" w:rsidP="00F86674">
      <w:pPr>
        <w:pStyle w:val="ListParagraph"/>
        <w:numPr>
          <w:ilvl w:val="0"/>
          <w:numId w:val="20"/>
        </w:numPr>
        <w:rPr>
          <w:rFonts w:eastAsia="Calibri"/>
          <w:sz w:val="22"/>
          <w:szCs w:val="22"/>
        </w:rPr>
      </w:pPr>
      <w:bookmarkStart w:id="7" w:name="page3"/>
      <w:bookmarkEnd w:id="7"/>
      <w:r w:rsidRPr="001B32AF">
        <w:rPr>
          <w:rFonts w:eastAsia="Calibri"/>
        </w:rPr>
        <w:t>Data Cleaning, Validation, Enrichment, Analysis and Post Analysis have to be automated. Try using schedulers.</w:t>
      </w:r>
    </w:p>
    <w:p w:rsidR="00F86674" w:rsidRPr="001B32AF" w:rsidRDefault="00F86674" w:rsidP="00F86674">
      <w:pPr>
        <w:pStyle w:val="ListParagraph"/>
        <w:numPr>
          <w:ilvl w:val="0"/>
          <w:numId w:val="20"/>
        </w:numPr>
        <w:rPr>
          <w:rFonts w:eastAsia="Calibri"/>
        </w:rPr>
      </w:pPr>
      <w:r w:rsidRPr="001B32AF">
        <w:rPr>
          <w:rFonts w:eastAsia="Calibri"/>
        </w:rPr>
        <w:t>Appropriate logs have to be maintained to track the behaviour and overcome failures in the pipeline.</w:t>
      </w:r>
    </w:p>
    <w:p w:rsidR="00F86674" w:rsidRDefault="00F86674" w:rsidP="00F86674">
      <w:pPr>
        <w:spacing w:line="200" w:lineRule="exact"/>
        <w:rPr>
          <w:rFonts w:ascii="Times New Roman" w:eastAsiaTheme="minorEastAsia" w:hAnsi="Times New Roman"/>
          <w:szCs w:val="20"/>
        </w:rPr>
      </w:pPr>
    </w:p>
    <w:p w:rsidR="00F86674" w:rsidRDefault="00F86674" w:rsidP="00F86674">
      <w:pPr>
        <w:spacing w:line="353" w:lineRule="exact"/>
        <w:rPr>
          <w:szCs w:val="20"/>
        </w:rPr>
      </w:pPr>
    </w:p>
    <w:p w:rsidR="00F86674" w:rsidRPr="005A3B17" w:rsidRDefault="00F86674" w:rsidP="00F86674">
      <w:pPr>
        <w:rPr>
          <w:b/>
          <w:szCs w:val="20"/>
        </w:rPr>
      </w:pPr>
      <w:r w:rsidRPr="005A3B17">
        <w:rPr>
          <w:rFonts w:eastAsia="Calibri"/>
          <w:b/>
        </w:rPr>
        <w:t>Flow of operations</w:t>
      </w:r>
    </w:p>
    <w:p w:rsidR="00F86674" w:rsidRDefault="00F86674" w:rsidP="00F86674">
      <w:pPr>
        <w:rPr>
          <w:szCs w:val="20"/>
        </w:rPr>
      </w:pPr>
    </w:p>
    <w:p w:rsidR="00F86674" w:rsidRDefault="00F86674" w:rsidP="00F86674">
      <w:pPr>
        <w:rPr>
          <w:rFonts w:eastAsia="Calibri"/>
          <w:sz w:val="22"/>
          <w:szCs w:val="22"/>
        </w:rPr>
      </w:pPr>
      <w:r>
        <w:rPr>
          <w:rFonts w:eastAsia="Calibri"/>
        </w:rPr>
        <w:t>A schematic flow of operations is shown below</w:t>
      </w:r>
    </w:p>
    <w:p w:rsidR="00F86674" w:rsidRDefault="00F86674" w:rsidP="00F86674">
      <w:pPr>
        <w:rPr>
          <w:rFonts w:eastAsia="Calibri"/>
        </w:rPr>
      </w:pPr>
    </w:p>
    <w:p w:rsidR="00F86674" w:rsidRPr="00F86674" w:rsidRDefault="00F86674" w:rsidP="00F86674">
      <w:pPr>
        <w:rPr>
          <w:rFonts w:eastAsia="Calibri"/>
        </w:rPr>
      </w:pPr>
      <w:r>
        <w:rPr>
          <w:rFonts w:ascii="Times New Roman" w:eastAsiaTheme="minorEastAsia" w:hAnsi="Times New Roman"/>
          <w:noProof/>
          <w:lang w:val="en-US"/>
        </w:rPr>
        <w:drawing>
          <wp:anchor distT="0" distB="0" distL="114300" distR="114300" simplePos="0" relativeHeight="251662336" behindDoc="1" locked="0" layoutInCell="0" allowOverlap="1" wp14:anchorId="3C6574CF" wp14:editId="1B3EFBD9">
            <wp:simplePos x="0" y="0"/>
            <wp:positionH relativeFrom="column">
              <wp:posOffset>1382395</wp:posOffset>
            </wp:positionH>
            <wp:positionV relativeFrom="paragraph">
              <wp:posOffset>52705</wp:posOffset>
            </wp:positionV>
            <wp:extent cx="3453130" cy="2038350"/>
            <wp:effectExtent l="19050" t="19050" r="13970" b="19050"/>
            <wp:wrapTight wrapText="bothSides">
              <wp:wrapPolygon edited="0">
                <wp:start x="-119" y="-202"/>
                <wp:lineTo x="-119" y="21600"/>
                <wp:lineTo x="21568" y="21600"/>
                <wp:lineTo x="21568" y="-202"/>
                <wp:lineTo x="-119" y="-2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3130" cy="2038350"/>
                    </a:xfrm>
                    <a:prstGeom prst="rect">
                      <a:avLst/>
                    </a:prstGeom>
                    <a:noFill/>
                    <a:ln>
                      <a:solidFill>
                        <a:schemeClr val="accent6"/>
                      </a:solidFill>
                    </a:ln>
                  </pic:spPr>
                </pic:pic>
              </a:graphicData>
            </a:graphic>
            <wp14:sizeRelH relativeFrom="margin">
              <wp14:pctWidth>0</wp14:pctWidth>
            </wp14:sizeRelH>
            <wp14:sizeRelV relativeFrom="margin">
              <wp14:pctHeight>0</wp14:pctHeight>
            </wp14:sizeRelV>
          </wp:anchor>
        </w:drawing>
      </w:r>
    </w:p>
    <w:p w:rsidR="00967AF4" w:rsidRPr="00967AF4" w:rsidRDefault="00967AF4" w:rsidP="00967AF4">
      <w:pPr>
        <w:rPr>
          <w:lang w:val="en-US"/>
        </w:rPr>
      </w:pPr>
    </w:p>
    <w:p w:rsidR="00F86674" w:rsidRDefault="00F86674" w:rsidP="00F86674">
      <w:pPr>
        <w:pStyle w:val="Heading1"/>
        <w:numPr>
          <w:ilvl w:val="0"/>
          <w:numId w:val="0"/>
        </w:numPr>
      </w:pPr>
    </w:p>
    <w:p w:rsidR="00F86674" w:rsidRDefault="00F86674" w:rsidP="00F86674">
      <w:pPr>
        <w:pStyle w:val="Heading1"/>
        <w:numPr>
          <w:ilvl w:val="0"/>
          <w:numId w:val="0"/>
        </w:numPr>
      </w:pPr>
    </w:p>
    <w:p w:rsidR="00F86674" w:rsidRDefault="00F86674" w:rsidP="00F86674">
      <w:pPr>
        <w:pStyle w:val="Heading1"/>
        <w:numPr>
          <w:ilvl w:val="0"/>
          <w:numId w:val="0"/>
        </w:numPr>
      </w:pPr>
    </w:p>
    <w:p w:rsidR="00F86674" w:rsidRDefault="00F86674" w:rsidP="00F86674">
      <w:pPr>
        <w:pStyle w:val="Heading1"/>
        <w:numPr>
          <w:ilvl w:val="0"/>
          <w:numId w:val="0"/>
        </w:numPr>
      </w:pPr>
    </w:p>
    <w:p w:rsidR="00F86674" w:rsidRDefault="00F86674">
      <w:pPr>
        <w:jc w:val="left"/>
        <w:rPr>
          <w:b/>
          <w:sz w:val="40"/>
        </w:rPr>
      </w:pPr>
      <w:r>
        <w:br w:type="page"/>
      </w:r>
    </w:p>
    <w:p w:rsidR="000361D8" w:rsidRDefault="00F86674" w:rsidP="00F86674">
      <w:pPr>
        <w:pStyle w:val="Heading1"/>
      </w:pPr>
      <w:bookmarkStart w:id="8" w:name="_Toc496973790"/>
      <w:r w:rsidRPr="00F86674">
        <w:lastRenderedPageBreak/>
        <w:t>Datasets</w:t>
      </w:r>
      <w:bookmarkEnd w:id="8"/>
    </w:p>
    <w:p w:rsidR="00F86674" w:rsidRDefault="00F86674" w:rsidP="00F86674">
      <w:pPr>
        <w:rPr>
          <w:rFonts w:ascii="Calibri" w:eastAsia="Calibri" w:hAnsi="Calibri" w:cs="Calibri"/>
          <w:sz w:val="23"/>
          <w:szCs w:val="23"/>
        </w:rPr>
      </w:pPr>
      <w:r>
        <w:rPr>
          <w:rFonts w:ascii="Calibri" w:eastAsia="Calibri" w:hAnsi="Calibri" w:cs="Calibri"/>
          <w:sz w:val="23"/>
          <w:szCs w:val="23"/>
        </w:rPr>
        <w:t>The following datasets are to be used:</w:t>
      </w:r>
    </w:p>
    <w:p w:rsidR="00F86674" w:rsidRDefault="00F86674" w:rsidP="00F86674">
      <w:pPr>
        <w:rPr>
          <w:rFonts w:ascii="Calibri" w:eastAsia="Calibri" w:hAnsi="Calibri" w:cs="Calibri"/>
          <w:sz w:val="23"/>
          <w:szCs w:val="23"/>
        </w:rPr>
      </w:pPr>
      <w:r>
        <w:rPr>
          <w:rFonts w:ascii="Calibri" w:eastAsia="Calibri" w:hAnsi="Calibri" w:cs="Calibri"/>
          <w:sz w:val="23"/>
          <w:szCs w:val="23"/>
        </w:rPr>
        <w:t xml:space="preserve"> </w:t>
      </w:r>
    </w:p>
    <w:p w:rsidR="00F86674" w:rsidRDefault="00F86674" w:rsidP="00F86674">
      <w:pPr>
        <w:rPr>
          <w:b/>
        </w:rPr>
      </w:pPr>
      <w:r w:rsidRPr="005A3B17">
        <w:rPr>
          <w:b/>
        </w:rPr>
        <w:t>Mobile – Files.txt</w:t>
      </w:r>
    </w:p>
    <w:p w:rsidR="00F86674" w:rsidRPr="005A3B17" w:rsidRDefault="00F86674" w:rsidP="00F86674">
      <w:pPr>
        <w:rPr>
          <w:b/>
        </w:rPr>
      </w:pPr>
    </w:p>
    <w:p w:rsidR="00F86674" w:rsidRPr="005A3B17" w:rsidRDefault="00F86674" w:rsidP="00F86674">
      <w:pPr>
        <w:ind w:left="720"/>
        <w:rPr>
          <w:sz w:val="14"/>
          <w:szCs w:val="22"/>
        </w:rPr>
      </w:pPr>
      <w:r w:rsidRPr="005A3B17">
        <w:rPr>
          <w:sz w:val="16"/>
        </w:rPr>
        <w:t>U114,S207,A303,1465130523,1465230523,1475130523,A,ST415,3,1,0</w:t>
      </w:r>
    </w:p>
    <w:p w:rsidR="00F86674" w:rsidRPr="005A3B17" w:rsidRDefault="00F86674" w:rsidP="00F86674">
      <w:pPr>
        <w:ind w:left="720"/>
        <w:rPr>
          <w:sz w:val="16"/>
        </w:rPr>
      </w:pPr>
      <w:r w:rsidRPr="005A3B17">
        <w:rPr>
          <w:sz w:val="16"/>
        </w:rPr>
        <w:t>U107,S202,A303,1495130523,1465230523,1465230523,U,ST415,0,1,1</w:t>
      </w:r>
    </w:p>
    <w:p w:rsidR="00F86674" w:rsidRPr="005A3B17" w:rsidRDefault="00F86674" w:rsidP="00F86674">
      <w:pPr>
        <w:ind w:left="720"/>
        <w:rPr>
          <w:sz w:val="16"/>
        </w:rPr>
      </w:pPr>
      <w:r w:rsidRPr="005A3B17">
        <w:rPr>
          <w:sz w:val="16"/>
        </w:rPr>
        <w:t>U100,S204,A302,1495130523,1475130523,1465130523,AU,ST408,2,1,1</w:t>
      </w:r>
    </w:p>
    <w:p w:rsidR="00F86674" w:rsidRPr="005A3B17" w:rsidRDefault="00F86674" w:rsidP="00F86674">
      <w:pPr>
        <w:ind w:left="720"/>
        <w:rPr>
          <w:sz w:val="16"/>
        </w:rPr>
      </w:pPr>
      <w:r w:rsidRPr="005A3B17">
        <w:rPr>
          <w:sz w:val="16"/>
        </w:rPr>
        <w:t>U104,S202,A303,1465230523,1475130523,1465130523,A,ST409,2,0,1</w:t>
      </w:r>
    </w:p>
    <w:p w:rsidR="00F86674" w:rsidRPr="005A3B17" w:rsidRDefault="00F86674" w:rsidP="00F86674">
      <w:pPr>
        <w:ind w:left="720"/>
        <w:rPr>
          <w:sz w:val="16"/>
        </w:rPr>
      </w:pPr>
      <w:r w:rsidRPr="005A3B17">
        <w:rPr>
          <w:sz w:val="16"/>
        </w:rPr>
        <w:t>U102,S207,A301,1465230523,1485130523,1465230523,AU,ST403,3,1,1</w:t>
      </w:r>
    </w:p>
    <w:p w:rsidR="00F86674" w:rsidRPr="005A3B17" w:rsidRDefault="00F86674" w:rsidP="00F86674">
      <w:pPr>
        <w:ind w:left="720"/>
        <w:rPr>
          <w:sz w:val="16"/>
        </w:rPr>
      </w:pPr>
      <w:r w:rsidRPr="005A3B17">
        <w:rPr>
          <w:sz w:val="16"/>
        </w:rPr>
        <w:t>,S203,A302,1495130523,1475130523,1465230523,E,ST400,0,0,1</w:t>
      </w:r>
    </w:p>
    <w:p w:rsidR="00F86674" w:rsidRPr="005A3B17" w:rsidRDefault="00F86674" w:rsidP="00F86674">
      <w:pPr>
        <w:ind w:left="720"/>
        <w:rPr>
          <w:sz w:val="16"/>
        </w:rPr>
      </w:pPr>
      <w:r w:rsidRPr="005A3B17">
        <w:rPr>
          <w:sz w:val="16"/>
        </w:rPr>
        <w:t>U106,S202,A302,1465230523,1465130523,1465130523,AU,ST408,0,1,1</w:t>
      </w:r>
    </w:p>
    <w:p w:rsidR="00F86674" w:rsidRPr="005A3B17" w:rsidRDefault="00F86674" w:rsidP="00F86674">
      <w:pPr>
        <w:ind w:left="720"/>
        <w:rPr>
          <w:sz w:val="16"/>
        </w:rPr>
      </w:pPr>
      <w:r w:rsidRPr="005A3B17">
        <w:rPr>
          <w:sz w:val="16"/>
        </w:rPr>
        <w:t>U105,S207,A300,1465230523,1485130523,1465130523,U,ST400,2,0,1</w:t>
      </w:r>
    </w:p>
    <w:p w:rsidR="00F86674" w:rsidRPr="005A3B17" w:rsidRDefault="00F86674" w:rsidP="00F86674">
      <w:pPr>
        <w:ind w:left="720"/>
        <w:rPr>
          <w:sz w:val="16"/>
        </w:rPr>
      </w:pPr>
      <w:r w:rsidRPr="005A3B17">
        <w:rPr>
          <w:sz w:val="16"/>
        </w:rPr>
        <w:t>U108,S205,A304,1465130523,1465130523,1475130523,,ST410,2,1,0</w:t>
      </w:r>
    </w:p>
    <w:p w:rsidR="00F86674" w:rsidRPr="005A3B17" w:rsidRDefault="00F86674" w:rsidP="00F86674">
      <w:pPr>
        <w:ind w:left="720"/>
        <w:rPr>
          <w:sz w:val="16"/>
        </w:rPr>
      </w:pPr>
      <w:r w:rsidRPr="005A3B17">
        <w:rPr>
          <w:sz w:val="16"/>
        </w:rPr>
        <w:t>U105,S203,,1475130523,1465230523,1465130523,AU,ST408,2,0,1</w:t>
      </w:r>
    </w:p>
    <w:p w:rsidR="00F86674" w:rsidRPr="005A3B17" w:rsidRDefault="00F86674" w:rsidP="00F86674">
      <w:pPr>
        <w:ind w:left="720"/>
        <w:rPr>
          <w:sz w:val="16"/>
        </w:rPr>
      </w:pPr>
      <w:r w:rsidRPr="005A3B17">
        <w:rPr>
          <w:sz w:val="16"/>
        </w:rPr>
        <w:t>U110,S203,A300,1465230523,1465130523,1485130523,A,ST415,0,1,1</w:t>
      </w:r>
    </w:p>
    <w:p w:rsidR="00F86674" w:rsidRPr="005A3B17" w:rsidRDefault="00F86674" w:rsidP="00F86674">
      <w:pPr>
        <w:ind w:left="720"/>
        <w:rPr>
          <w:sz w:val="16"/>
        </w:rPr>
      </w:pPr>
      <w:r w:rsidRPr="005A3B17">
        <w:rPr>
          <w:sz w:val="16"/>
        </w:rPr>
        <w:t>U113,S200,A303,1465230523,1475130523,1465130523,E,ST413,3,1,1</w:t>
      </w:r>
    </w:p>
    <w:p w:rsidR="00F86674" w:rsidRPr="005A3B17" w:rsidRDefault="00F86674" w:rsidP="00F86674">
      <w:pPr>
        <w:ind w:left="720"/>
        <w:rPr>
          <w:sz w:val="16"/>
        </w:rPr>
      </w:pPr>
      <w:r w:rsidRPr="005A3B17">
        <w:rPr>
          <w:sz w:val="16"/>
        </w:rPr>
        <w:t>U119,S208,A302,1495130523,1465230523,1465230523,U,ST415,3,0,0</w:t>
      </w:r>
    </w:p>
    <w:p w:rsidR="00F86674" w:rsidRPr="005A3B17" w:rsidRDefault="00F86674" w:rsidP="00F86674">
      <w:pPr>
        <w:ind w:left="720"/>
        <w:rPr>
          <w:sz w:val="16"/>
        </w:rPr>
      </w:pPr>
      <w:r w:rsidRPr="005A3B17">
        <w:rPr>
          <w:sz w:val="16"/>
        </w:rPr>
        <w:t>U118,S208,A303,1475130523,1465130523,1465230523,E,ST415,3,0,0</w:t>
      </w:r>
    </w:p>
    <w:p w:rsidR="00F86674" w:rsidRPr="005A3B17" w:rsidRDefault="00F86674" w:rsidP="00F86674">
      <w:pPr>
        <w:ind w:left="720"/>
        <w:rPr>
          <w:sz w:val="16"/>
        </w:rPr>
      </w:pPr>
      <w:r w:rsidRPr="005A3B17">
        <w:rPr>
          <w:sz w:val="16"/>
        </w:rPr>
        <w:t>U107,S210,A302,1475130523,1485130523,1485130523,AP,ST404,2,1,0</w:t>
      </w:r>
    </w:p>
    <w:p w:rsidR="00F86674" w:rsidRPr="005A3B17" w:rsidRDefault="00F86674" w:rsidP="00F86674">
      <w:pPr>
        <w:ind w:left="720"/>
        <w:rPr>
          <w:sz w:val="16"/>
        </w:rPr>
      </w:pPr>
      <w:r w:rsidRPr="005A3B17">
        <w:rPr>
          <w:sz w:val="16"/>
        </w:rPr>
        <w:t>U118,S202,A300,1495130523,1465230523,1465230523,AP,ST410,1,0,0</w:t>
      </w:r>
    </w:p>
    <w:p w:rsidR="00F86674" w:rsidRPr="005A3B17" w:rsidRDefault="00F86674" w:rsidP="00F86674">
      <w:pPr>
        <w:ind w:left="720"/>
        <w:rPr>
          <w:sz w:val="16"/>
        </w:rPr>
      </w:pPr>
      <w:r w:rsidRPr="005A3B17">
        <w:rPr>
          <w:sz w:val="16"/>
        </w:rPr>
        <w:t>U111,S206,A305,1465130523,1465130523,1485130523,AU,ST415,0,1,1</w:t>
      </w:r>
    </w:p>
    <w:p w:rsidR="00F86674" w:rsidRPr="005A3B17" w:rsidRDefault="00F86674" w:rsidP="00F86674">
      <w:pPr>
        <w:ind w:left="720"/>
        <w:rPr>
          <w:sz w:val="16"/>
        </w:rPr>
      </w:pPr>
      <w:r w:rsidRPr="005A3B17">
        <w:rPr>
          <w:sz w:val="16"/>
        </w:rPr>
        <w:t>U116,S208,A303,1465230523,1485130523,1475130523,A,ST413,1,0,1</w:t>
      </w:r>
    </w:p>
    <w:p w:rsidR="00F86674" w:rsidRPr="005A3B17" w:rsidRDefault="00F86674" w:rsidP="00F86674">
      <w:pPr>
        <w:ind w:left="720"/>
        <w:rPr>
          <w:sz w:val="16"/>
        </w:rPr>
      </w:pPr>
      <w:r w:rsidRPr="005A3B17">
        <w:rPr>
          <w:sz w:val="16"/>
        </w:rPr>
        <w:t>U101,S202,A300,1465230523,1465130523,1475130523,U,ST401,0,0,1</w:t>
      </w:r>
    </w:p>
    <w:p w:rsidR="00F86674" w:rsidRPr="005A3B17" w:rsidRDefault="00F86674" w:rsidP="00F86674">
      <w:pPr>
        <w:ind w:left="720"/>
        <w:rPr>
          <w:sz w:val="16"/>
        </w:rPr>
      </w:pPr>
      <w:r w:rsidRPr="005A3B17">
        <w:rPr>
          <w:sz w:val="16"/>
        </w:rPr>
        <w:t>U120,S206,A303,1495130523,1485130523,1465130523,AU,ST414,0,0,0</w:t>
      </w:r>
    </w:p>
    <w:p w:rsidR="00F86674" w:rsidRDefault="00F86674" w:rsidP="00F86674">
      <w:pPr>
        <w:rPr>
          <w:rFonts w:ascii="Times New Roman" w:hAnsi="Times New Roman"/>
          <w:szCs w:val="20"/>
        </w:rPr>
      </w:pPr>
    </w:p>
    <w:p w:rsidR="00F86674" w:rsidRPr="005A3B17" w:rsidRDefault="00F86674" w:rsidP="00F86674">
      <w:pPr>
        <w:rPr>
          <w:b/>
        </w:rPr>
      </w:pPr>
      <w:r w:rsidRPr="005A3B17">
        <w:rPr>
          <w:b/>
        </w:rPr>
        <w:t>Web file.xml exert</w:t>
      </w:r>
    </w:p>
    <w:p w:rsidR="00F86674" w:rsidRDefault="00F86674" w:rsidP="00F86674">
      <w:pPr>
        <w:ind w:left="720"/>
      </w:pPr>
    </w:p>
    <w:p w:rsidR="00F86674" w:rsidRPr="001B32AF" w:rsidRDefault="00F86674" w:rsidP="00F86674">
      <w:pPr>
        <w:rPr>
          <w:sz w:val="16"/>
          <w:szCs w:val="20"/>
        </w:rPr>
      </w:pPr>
      <w:r w:rsidRPr="001B32AF">
        <w:rPr>
          <w:sz w:val="16"/>
          <w:szCs w:val="20"/>
        </w:rPr>
        <w:t>&lt;?xml version="1.0"?&gt;</w:t>
      </w:r>
      <w:hyperlink w:history="1">
        <w:r w:rsidRPr="001B32AF">
          <w:rPr>
            <w:color w:val="0000FF"/>
            <w:sz w:val="16"/>
            <w:szCs w:val="20"/>
            <w:u w:val="single"/>
          </w:rPr>
          <w:t>&lt;records&gt;</w:t>
        </w:r>
      </w:hyperlink>
      <w:hyperlink w:history="1">
        <w:r w:rsidRPr="001B32AF">
          <w:rPr>
            <w:color w:val="0000FF"/>
            <w:sz w:val="16"/>
            <w:szCs w:val="20"/>
            <w:u w:val="single"/>
          </w:rPr>
          <w:t>&lt;record&gt;</w:t>
        </w:r>
      </w:hyperlink>
      <w:r w:rsidRPr="001B32AF">
        <w:rPr>
          <w:sz w:val="16"/>
          <w:szCs w:val="20"/>
        </w:rPr>
        <w:t>&lt;user_id&gt;U106&lt;/user_id&gt;&lt;song_id&gt;S205&lt;/song_id&gt;&lt;artist_id&gt;A300&lt;/artist_id&gt;&lt;timestamp&gt;2016-05-10 12:24:22&lt;/timestamp&gt;&lt;</w:t>
      </w:r>
      <w:proofErr w:type="spellStart"/>
      <w:r w:rsidRPr="001B32AF">
        <w:rPr>
          <w:sz w:val="16"/>
          <w:szCs w:val="20"/>
        </w:rPr>
        <w:t>start_ts</w:t>
      </w:r>
      <w:proofErr w:type="spellEnd"/>
      <w:r w:rsidRPr="001B32AF">
        <w:rPr>
          <w:sz w:val="16"/>
          <w:szCs w:val="20"/>
        </w:rPr>
        <w:t>&gt;2016-05-10 12:24:22&lt;/</w:t>
      </w:r>
      <w:proofErr w:type="spellStart"/>
      <w:r w:rsidRPr="001B32AF">
        <w:rPr>
          <w:sz w:val="16"/>
          <w:szCs w:val="20"/>
        </w:rPr>
        <w:t>start_ts</w:t>
      </w:r>
      <w:proofErr w:type="spellEnd"/>
      <w:r w:rsidRPr="001B32AF">
        <w:rPr>
          <w:sz w:val="16"/>
          <w:szCs w:val="20"/>
        </w:rPr>
        <w:t>&gt;&lt;</w:t>
      </w:r>
      <w:proofErr w:type="spellStart"/>
      <w:r w:rsidRPr="001B32AF">
        <w:rPr>
          <w:sz w:val="16"/>
          <w:szCs w:val="20"/>
        </w:rPr>
        <w:t>end_ts</w:t>
      </w:r>
      <w:proofErr w:type="spellEnd"/>
      <w:r w:rsidRPr="001B32AF">
        <w:rPr>
          <w:sz w:val="16"/>
          <w:szCs w:val="20"/>
        </w:rPr>
        <w:t>&gt;2017-05-09 08:09:22&lt;/end_ts&gt;&lt;geo_cd&gt;AP&lt;/geo_cd&gt;&lt;station_id&gt;ST407&lt;/station_id&gt;&lt;song_end_type&gt;2&lt;/song_end_type&gt;&lt;like&gt;1&lt;/like&gt;&lt;dislike&gt;1&lt;/dislike&gt;&lt;/record&gt;</w:t>
      </w:r>
      <w:hyperlink w:history="1">
        <w:r w:rsidRPr="001B32AF">
          <w:rPr>
            <w:color w:val="0000FF"/>
            <w:sz w:val="16"/>
            <w:szCs w:val="20"/>
            <w:u w:val="single"/>
          </w:rPr>
          <w:t>&lt;record&gt;</w:t>
        </w:r>
      </w:hyperlink>
      <w:r w:rsidRPr="001B32AF">
        <w:rPr>
          <w:sz w:val="16"/>
          <w:szCs w:val="20"/>
        </w:rPr>
        <w:t>&lt;user_id&gt;U114&lt;/user_id&gt;&lt;song_id&gt;S209&lt;/song_id&gt;&lt;artist_id&gt;A303&lt;/artist_id&gt;&lt;timestamp&gt;2016-06-09 22:12:36&lt;/timestamp&gt;&lt;</w:t>
      </w:r>
      <w:proofErr w:type="spellStart"/>
      <w:r w:rsidRPr="001B32AF">
        <w:rPr>
          <w:sz w:val="16"/>
          <w:szCs w:val="20"/>
        </w:rPr>
        <w:t>start_ts</w:t>
      </w:r>
      <w:proofErr w:type="spellEnd"/>
      <w:r w:rsidRPr="001B32AF">
        <w:rPr>
          <w:sz w:val="16"/>
          <w:szCs w:val="20"/>
        </w:rPr>
        <w:t>&gt;2016-05-10 12:24:22&lt;/</w:t>
      </w:r>
      <w:proofErr w:type="spellStart"/>
      <w:r w:rsidRPr="001B32AF">
        <w:rPr>
          <w:sz w:val="16"/>
          <w:szCs w:val="20"/>
        </w:rPr>
        <w:t>start_ts</w:t>
      </w:r>
      <w:proofErr w:type="spellEnd"/>
      <w:r w:rsidRPr="001B32AF">
        <w:rPr>
          <w:sz w:val="16"/>
          <w:szCs w:val="20"/>
        </w:rPr>
        <w:t>&gt;&lt;</w:t>
      </w:r>
      <w:proofErr w:type="spellStart"/>
      <w:r w:rsidRPr="001B32AF">
        <w:rPr>
          <w:sz w:val="16"/>
          <w:szCs w:val="20"/>
        </w:rPr>
        <w:t>end_ts</w:t>
      </w:r>
      <w:proofErr w:type="spellEnd"/>
      <w:r w:rsidRPr="001B32AF">
        <w:rPr>
          <w:sz w:val="16"/>
          <w:szCs w:val="20"/>
        </w:rPr>
        <w:t>&gt;2017-05-09 08:09:22&lt;/end_ts&gt;&lt;geo_cd&gt;U&lt;/geo_cd&gt;&lt;station_id&gt;ST411&lt;/station_id&gt;&lt;song_end_type&gt;2&lt;/song_end_type&gt;&lt;like&gt;1&lt;/like&gt;&lt;dislike&gt;0&lt;/dislike&gt;&lt;/record&gt;</w:t>
      </w:r>
    </w:p>
    <w:p w:rsidR="00F86674" w:rsidRDefault="00F86674" w:rsidP="00F86674">
      <w:pPr>
        <w:rPr>
          <w:szCs w:val="20"/>
        </w:rPr>
      </w:pPr>
    </w:p>
    <w:p w:rsidR="00F86674" w:rsidRPr="005A3B17" w:rsidRDefault="00F86674" w:rsidP="00F86674">
      <w:pPr>
        <w:rPr>
          <w:b/>
        </w:rPr>
      </w:pPr>
      <w:proofErr w:type="gramStart"/>
      <w:r w:rsidRPr="005A3B17">
        <w:rPr>
          <w:b/>
        </w:rPr>
        <w:t>song-artist.txt</w:t>
      </w:r>
      <w:proofErr w:type="gramEnd"/>
    </w:p>
    <w:p w:rsidR="00F86674" w:rsidRDefault="00F86674" w:rsidP="00F86674">
      <w:pPr>
        <w:rPr>
          <w:szCs w:val="20"/>
        </w:rPr>
      </w:pPr>
    </w:p>
    <w:p w:rsidR="00F86674" w:rsidRPr="005A3B17" w:rsidRDefault="00F86674" w:rsidP="00F86674">
      <w:pPr>
        <w:ind w:left="720"/>
        <w:rPr>
          <w:sz w:val="18"/>
          <w:szCs w:val="22"/>
        </w:rPr>
      </w:pPr>
      <w:r w:rsidRPr="005A3B17">
        <w:rPr>
          <w:sz w:val="16"/>
        </w:rPr>
        <w:t>S200</w:t>
      </w:r>
      <w:proofErr w:type="gramStart"/>
      <w:r w:rsidRPr="005A3B17">
        <w:rPr>
          <w:sz w:val="16"/>
        </w:rPr>
        <w:t>,A300</w:t>
      </w:r>
      <w:proofErr w:type="gramEnd"/>
    </w:p>
    <w:p w:rsidR="00F86674" w:rsidRPr="005A3B17" w:rsidRDefault="00F86674" w:rsidP="00F86674">
      <w:pPr>
        <w:ind w:left="720"/>
        <w:rPr>
          <w:sz w:val="16"/>
        </w:rPr>
      </w:pPr>
      <w:r w:rsidRPr="005A3B17">
        <w:rPr>
          <w:sz w:val="16"/>
        </w:rPr>
        <w:t>S201</w:t>
      </w:r>
      <w:proofErr w:type="gramStart"/>
      <w:r w:rsidRPr="005A3B17">
        <w:rPr>
          <w:sz w:val="16"/>
        </w:rPr>
        <w:t>,A301</w:t>
      </w:r>
      <w:proofErr w:type="gramEnd"/>
    </w:p>
    <w:p w:rsidR="00F86674" w:rsidRPr="005A3B17" w:rsidRDefault="00F86674" w:rsidP="00F86674">
      <w:pPr>
        <w:ind w:left="720"/>
        <w:rPr>
          <w:sz w:val="16"/>
        </w:rPr>
      </w:pPr>
      <w:r w:rsidRPr="005A3B17">
        <w:rPr>
          <w:sz w:val="16"/>
        </w:rPr>
        <w:t>S202</w:t>
      </w:r>
      <w:proofErr w:type="gramStart"/>
      <w:r w:rsidRPr="005A3B17">
        <w:rPr>
          <w:sz w:val="16"/>
        </w:rPr>
        <w:t>,A302</w:t>
      </w:r>
      <w:proofErr w:type="gramEnd"/>
    </w:p>
    <w:p w:rsidR="00F86674" w:rsidRPr="005A3B17" w:rsidRDefault="00F86674" w:rsidP="00F86674">
      <w:pPr>
        <w:ind w:left="720"/>
        <w:rPr>
          <w:sz w:val="16"/>
        </w:rPr>
      </w:pPr>
      <w:r w:rsidRPr="005A3B17">
        <w:rPr>
          <w:sz w:val="16"/>
        </w:rPr>
        <w:t>S203</w:t>
      </w:r>
      <w:proofErr w:type="gramStart"/>
      <w:r w:rsidRPr="005A3B17">
        <w:rPr>
          <w:sz w:val="16"/>
        </w:rPr>
        <w:t>,A303</w:t>
      </w:r>
      <w:proofErr w:type="gramEnd"/>
    </w:p>
    <w:p w:rsidR="00F86674" w:rsidRPr="005A3B17" w:rsidRDefault="00F86674" w:rsidP="00F86674">
      <w:pPr>
        <w:ind w:left="720"/>
        <w:rPr>
          <w:sz w:val="16"/>
        </w:rPr>
      </w:pPr>
      <w:r w:rsidRPr="005A3B17">
        <w:rPr>
          <w:sz w:val="16"/>
        </w:rPr>
        <w:t>S204</w:t>
      </w:r>
      <w:proofErr w:type="gramStart"/>
      <w:r w:rsidRPr="005A3B17">
        <w:rPr>
          <w:sz w:val="16"/>
        </w:rPr>
        <w:t>,A304</w:t>
      </w:r>
      <w:proofErr w:type="gramEnd"/>
    </w:p>
    <w:p w:rsidR="00F86674" w:rsidRPr="005A3B17" w:rsidRDefault="00F86674" w:rsidP="00F86674">
      <w:pPr>
        <w:ind w:left="720"/>
        <w:rPr>
          <w:sz w:val="16"/>
        </w:rPr>
      </w:pPr>
      <w:r w:rsidRPr="005A3B17">
        <w:rPr>
          <w:sz w:val="16"/>
        </w:rPr>
        <w:t>S205</w:t>
      </w:r>
      <w:proofErr w:type="gramStart"/>
      <w:r w:rsidRPr="005A3B17">
        <w:rPr>
          <w:sz w:val="16"/>
        </w:rPr>
        <w:t>,A301</w:t>
      </w:r>
      <w:proofErr w:type="gramEnd"/>
    </w:p>
    <w:p w:rsidR="00F86674" w:rsidRPr="005A3B17" w:rsidRDefault="00F86674" w:rsidP="00F86674">
      <w:pPr>
        <w:ind w:left="720"/>
        <w:rPr>
          <w:sz w:val="16"/>
        </w:rPr>
      </w:pPr>
      <w:r w:rsidRPr="005A3B17">
        <w:rPr>
          <w:sz w:val="16"/>
        </w:rPr>
        <w:t>S206</w:t>
      </w:r>
      <w:proofErr w:type="gramStart"/>
      <w:r w:rsidRPr="005A3B17">
        <w:rPr>
          <w:sz w:val="16"/>
        </w:rPr>
        <w:t>,A302</w:t>
      </w:r>
      <w:proofErr w:type="gramEnd"/>
    </w:p>
    <w:p w:rsidR="00F86674" w:rsidRPr="005A3B17" w:rsidRDefault="00F86674" w:rsidP="00F86674">
      <w:pPr>
        <w:ind w:left="720"/>
        <w:rPr>
          <w:sz w:val="16"/>
        </w:rPr>
      </w:pPr>
      <w:r w:rsidRPr="005A3B17">
        <w:rPr>
          <w:sz w:val="16"/>
        </w:rPr>
        <w:t>S207</w:t>
      </w:r>
      <w:proofErr w:type="gramStart"/>
      <w:r w:rsidRPr="005A3B17">
        <w:rPr>
          <w:sz w:val="16"/>
        </w:rPr>
        <w:t>,A303</w:t>
      </w:r>
      <w:proofErr w:type="gramEnd"/>
    </w:p>
    <w:p w:rsidR="00F86674" w:rsidRPr="005A3B17" w:rsidRDefault="00F86674" w:rsidP="00F86674">
      <w:pPr>
        <w:ind w:left="720"/>
        <w:rPr>
          <w:sz w:val="16"/>
        </w:rPr>
      </w:pPr>
      <w:r w:rsidRPr="005A3B17">
        <w:rPr>
          <w:sz w:val="16"/>
        </w:rPr>
        <w:t>S208</w:t>
      </w:r>
      <w:proofErr w:type="gramStart"/>
      <w:r w:rsidRPr="005A3B17">
        <w:rPr>
          <w:sz w:val="16"/>
        </w:rPr>
        <w:t>,A304</w:t>
      </w:r>
      <w:proofErr w:type="gramEnd"/>
    </w:p>
    <w:p w:rsidR="00F86674" w:rsidRPr="005A3B17" w:rsidRDefault="00F86674" w:rsidP="00F86674">
      <w:pPr>
        <w:ind w:left="720"/>
        <w:rPr>
          <w:sz w:val="16"/>
        </w:rPr>
      </w:pPr>
      <w:r w:rsidRPr="005A3B17">
        <w:rPr>
          <w:sz w:val="16"/>
        </w:rPr>
        <w:t>S209</w:t>
      </w:r>
      <w:proofErr w:type="gramStart"/>
      <w:r w:rsidRPr="005A3B17">
        <w:rPr>
          <w:sz w:val="16"/>
        </w:rPr>
        <w:t>,A305</w:t>
      </w:r>
      <w:proofErr w:type="gramEnd"/>
    </w:p>
    <w:p w:rsidR="00F86674" w:rsidRDefault="00F86674" w:rsidP="00F86674">
      <w:pPr>
        <w:rPr>
          <w:rFonts w:ascii="Times New Roman" w:hAnsi="Times New Roman"/>
          <w:szCs w:val="20"/>
        </w:rPr>
      </w:pPr>
    </w:p>
    <w:p w:rsidR="00F86674" w:rsidRPr="005A3B17" w:rsidRDefault="00F86674" w:rsidP="00F86674">
      <w:pPr>
        <w:rPr>
          <w:b/>
        </w:rPr>
      </w:pPr>
      <w:proofErr w:type="gramStart"/>
      <w:r w:rsidRPr="005A3B17">
        <w:rPr>
          <w:b/>
        </w:rPr>
        <w:t>stn-geocd.txt</w:t>
      </w:r>
      <w:proofErr w:type="gramEnd"/>
    </w:p>
    <w:p w:rsidR="00F86674" w:rsidRPr="005A3B17" w:rsidRDefault="00F86674" w:rsidP="00F86674">
      <w:pPr>
        <w:ind w:left="720"/>
        <w:rPr>
          <w:sz w:val="18"/>
          <w:szCs w:val="22"/>
        </w:rPr>
      </w:pPr>
      <w:r w:rsidRPr="005A3B17">
        <w:rPr>
          <w:sz w:val="16"/>
        </w:rPr>
        <w:t>ST400</w:t>
      </w:r>
      <w:proofErr w:type="gramStart"/>
      <w:r w:rsidRPr="005A3B17">
        <w:rPr>
          <w:sz w:val="16"/>
        </w:rPr>
        <w:t>,A</w:t>
      </w:r>
      <w:proofErr w:type="gramEnd"/>
    </w:p>
    <w:p w:rsidR="00F86674" w:rsidRPr="005A3B17" w:rsidRDefault="00F86674" w:rsidP="00F86674">
      <w:pPr>
        <w:ind w:left="720"/>
        <w:rPr>
          <w:sz w:val="16"/>
        </w:rPr>
      </w:pPr>
      <w:r w:rsidRPr="005A3B17">
        <w:rPr>
          <w:sz w:val="16"/>
        </w:rPr>
        <w:t>ST401</w:t>
      </w:r>
      <w:proofErr w:type="gramStart"/>
      <w:r w:rsidRPr="005A3B17">
        <w:rPr>
          <w:sz w:val="16"/>
        </w:rPr>
        <w:t>,AU</w:t>
      </w:r>
      <w:proofErr w:type="gramEnd"/>
    </w:p>
    <w:p w:rsidR="00F86674" w:rsidRPr="005A3B17" w:rsidRDefault="00F86674" w:rsidP="00F86674">
      <w:pPr>
        <w:ind w:left="720"/>
        <w:rPr>
          <w:sz w:val="16"/>
        </w:rPr>
      </w:pPr>
      <w:r w:rsidRPr="005A3B17">
        <w:rPr>
          <w:sz w:val="16"/>
        </w:rPr>
        <w:t>ST402</w:t>
      </w:r>
      <w:proofErr w:type="gramStart"/>
      <w:r w:rsidRPr="005A3B17">
        <w:rPr>
          <w:sz w:val="16"/>
        </w:rPr>
        <w:t>,AP</w:t>
      </w:r>
      <w:proofErr w:type="gramEnd"/>
    </w:p>
    <w:p w:rsidR="00F86674" w:rsidRPr="005A3B17" w:rsidRDefault="00F86674" w:rsidP="00F86674">
      <w:pPr>
        <w:ind w:left="720"/>
        <w:rPr>
          <w:sz w:val="16"/>
        </w:rPr>
      </w:pPr>
      <w:r w:rsidRPr="005A3B17">
        <w:rPr>
          <w:sz w:val="16"/>
        </w:rPr>
        <w:t>ST403</w:t>
      </w:r>
      <w:proofErr w:type="gramStart"/>
      <w:r w:rsidRPr="005A3B17">
        <w:rPr>
          <w:sz w:val="16"/>
        </w:rPr>
        <w:t>,J</w:t>
      </w:r>
      <w:proofErr w:type="gramEnd"/>
    </w:p>
    <w:p w:rsidR="00F86674" w:rsidRPr="005A3B17" w:rsidRDefault="00F86674" w:rsidP="00F86674">
      <w:pPr>
        <w:ind w:left="720"/>
        <w:rPr>
          <w:sz w:val="16"/>
        </w:rPr>
      </w:pPr>
      <w:r w:rsidRPr="005A3B17">
        <w:rPr>
          <w:sz w:val="16"/>
        </w:rPr>
        <w:t>ST404</w:t>
      </w:r>
      <w:proofErr w:type="gramStart"/>
      <w:r w:rsidRPr="005A3B17">
        <w:rPr>
          <w:sz w:val="16"/>
        </w:rPr>
        <w:t>,E</w:t>
      </w:r>
      <w:proofErr w:type="gramEnd"/>
    </w:p>
    <w:p w:rsidR="00F86674" w:rsidRPr="005A3B17" w:rsidRDefault="00F86674" w:rsidP="00F86674">
      <w:pPr>
        <w:ind w:left="720"/>
        <w:rPr>
          <w:sz w:val="16"/>
        </w:rPr>
      </w:pPr>
      <w:r w:rsidRPr="005A3B17">
        <w:rPr>
          <w:sz w:val="16"/>
        </w:rPr>
        <w:t>ST405</w:t>
      </w:r>
      <w:proofErr w:type="gramStart"/>
      <w:r w:rsidRPr="005A3B17">
        <w:rPr>
          <w:sz w:val="16"/>
        </w:rPr>
        <w:t>,A</w:t>
      </w:r>
      <w:proofErr w:type="gramEnd"/>
    </w:p>
    <w:p w:rsidR="00F86674" w:rsidRPr="005A3B17" w:rsidRDefault="00F86674" w:rsidP="00F86674">
      <w:pPr>
        <w:ind w:left="720"/>
        <w:rPr>
          <w:sz w:val="16"/>
        </w:rPr>
      </w:pPr>
      <w:r w:rsidRPr="005A3B17">
        <w:rPr>
          <w:sz w:val="16"/>
        </w:rPr>
        <w:t>ST406</w:t>
      </w:r>
      <w:proofErr w:type="gramStart"/>
      <w:r w:rsidRPr="005A3B17">
        <w:rPr>
          <w:sz w:val="16"/>
        </w:rPr>
        <w:t>,AU</w:t>
      </w:r>
      <w:proofErr w:type="gramEnd"/>
    </w:p>
    <w:p w:rsidR="00F86674" w:rsidRPr="005A3B17" w:rsidRDefault="00F86674" w:rsidP="00F86674">
      <w:pPr>
        <w:ind w:left="720"/>
        <w:rPr>
          <w:sz w:val="16"/>
        </w:rPr>
      </w:pPr>
      <w:r w:rsidRPr="005A3B17">
        <w:rPr>
          <w:sz w:val="16"/>
        </w:rPr>
        <w:t>ST407</w:t>
      </w:r>
      <w:proofErr w:type="gramStart"/>
      <w:r w:rsidRPr="005A3B17">
        <w:rPr>
          <w:sz w:val="16"/>
        </w:rPr>
        <w:t>,AP</w:t>
      </w:r>
      <w:proofErr w:type="gramEnd"/>
    </w:p>
    <w:p w:rsidR="00F86674" w:rsidRPr="005A3B17" w:rsidRDefault="00F86674" w:rsidP="00F86674">
      <w:pPr>
        <w:ind w:left="720"/>
        <w:rPr>
          <w:sz w:val="16"/>
        </w:rPr>
      </w:pPr>
      <w:r w:rsidRPr="005A3B17">
        <w:rPr>
          <w:sz w:val="16"/>
        </w:rPr>
        <w:t>ST408</w:t>
      </w:r>
      <w:proofErr w:type="gramStart"/>
      <w:r w:rsidRPr="005A3B17">
        <w:rPr>
          <w:sz w:val="16"/>
        </w:rPr>
        <w:t>,E</w:t>
      </w:r>
      <w:proofErr w:type="gramEnd"/>
    </w:p>
    <w:p w:rsidR="00F86674" w:rsidRPr="005A3B17" w:rsidRDefault="00F86674" w:rsidP="00F86674">
      <w:pPr>
        <w:ind w:left="720"/>
        <w:rPr>
          <w:sz w:val="16"/>
        </w:rPr>
      </w:pPr>
      <w:r w:rsidRPr="005A3B17">
        <w:rPr>
          <w:sz w:val="16"/>
        </w:rPr>
        <w:t>ST409</w:t>
      </w:r>
      <w:proofErr w:type="gramStart"/>
      <w:r w:rsidRPr="005A3B17">
        <w:rPr>
          <w:sz w:val="16"/>
        </w:rPr>
        <w:t>,E</w:t>
      </w:r>
      <w:proofErr w:type="gramEnd"/>
    </w:p>
    <w:p w:rsidR="00F86674" w:rsidRPr="005A3B17" w:rsidRDefault="00F86674" w:rsidP="00F86674">
      <w:pPr>
        <w:ind w:left="720"/>
        <w:rPr>
          <w:sz w:val="16"/>
        </w:rPr>
      </w:pPr>
      <w:r w:rsidRPr="005A3B17">
        <w:rPr>
          <w:sz w:val="16"/>
        </w:rPr>
        <w:t>ST410</w:t>
      </w:r>
      <w:proofErr w:type="gramStart"/>
      <w:r w:rsidRPr="005A3B17">
        <w:rPr>
          <w:sz w:val="16"/>
        </w:rPr>
        <w:t>,A</w:t>
      </w:r>
      <w:proofErr w:type="gramEnd"/>
    </w:p>
    <w:p w:rsidR="00F86674" w:rsidRPr="005A3B17" w:rsidRDefault="00F86674" w:rsidP="00F86674">
      <w:pPr>
        <w:ind w:left="720"/>
        <w:rPr>
          <w:sz w:val="16"/>
        </w:rPr>
      </w:pPr>
      <w:r w:rsidRPr="005A3B17">
        <w:rPr>
          <w:sz w:val="16"/>
        </w:rPr>
        <w:t>ST411</w:t>
      </w:r>
      <w:proofErr w:type="gramStart"/>
      <w:r w:rsidRPr="005A3B17">
        <w:rPr>
          <w:sz w:val="16"/>
        </w:rPr>
        <w:t>,A</w:t>
      </w:r>
      <w:proofErr w:type="gramEnd"/>
    </w:p>
    <w:p w:rsidR="00F86674" w:rsidRPr="005A3B17" w:rsidRDefault="00F86674" w:rsidP="00F86674">
      <w:pPr>
        <w:ind w:left="720"/>
        <w:rPr>
          <w:sz w:val="16"/>
        </w:rPr>
      </w:pPr>
      <w:r w:rsidRPr="005A3B17">
        <w:rPr>
          <w:sz w:val="16"/>
        </w:rPr>
        <w:t>ST412</w:t>
      </w:r>
      <w:proofErr w:type="gramStart"/>
      <w:r w:rsidRPr="005A3B17">
        <w:rPr>
          <w:sz w:val="16"/>
        </w:rPr>
        <w:t>,AP</w:t>
      </w:r>
      <w:proofErr w:type="gramEnd"/>
    </w:p>
    <w:p w:rsidR="00F86674" w:rsidRPr="005A3B17" w:rsidRDefault="00F86674" w:rsidP="00F86674">
      <w:pPr>
        <w:ind w:left="720"/>
        <w:rPr>
          <w:sz w:val="16"/>
        </w:rPr>
      </w:pPr>
      <w:r w:rsidRPr="005A3B17">
        <w:rPr>
          <w:sz w:val="16"/>
        </w:rPr>
        <w:t>ST413</w:t>
      </w:r>
      <w:proofErr w:type="gramStart"/>
      <w:r w:rsidRPr="005A3B17">
        <w:rPr>
          <w:sz w:val="16"/>
        </w:rPr>
        <w:t>,J</w:t>
      </w:r>
      <w:proofErr w:type="gramEnd"/>
    </w:p>
    <w:p w:rsidR="00F86674" w:rsidRPr="005A3B17" w:rsidRDefault="00F86674" w:rsidP="00F86674">
      <w:pPr>
        <w:ind w:left="720"/>
        <w:rPr>
          <w:sz w:val="16"/>
        </w:rPr>
      </w:pPr>
      <w:r w:rsidRPr="005A3B17">
        <w:rPr>
          <w:sz w:val="16"/>
        </w:rPr>
        <w:t>ST414</w:t>
      </w:r>
      <w:proofErr w:type="gramStart"/>
      <w:r w:rsidRPr="005A3B17">
        <w:rPr>
          <w:sz w:val="16"/>
        </w:rPr>
        <w:t>,E</w:t>
      </w:r>
      <w:proofErr w:type="gramEnd"/>
    </w:p>
    <w:p w:rsidR="00F86674" w:rsidRDefault="00F86674" w:rsidP="00F86674">
      <w:pPr>
        <w:rPr>
          <w:rFonts w:ascii="Times New Roman" w:hAnsi="Times New Roman"/>
          <w:szCs w:val="20"/>
        </w:rPr>
      </w:pPr>
    </w:p>
    <w:p w:rsidR="00F86674" w:rsidRDefault="00F86674" w:rsidP="00F86674">
      <w:pPr>
        <w:rPr>
          <w:b/>
        </w:rPr>
      </w:pPr>
      <w:proofErr w:type="gramStart"/>
      <w:r w:rsidRPr="005A3B17">
        <w:rPr>
          <w:b/>
        </w:rPr>
        <w:lastRenderedPageBreak/>
        <w:t>user-artist.txt</w:t>
      </w:r>
      <w:proofErr w:type="gramEnd"/>
    </w:p>
    <w:p w:rsidR="00F86674" w:rsidRPr="005A3B17" w:rsidRDefault="00F86674" w:rsidP="00F86674">
      <w:pPr>
        <w:rPr>
          <w:b/>
        </w:rPr>
      </w:pPr>
    </w:p>
    <w:p w:rsidR="00F86674" w:rsidRPr="005A3B17" w:rsidRDefault="00F86674" w:rsidP="00F86674">
      <w:pPr>
        <w:ind w:left="720"/>
        <w:rPr>
          <w:sz w:val="14"/>
          <w:szCs w:val="22"/>
        </w:rPr>
      </w:pPr>
      <w:r w:rsidRPr="005A3B17">
        <w:rPr>
          <w:sz w:val="16"/>
        </w:rPr>
        <w:t>U100</w:t>
      </w:r>
      <w:proofErr w:type="gramStart"/>
      <w:r w:rsidRPr="005A3B17">
        <w:rPr>
          <w:sz w:val="16"/>
        </w:rPr>
        <w:t>,A300</w:t>
      </w:r>
      <w:proofErr w:type="gramEnd"/>
      <w:r w:rsidRPr="005A3B17">
        <w:rPr>
          <w:sz w:val="16"/>
        </w:rPr>
        <w:t>&amp;A301&amp;A302</w:t>
      </w:r>
    </w:p>
    <w:p w:rsidR="00F86674" w:rsidRPr="005A3B17" w:rsidRDefault="00F86674" w:rsidP="00F86674">
      <w:pPr>
        <w:ind w:left="720"/>
        <w:rPr>
          <w:sz w:val="16"/>
        </w:rPr>
      </w:pPr>
      <w:r w:rsidRPr="005A3B17">
        <w:rPr>
          <w:sz w:val="16"/>
        </w:rPr>
        <w:t>U101</w:t>
      </w:r>
      <w:proofErr w:type="gramStart"/>
      <w:r w:rsidRPr="005A3B17">
        <w:rPr>
          <w:sz w:val="16"/>
        </w:rPr>
        <w:t>,A301</w:t>
      </w:r>
      <w:proofErr w:type="gramEnd"/>
      <w:r w:rsidRPr="005A3B17">
        <w:rPr>
          <w:sz w:val="16"/>
        </w:rPr>
        <w:t>&amp;A302</w:t>
      </w:r>
    </w:p>
    <w:p w:rsidR="00F86674" w:rsidRPr="005A3B17" w:rsidRDefault="00F86674" w:rsidP="00F86674">
      <w:pPr>
        <w:ind w:left="720"/>
        <w:rPr>
          <w:sz w:val="16"/>
        </w:rPr>
      </w:pPr>
      <w:r w:rsidRPr="005A3B17">
        <w:rPr>
          <w:sz w:val="16"/>
        </w:rPr>
        <w:t>U102</w:t>
      </w:r>
      <w:proofErr w:type="gramStart"/>
      <w:r w:rsidRPr="005A3B17">
        <w:rPr>
          <w:sz w:val="16"/>
        </w:rPr>
        <w:t>,A302</w:t>
      </w:r>
      <w:proofErr w:type="gramEnd"/>
    </w:p>
    <w:p w:rsidR="00F86674" w:rsidRPr="005A3B17" w:rsidRDefault="00F86674" w:rsidP="00F86674">
      <w:pPr>
        <w:ind w:left="720"/>
        <w:rPr>
          <w:sz w:val="16"/>
        </w:rPr>
      </w:pPr>
      <w:r w:rsidRPr="005A3B17">
        <w:rPr>
          <w:sz w:val="16"/>
        </w:rPr>
        <w:t>U103</w:t>
      </w:r>
      <w:proofErr w:type="gramStart"/>
      <w:r w:rsidRPr="005A3B17">
        <w:rPr>
          <w:sz w:val="16"/>
        </w:rPr>
        <w:t>,A303</w:t>
      </w:r>
      <w:proofErr w:type="gramEnd"/>
      <w:r w:rsidRPr="005A3B17">
        <w:rPr>
          <w:sz w:val="16"/>
        </w:rPr>
        <w:t>&amp;A301&amp;A302</w:t>
      </w:r>
    </w:p>
    <w:p w:rsidR="00F86674" w:rsidRPr="005A3B17" w:rsidRDefault="00F86674" w:rsidP="00F86674">
      <w:pPr>
        <w:ind w:left="720"/>
        <w:rPr>
          <w:sz w:val="16"/>
        </w:rPr>
      </w:pPr>
      <w:r w:rsidRPr="005A3B17">
        <w:rPr>
          <w:sz w:val="16"/>
        </w:rPr>
        <w:t>U104</w:t>
      </w:r>
      <w:proofErr w:type="gramStart"/>
      <w:r w:rsidRPr="005A3B17">
        <w:rPr>
          <w:sz w:val="16"/>
        </w:rPr>
        <w:t>,A304</w:t>
      </w:r>
      <w:proofErr w:type="gramEnd"/>
      <w:r w:rsidRPr="005A3B17">
        <w:rPr>
          <w:sz w:val="16"/>
        </w:rPr>
        <w:t>&amp;A301</w:t>
      </w:r>
    </w:p>
    <w:p w:rsidR="00F86674" w:rsidRPr="005A3B17" w:rsidRDefault="00F86674" w:rsidP="00F86674">
      <w:pPr>
        <w:ind w:left="720"/>
        <w:rPr>
          <w:sz w:val="16"/>
        </w:rPr>
      </w:pPr>
      <w:r w:rsidRPr="005A3B17">
        <w:rPr>
          <w:sz w:val="16"/>
        </w:rPr>
        <w:t>U105</w:t>
      </w:r>
      <w:proofErr w:type="gramStart"/>
      <w:r w:rsidRPr="005A3B17">
        <w:rPr>
          <w:sz w:val="16"/>
        </w:rPr>
        <w:t>,A305</w:t>
      </w:r>
      <w:proofErr w:type="gramEnd"/>
      <w:r w:rsidRPr="005A3B17">
        <w:rPr>
          <w:sz w:val="16"/>
        </w:rPr>
        <w:t>&amp;A301&amp;A302</w:t>
      </w:r>
    </w:p>
    <w:p w:rsidR="00F86674" w:rsidRPr="005A3B17" w:rsidRDefault="00F86674" w:rsidP="00F86674">
      <w:pPr>
        <w:ind w:left="720"/>
        <w:rPr>
          <w:sz w:val="16"/>
        </w:rPr>
      </w:pPr>
      <w:r w:rsidRPr="005A3B17">
        <w:rPr>
          <w:sz w:val="16"/>
        </w:rPr>
        <w:t>U106</w:t>
      </w:r>
      <w:proofErr w:type="gramStart"/>
      <w:r w:rsidRPr="005A3B17">
        <w:rPr>
          <w:sz w:val="16"/>
        </w:rPr>
        <w:t>,A301</w:t>
      </w:r>
      <w:proofErr w:type="gramEnd"/>
      <w:r w:rsidRPr="005A3B17">
        <w:rPr>
          <w:sz w:val="16"/>
        </w:rPr>
        <w:t>&amp;A302</w:t>
      </w:r>
    </w:p>
    <w:p w:rsidR="00F86674" w:rsidRPr="005A3B17" w:rsidRDefault="00F86674" w:rsidP="00F86674">
      <w:pPr>
        <w:ind w:left="720"/>
        <w:rPr>
          <w:sz w:val="16"/>
        </w:rPr>
      </w:pPr>
      <w:r w:rsidRPr="005A3B17">
        <w:rPr>
          <w:sz w:val="16"/>
        </w:rPr>
        <w:t>U107</w:t>
      </w:r>
      <w:proofErr w:type="gramStart"/>
      <w:r w:rsidRPr="005A3B17">
        <w:rPr>
          <w:sz w:val="16"/>
        </w:rPr>
        <w:t>,A302</w:t>
      </w:r>
      <w:proofErr w:type="gramEnd"/>
    </w:p>
    <w:p w:rsidR="00F86674" w:rsidRPr="005A3B17" w:rsidRDefault="00F86674" w:rsidP="00F86674">
      <w:pPr>
        <w:ind w:left="720"/>
        <w:rPr>
          <w:sz w:val="16"/>
        </w:rPr>
      </w:pPr>
      <w:r w:rsidRPr="005A3B17">
        <w:rPr>
          <w:sz w:val="16"/>
        </w:rPr>
        <w:t>U108</w:t>
      </w:r>
      <w:proofErr w:type="gramStart"/>
      <w:r w:rsidRPr="005A3B17">
        <w:rPr>
          <w:sz w:val="16"/>
        </w:rPr>
        <w:t>,A300</w:t>
      </w:r>
      <w:proofErr w:type="gramEnd"/>
      <w:r w:rsidRPr="005A3B17">
        <w:rPr>
          <w:sz w:val="16"/>
        </w:rPr>
        <w:t>&amp;A303&amp;A304</w:t>
      </w:r>
    </w:p>
    <w:p w:rsidR="00F86674" w:rsidRPr="005A3B17" w:rsidRDefault="00F86674" w:rsidP="00F86674">
      <w:pPr>
        <w:ind w:left="720"/>
        <w:rPr>
          <w:sz w:val="16"/>
        </w:rPr>
      </w:pPr>
      <w:r w:rsidRPr="005A3B17">
        <w:rPr>
          <w:sz w:val="16"/>
        </w:rPr>
        <w:t>U109</w:t>
      </w:r>
      <w:proofErr w:type="gramStart"/>
      <w:r w:rsidRPr="005A3B17">
        <w:rPr>
          <w:sz w:val="16"/>
        </w:rPr>
        <w:t>,A301</w:t>
      </w:r>
      <w:proofErr w:type="gramEnd"/>
      <w:r w:rsidRPr="005A3B17">
        <w:rPr>
          <w:sz w:val="16"/>
        </w:rPr>
        <w:t>&amp;A303</w:t>
      </w:r>
    </w:p>
    <w:p w:rsidR="00F86674" w:rsidRPr="005A3B17" w:rsidRDefault="00F86674" w:rsidP="00F86674">
      <w:pPr>
        <w:ind w:left="720"/>
        <w:rPr>
          <w:sz w:val="16"/>
        </w:rPr>
      </w:pPr>
      <w:r w:rsidRPr="005A3B17">
        <w:rPr>
          <w:sz w:val="16"/>
        </w:rPr>
        <w:t>U110</w:t>
      </w:r>
      <w:proofErr w:type="gramStart"/>
      <w:r w:rsidRPr="005A3B17">
        <w:rPr>
          <w:sz w:val="16"/>
        </w:rPr>
        <w:t>,A302</w:t>
      </w:r>
      <w:proofErr w:type="gramEnd"/>
      <w:r w:rsidRPr="005A3B17">
        <w:rPr>
          <w:sz w:val="16"/>
        </w:rPr>
        <w:t>&amp;A301</w:t>
      </w:r>
    </w:p>
    <w:p w:rsidR="00F86674" w:rsidRPr="005A3B17" w:rsidRDefault="00F86674" w:rsidP="00F86674">
      <w:pPr>
        <w:ind w:left="720"/>
        <w:rPr>
          <w:sz w:val="16"/>
        </w:rPr>
      </w:pPr>
      <w:r w:rsidRPr="005A3B17">
        <w:rPr>
          <w:sz w:val="16"/>
        </w:rPr>
        <w:t>U111</w:t>
      </w:r>
      <w:proofErr w:type="gramStart"/>
      <w:r w:rsidRPr="005A3B17">
        <w:rPr>
          <w:sz w:val="16"/>
        </w:rPr>
        <w:t>,A303</w:t>
      </w:r>
      <w:proofErr w:type="gramEnd"/>
      <w:r w:rsidRPr="005A3B17">
        <w:rPr>
          <w:sz w:val="16"/>
        </w:rPr>
        <w:t>&amp;A301</w:t>
      </w:r>
    </w:p>
    <w:p w:rsidR="00F86674" w:rsidRPr="005A3B17" w:rsidRDefault="00F86674" w:rsidP="00F86674">
      <w:pPr>
        <w:ind w:left="720"/>
        <w:rPr>
          <w:sz w:val="16"/>
        </w:rPr>
      </w:pPr>
      <w:r w:rsidRPr="005A3B17">
        <w:rPr>
          <w:sz w:val="16"/>
        </w:rPr>
        <w:t>U112</w:t>
      </w:r>
      <w:proofErr w:type="gramStart"/>
      <w:r w:rsidRPr="005A3B17">
        <w:rPr>
          <w:sz w:val="16"/>
        </w:rPr>
        <w:t>,A304</w:t>
      </w:r>
      <w:proofErr w:type="gramEnd"/>
      <w:r w:rsidRPr="005A3B17">
        <w:rPr>
          <w:sz w:val="16"/>
        </w:rPr>
        <w:t>&amp;A301</w:t>
      </w:r>
    </w:p>
    <w:p w:rsidR="00F86674" w:rsidRPr="005A3B17" w:rsidRDefault="00F86674" w:rsidP="00F86674">
      <w:pPr>
        <w:ind w:left="720"/>
        <w:rPr>
          <w:sz w:val="16"/>
        </w:rPr>
      </w:pPr>
      <w:r w:rsidRPr="005A3B17">
        <w:rPr>
          <w:sz w:val="16"/>
        </w:rPr>
        <w:t>U113</w:t>
      </w:r>
      <w:proofErr w:type="gramStart"/>
      <w:r w:rsidRPr="005A3B17">
        <w:rPr>
          <w:sz w:val="16"/>
        </w:rPr>
        <w:t>,A305</w:t>
      </w:r>
      <w:proofErr w:type="gramEnd"/>
      <w:r w:rsidRPr="005A3B17">
        <w:rPr>
          <w:sz w:val="16"/>
        </w:rPr>
        <w:t>&amp;A302</w:t>
      </w:r>
    </w:p>
    <w:p w:rsidR="00F86674" w:rsidRPr="005A3B17" w:rsidRDefault="00F86674" w:rsidP="00F86674">
      <w:pPr>
        <w:ind w:left="720"/>
        <w:rPr>
          <w:sz w:val="16"/>
        </w:rPr>
      </w:pPr>
      <w:r w:rsidRPr="005A3B17">
        <w:rPr>
          <w:sz w:val="16"/>
        </w:rPr>
        <w:t>U114</w:t>
      </w:r>
      <w:proofErr w:type="gramStart"/>
      <w:r w:rsidRPr="005A3B17">
        <w:rPr>
          <w:sz w:val="16"/>
        </w:rPr>
        <w:t>,A300</w:t>
      </w:r>
      <w:proofErr w:type="gramEnd"/>
      <w:r w:rsidRPr="005A3B17">
        <w:rPr>
          <w:sz w:val="16"/>
        </w:rPr>
        <w:t>&amp;A301&amp;A302</w:t>
      </w:r>
    </w:p>
    <w:p w:rsidR="00F86674" w:rsidRDefault="00F86674" w:rsidP="00F86674">
      <w:pPr>
        <w:autoSpaceDE w:val="0"/>
        <w:autoSpaceDN w:val="0"/>
        <w:adjustRightInd w:val="0"/>
        <w:rPr>
          <w:rFonts w:ascii="Courier New" w:hAnsi="Courier New" w:cs="Courier New"/>
        </w:rPr>
      </w:pPr>
    </w:p>
    <w:p w:rsidR="00F86674" w:rsidRPr="005A3B17" w:rsidRDefault="00F86674" w:rsidP="00F86674">
      <w:pPr>
        <w:rPr>
          <w:b/>
        </w:rPr>
      </w:pPr>
      <w:proofErr w:type="gramStart"/>
      <w:r w:rsidRPr="005A3B17">
        <w:rPr>
          <w:b/>
        </w:rPr>
        <w:t>user-subscn.txt</w:t>
      </w:r>
      <w:proofErr w:type="gramEnd"/>
    </w:p>
    <w:p w:rsidR="00F86674" w:rsidRDefault="00F86674" w:rsidP="00F86674">
      <w:pPr>
        <w:autoSpaceDE w:val="0"/>
        <w:autoSpaceDN w:val="0"/>
        <w:adjustRightInd w:val="0"/>
        <w:rPr>
          <w:rFonts w:ascii="Courier New" w:hAnsi="Courier New" w:cs="Courier New"/>
        </w:rPr>
      </w:pPr>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U100</w:t>
      </w:r>
      <w:proofErr w:type="gramStart"/>
      <w:r w:rsidRPr="005A3B17">
        <w:rPr>
          <w:rFonts w:ascii="Courier New" w:hAnsi="Courier New" w:cs="Courier New"/>
          <w:sz w:val="16"/>
        </w:rPr>
        <w:t>,1465230523,1465130523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U101</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U102</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U103</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U104</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U105</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U106</w:t>
      </w:r>
      <w:proofErr w:type="gramStart"/>
      <w:r w:rsidRPr="005A3B17">
        <w:rPr>
          <w:rFonts w:ascii="Courier New" w:hAnsi="Courier New" w:cs="Courier New"/>
          <w:sz w:val="16"/>
        </w:rPr>
        <w:t>,1465230523,1485130523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U107</w:t>
      </w:r>
      <w:proofErr w:type="gramStart"/>
      <w:r w:rsidRPr="005A3B17">
        <w:rPr>
          <w:rFonts w:ascii="Courier New" w:hAnsi="Courier New" w:cs="Courier New"/>
          <w:sz w:val="16"/>
        </w:rPr>
        <w:t>,1465230523,1455130523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U108</w:t>
      </w:r>
      <w:proofErr w:type="gramStart"/>
      <w:r w:rsidRPr="005A3B17">
        <w:rPr>
          <w:rFonts w:ascii="Courier New" w:hAnsi="Courier New" w:cs="Courier New"/>
          <w:sz w:val="16"/>
        </w:rPr>
        <w:t>,1465230523,1465230623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U109</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U110</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U111</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U112</w:t>
      </w:r>
      <w:proofErr w:type="gramStart"/>
      <w:r w:rsidRPr="005A3B17">
        <w:rPr>
          <w:rFonts w:ascii="Courier New" w:hAnsi="Courier New" w:cs="Courier New"/>
          <w:sz w:val="16"/>
        </w:rPr>
        <w:t>,1465230523,1475130523</w:t>
      </w:r>
      <w:proofErr w:type="gramEnd"/>
    </w:p>
    <w:p w:rsidR="00F86674" w:rsidRPr="005A3B17"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U113</w:t>
      </w:r>
      <w:proofErr w:type="gramStart"/>
      <w:r w:rsidRPr="005A3B17">
        <w:rPr>
          <w:rFonts w:ascii="Courier New" w:hAnsi="Courier New" w:cs="Courier New"/>
          <w:sz w:val="16"/>
        </w:rPr>
        <w:t>,1465230523,1485130523</w:t>
      </w:r>
      <w:proofErr w:type="gramEnd"/>
    </w:p>
    <w:p w:rsidR="00F86674" w:rsidRDefault="00F86674" w:rsidP="00F86674">
      <w:pPr>
        <w:autoSpaceDE w:val="0"/>
        <w:autoSpaceDN w:val="0"/>
        <w:adjustRightInd w:val="0"/>
        <w:ind w:left="720"/>
        <w:rPr>
          <w:rFonts w:ascii="Courier New" w:hAnsi="Courier New" w:cs="Courier New"/>
          <w:sz w:val="16"/>
        </w:rPr>
      </w:pPr>
      <w:r w:rsidRPr="005A3B17">
        <w:rPr>
          <w:rFonts w:ascii="Courier New" w:hAnsi="Courier New" w:cs="Courier New"/>
          <w:sz w:val="16"/>
        </w:rPr>
        <w:t>U114</w:t>
      </w:r>
      <w:proofErr w:type="gramStart"/>
      <w:r w:rsidRPr="005A3B17">
        <w:rPr>
          <w:rFonts w:ascii="Courier New" w:hAnsi="Courier New" w:cs="Courier New"/>
          <w:sz w:val="16"/>
        </w:rPr>
        <w:t>,1465230523,1468130523</w:t>
      </w:r>
      <w:proofErr w:type="gramEnd"/>
    </w:p>
    <w:p w:rsidR="00F86674" w:rsidRDefault="00F86674" w:rsidP="00F86674">
      <w:pPr>
        <w:autoSpaceDE w:val="0"/>
        <w:autoSpaceDN w:val="0"/>
        <w:adjustRightInd w:val="0"/>
        <w:ind w:left="720"/>
        <w:rPr>
          <w:rFonts w:ascii="Courier New" w:hAnsi="Courier New" w:cs="Courier New"/>
          <w:sz w:val="16"/>
        </w:rPr>
      </w:pPr>
    </w:p>
    <w:p w:rsidR="00F86674" w:rsidRDefault="00F86674" w:rsidP="00F86674">
      <w:r>
        <w:t xml:space="preserve">These are copied to the data directory within the </w:t>
      </w:r>
      <w:proofErr w:type="spellStart"/>
      <w:r>
        <w:t>Acadgild</w:t>
      </w:r>
      <w:proofErr w:type="spellEnd"/>
      <w:r>
        <w:t xml:space="preserve"> home directory</w:t>
      </w:r>
    </w:p>
    <w:p w:rsidR="00F86674" w:rsidRDefault="00F86674" w:rsidP="00F86674"/>
    <w:p w:rsidR="00F86674" w:rsidRPr="001B32AF" w:rsidRDefault="00F86674" w:rsidP="009A4F41">
      <w:pPr>
        <w:ind w:left="720"/>
        <w:rPr>
          <w:rFonts w:cs="Tahoma"/>
          <w:sz w:val="16"/>
        </w:rPr>
      </w:pPr>
      <w:r w:rsidRPr="001B32AF">
        <w:rPr>
          <w:rFonts w:cs="Tahoma"/>
          <w:sz w:val="16"/>
        </w:rPr>
        <w:t xml:space="preserve">[acadgild@centos1 ~]$ </w:t>
      </w:r>
      <w:proofErr w:type="gramStart"/>
      <w:r w:rsidRPr="001B32AF">
        <w:rPr>
          <w:rFonts w:cs="Tahoma"/>
          <w:sz w:val="16"/>
        </w:rPr>
        <w:t>cd</w:t>
      </w:r>
      <w:proofErr w:type="gramEnd"/>
      <w:r w:rsidRPr="001B32AF">
        <w:rPr>
          <w:rFonts w:cs="Tahoma"/>
          <w:sz w:val="16"/>
        </w:rPr>
        <w:t xml:space="preserve"> Data</w:t>
      </w:r>
    </w:p>
    <w:p w:rsidR="00F86674" w:rsidRPr="001B32AF" w:rsidRDefault="00F86674" w:rsidP="009A4F41">
      <w:pPr>
        <w:ind w:left="720"/>
        <w:rPr>
          <w:rFonts w:cs="Tahoma"/>
          <w:sz w:val="16"/>
        </w:rPr>
      </w:pPr>
      <w:r w:rsidRPr="001B32AF">
        <w:rPr>
          <w:rFonts w:cs="Tahoma"/>
          <w:sz w:val="16"/>
        </w:rPr>
        <w:t xml:space="preserve">[acadgild@centos1 Data]$ </w:t>
      </w:r>
      <w:proofErr w:type="gramStart"/>
      <w:r w:rsidRPr="001B32AF">
        <w:rPr>
          <w:rFonts w:cs="Tahoma"/>
          <w:sz w:val="16"/>
        </w:rPr>
        <w:t>tree</w:t>
      </w:r>
      <w:proofErr w:type="gramEnd"/>
    </w:p>
    <w:p w:rsidR="00F86674" w:rsidRPr="001B32AF" w:rsidRDefault="00F86674" w:rsidP="009A4F41">
      <w:pPr>
        <w:ind w:left="720"/>
        <w:rPr>
          <w:rFonts w:cs="Tahoma"/>
          <w:sz w:val="16"/>
        </w:rPr>
      </w:pPr>
      <w:r w:rsidRPr="001B32AF">
        <w:rPr>
          <w:rFonts w:cs="Tahoma"/>
          <w:sz w:val="16"/>
        </w:rPr>
        <w: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proofErr w:type="spellStart"/>
      <w:r w:rsidRPr="001B32AF">
        <w:rPr>
          <w:rFonts w:cs="Tahoma"/>
          <w:sz w:val="16"/>
        </w:rPr>
        <w:t>LookUp</w:t>
      </w:r>
      <w:proofErr w:type="spellEnd"/>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song-artist.txt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stn-geocd.txt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user-artist.txt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user-subscn.txt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user-suscn.txt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Mob</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t>
      </w:r>
      <w:r w:rsidRPr="001B32AF">
        <w:rPr>
          <w:rFonts w:ascii="Arial" w:hAnsi="Arial" w:cs="Arial"/>
          <w:sz w:val="16"/>
        </w:rPr>
        <w:t>└──</w:t>
      </w:r>
      <w:r w:rsidRPr="001B32AF">
        <w:rPr>
          <w:rFonts w:cs="Tahoma"/>
          <w:sz w:val="16"/>
        </w:rPr>
        <w:t xml:space="preserve"> file.txt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tree.txt</w:t>
      </w:r>
    </w:p>
    <w:p w:rsidR="00F86674" w:rsidRPr="001B32AF" w:rsidRDefault="00F86674" w:rsidP="009A4F41">
      <w:pPr>
        <w:ind w:left="720"/>
        <w:rPr>
          <w:rFonts w:cs="Tahoma"/>
          <w:sz w:val="16"/>
        </w:rPr>
      </w:pPr>
      <w:r w:rsidRPr="001B32AF">
        <w:rPr>
          <w:rFonts w:ascii="Arial" w:hAnsi="Arial" w:cs="Arial"/>
          <w:sz w:val="16"/>
        </w:rPr>
        <w:t>└──</w:t>
      </w:r>
      <w:r w:rsidRPr="001B32AF">
        <w:rPr>
          <w:rFonts w:cs="Tahoma"/>
          <w:sz w:val="16"/>
        </w:rPr>
        <w:t xml:space="preserve"> Web</w:t>
      </w:r>
    </w:p>
    <w:p w:rsidR="00F86674" w:rsidRPr="001B32AF" w:rsidRDefault="00F86674" w:rsidP="009A4F41">
      <w:pPr>
        <w:ind w:left="720"/>
        <w:rPr>
          <w:rFonts w:cs="Tahoma"/>
          <w:sz w:val="16"/>
        </w:rPr>
      </w:pPr>
      <w:r w:rsidRPr="001B32AF">
        <w:rPr>
          <w:rFonts w:cs="Tahoma"/>
          <w:sz w:val="16"/>
        </w:rPr>
        <w:t xml:space="preserve">    </w:t>
      </w:r>
      <w:r w:rsidRPr="001B32AF">
        <w:rPr>
          <w:rFonts w:ascii="Arial" w:hAnsi="Arial" w:cs="Arial"/>
          <w:sz w:val="16"/>
        </w:rPr>
        <w:t>└──</w:t>
      </w:r>
      <w:r w:rsidRPr="001B32AF">
        <w:rPr>
          <w:rFonts w:cs="Tahoma"/>
          <w:sz w:val="16"/>
        </w:rPr>
        <w:t xml:space="preserve"> file.xml</w:t>
      </w:r>
    </w:p>
    <w:p w:rsidR="00F86674" w:rsidRPr="001B32AF" w:rsidRDefault="00F86674" w:rsidP="009A4F41">
      <w:pPr>
        <w:ind w:left="720"/>
        <w:rPr>
          <w:rFonts w:cs="Tahoma"/>
          <w:sz w:val="16"/>
        </w:rPr>
      </w:pPr>
    </w:p>
    <w:p w:rsidR="00F86674" w:rsidRPr="001B32AF" w:rsidRDefault="00F86674" w:rsidP="009A4F41">
      <w:pPr>
        <w:ind w:left="720"/>
        <w:rPr>
          <w:rFonts w:cs="Tahoma"/>
          <w:sz w:val="16"/>
        </w:rPr>
      </w:pPr>
      <w:r w:rsidRPr="001B32AF">
        <w:rPr>
          <w:rFonts w:cs="Tahoma"/>
          <w:sz w:val="16"/>
        </w:rPr>
        <w:t>3 directories, 8 files</w:t>
      </w:r>
    </w:p>
    <w:p w:rsidR="00F86674" w:rsidRPr="001B32AF" w:rsidRDefault="00F86674" w:rsidP="009A4F41">
      <w:pPr>
        <w:ind w:left="720"/>
        <w:rPr>
          <w:rFonts w:cs="Tahoma"/>
          <w:sz w:val="16"/>
        </w:rPr>
      </w:pPr>
      <w:r w:rsidRPr="001B32AF">
        <w:rPr>
          <w:rFonts w:cs="Tahoma"/>
          <w:sz w:val="16"/>
        </w:rPr>
        <w:t>[acadgild@centos1 Data]$</w:t>
      </w:r>
    </w:p>
    <w:p w:rsidR="00F86674" w:rsidRDefault="00F86674" w:rsidP="00F86674"/>
    <w:p w:rsidR="00F86674" w:rsidRDefault="00F86674">
      <w:pPr>
        <w:jc w:val="left"/>
      </w:pPr>
      <w:r>
        <w:br w:type="page"/>
      </w:r>
    </w:p>
    <w:p w:rsidR="00F86674" w:rsidRDefault="008C7055" w:rsidP="008C7055">
      <w:pPr>
        <w:pStyle w:val="Heading1"/>
      </w:pPr>
      <w:bookmarkStart w:id="9" w:name="_Toc496973791"/>
      <w:r w:rsidRPr="008C7055">
        <w:lastRenderedPageBreak/>
        <w:t>Data Ingestion</w:t>
      </w:r>
      <w:bookmarkEnd w:id="9"/>
    </w:p>
    <w:p w:rsidR="009A4F41" w:rsidRPr="009A4F41" w:rsidRDefault="009A4F41" w:rsidP="009A4F41">
      <w:r>
        <w:t xml:space="preserve">The following steps are to ingest the required data and to cleanse and to store for analysation.  </w:t>
      </w:r>
    </w:p>
    <w:p w:rsidR="009A4F41" w:rsidRDefault="009A4F41" w:rsidP="009A4F41">
      <w:pPr>
        <w:pStyle w:val="Heading2"/>
      </w:pPr>
      <w:bookmarkStart w:id="10" w:name="_Toc496973792"/>
      <w:r>
        <w:t>Populate the Look-Up tables</w:t>
      </w:r>
      <w:bookmarkEnd w:id="10"/>
    </w:p>
    <w:p w:rsidR="009A4F41" w:rsidRDefault="009A4F41" w:rsidP="009A4F41">
      <w:r>
        <w:t xml:space="preserve">The following script </w:t>
      </w:r>
      <w:r>
        <w:rPr>
          <w:rFonts w:ascii="CourierNewPSMT" w:hAnsi="CourierNewPSMT" w:cs="CourierNewPSMT"/>
          <w:color w:val="0070C1"/>
        </w:rPr>
        <w:t xml:space="preserve">populate-lookup.sh </w:t>
      </w:r>
      <w:r>
        <w:t xml:space="preserve">that is used to load the data for the lookup tables into </w:t>
      </w:r>
      <w:proofErr w:type="spellStart"/>
      <w:r>
        <w:t>HBase</w:t>
      </w:r>
      <w:proofErr w:type="spellEnd"/>
      <w:r>
        <w:t xml:space="preserve"> tables.</w:t>
      </w:r>
    </w:p>
    <w:p w:rsidR="009A4F41" w:rsidRDefault="009A4F41" w:rsidP="009A4F41"/>
    <w:p w:rsidR="009A4F41" w:rsidRDefault="009A4F41" w:rsidP="009A4F41">
      <w:r>
        <w:t>The following steps are performed:</w:t>
      </w:r>
    </w:p>
    <w:p w:rsidR="009A4F41" w:rsidRDefault="009A4F41" w:rsidP="009A4F41"/>
    <w:p w:rsidR="009A4F41" w:rsidRPr="009A4F41" w:rsidRDefault="009A4F41" w:rsidP="009A4F41">
      <w:pPr>
        <w:pStyle w:val="ListParagraph"/>
        <w:numPr>
          <w:ilvl w:val="0"/>
          <w:numId w:val="22"/>
        </w:numPr>
        <w:rPr>
          <w:rFonts w:ascii="TimesNewRomanPS-BoldMT" w:hAnsi="TimesNewRomanPS-BoldMT" w:cs="TimesNewRomanPS-BoldMT"/>
          <w:b/>
          <w:bCs/>
        </w:rPr>
      </w:pPr>
      <w:r>
        <w:t xml:space="preserve">Get the batch id number from the batch file and get the </w:t>
      </w:r>
      <w:r w:rsidRPr="009A4F41">
        <w:rPr>
          <w:rFonts w:ascii="TimesNewRomanPS-BoldMT" w:hAnsi="TimesNewRomanPS-BoldMT" w:cs="TimesNewRomanPS-BoldMT"/>
          <w:b/>
          <w:bCs/>
        </w:rPr>
        <w:t xml:space="preserve">Log File </w:t>
      </w:r>
      <w:r>
        <w:t xml:space="preserve">for the batch using the batch id. This will be </w:t>
      </w:r>
      <w:r w:rsidRPr="009A4F41">
        <w:rPr>
          <w:rFonts w:ascii="TimesNewRomanPS-BoldMT" w:hAnsi="TimesNewRomanPS-BoldMT" w:cs="TimesNewRomanPS-BoldMT"/>
          <w:b/>
          <w:bCs/>
        </w:rPr>
        <w:t>log_batch_1</w:t>
      </w:r>
    </w:p>
    <w:p w:rsidR="009A4F41" w:rsidRPr="009A4F41" w:rsidRDefault="009A4F41" w:rsidP="009A4F41">
      <w:pPr>
        <w:pStyle w:val="ListParagraph"/>
        <w:numPr>
          <w:ilvl w:val="0"/>
          <w:numId w:val="22"/>
        </w:numPr>
        <w:rPr>
          <w:rFonts w:asciiTheme="minorHAnsi" w:hAnsiTheme="minorHAnsi" w:cstheme="minorBidi"/>
        </w:rPr>
      </w:pPr>
      <w:r>
        <w:t>Add logs to the Log File signifying that the lookup tables are being created and populated</w:t>
      </w:r>
    </w:p>
    <w:p w:rsidR="009A4F41" w:rsidRDefault="009A4F41" w:rsidP="009A4F41">
      <w:pPr>
        <w:pStyle w:val="ListParagraph"/>
        <w:numPr>
          <w:ilvl w:val="0"/>
          <w:numId w:val="22"/>
        </w:numPr>
      </w:pPr>
      <w:r>
        <w:t xml:space="preserve">Create the </w:t>
      </w:r>
      <w:proofErr w:type="spellStart"/>
      <w:r>
        <w:t>HBase</w:t>
      </w:r>
      <w:proofErr w:type="spellEnd"/>
      <w:r>
        <w:t xml:space="preserve"> tables for the lookup data files: </w:t>
      </w:r>
      <w:r w:rsidRPr="009A4F41">
        <w:rPr>
          <w:b/>
        </w:rPr>
        <w:t xml:space="preserve">song-artist, </w:t>
      </w:r>
      <w:proofErr w:type="spellStart"/>
      <w:r w:rsidRPr="009A4F41">
        <w:rPr>
          <w:b/>
        </w:rPr>
        <w:t>stn-geocd</w:t>
      </w:r>
      <w:proofErr w:type="spellEnd"/>
      <w:r w:rsidRPr="009A4F41">
        <w:rPr>
          <w:rFonts w:ascii="TimesNewRomanPS-BoldMT" w:hAnsi="TimesNewRomanPS-BoldMT" w:cs="TimesNewRomanPS-BoldMT"/>
          <w:b/>
          <w:bCs/>
        </w:rPr>
        <w:t xml:space="preserve"> </w:t>
      </w:r>
      <w:r>
        <w:t xml:space="preserve">and </w:t>
      </w:r>
      <w:r w:rsidRPr="009A4F41">
        <w:rPr>
          <w:b/>
        </w:rPr>
        <w:t>user-</w:t>
      </w:r>
      <w:proofErr w:type="spellStart"/>
      <w:r w:rsidRPr="009A4F41">
        <w:rPr>
          <w:b/>
        </w:rPr>
        <w:t>subscn</w:t>
      </w:r>
      <w:proofErr w:type="spellEnd"/>
      <w:r w:rsidRPr="009A4F41">
        <w:rPr>
          <w:rFonts w:ascii="TimesNewRomanPS-BoldMT" w:hAnsi="TimesNewRomanPS-BoldMT" w:cs="TimesNewRomanPS-BoldMT"/>
          <w:b/>
          <w:bCs/>
        </w:rPr>
        <w:t xml:space="preserve"> </w:t>
      </w:r>
      <w:r>
        <w:t>with their column families</w:t>
      </w:r>
    </w:p>
    <w:p w:rsidR="009A4F41" w:rsidRDefault="009A4F41" w:rsidP="009A4F41"/>
    <w:p w:rsidR="009A4F41" w:rsidRDefault="009A4F41" w:rsidP="009A4F41">
      <w:r>
        <w:t xml:space="preserve">All files are processed line by and added to the associated </w:t>
      </w:r>
      <w:proofErr w:type="spellStart"/>
      <w:r>
        <w:t>HBase</w:t>
      </w:r>
      <w:proofErr w:type="spellEnd"/>
      <w:r>
        <w:t xml:space="preserve"> table</w:t>
      </w:r>
    </w:p>
    <w:p w:rsidR="009A4F41" w:rsidRDefault="009A4F41" w:rsidP="009A4F41">
      <w:pPr>
        <w:rPr>
          <w:b/>
          <w:sz w:val="22"/>
          <w:szCs w:val="22"/>
        </w:rPr>
      </w:pPr>
      <w:r>
        <w:t xml:space="preserve">Run the hive script </w:t>
      </w:r>
      <w:r>
        <w:rPr>
          <w:rFonts w:ascii="CourierNewPSMT" w:hAnsi="CourierNewPSMT" w:cs="CourierNewPSMT"/>
          <w:color w:val="0070C1"/>
        </w:rPr>
        <w:t>user-</w:t>
      </w:r>
      <w:proofErr w:type="spellStart"/>
      <w:r>
        <w:rPr>
          <w:rFonts w:ascii="CourierNewPSMT" w:hAnsi="CourierNewPSMT" w:cs="CourierNewPSMT"/>
          <w:color w:val="0070C1"/>
        </w:rPr>
        <w:t>artist.hql</w:t>
      </w:r>
      <w:proofErr w:type="spellEnd"/>
      <w:r>
        <w:rPr>
          <w:rFonts w:ascii="CourierNewPSMT" w:hAnsi="CourierNewPSMT" w:cs="CourierNewPSMT"/>
          <w:color w:val="0070C1"/>
        </w:rPr>
        <w:t xml:space="preserve">. </w:t>
      </w:r>
      <w:r>
        <w:t xml:space="preserve">This will populate a hive table with the data in the lookup data file </w:t>
      </w:r>
      <w:r>
        <w:rPr>
          <w:rFonts w:ascii="TimesNewRomanPS-BoldMT" w:hAnsi="TimesNewRomanPS-BoldMT" w:cs="TimesNewRomanPS-BoldMT"/>
          <w:b/>
          <w:bCs/>
        </w:rPr>
        <w:t>user-artist</w:t>
      </w:r>
      <w:r>
        <w:t xml:space="preserve">. I tried to modify the file and its separators but still could not it to load into </w:t>
      </w:r>
      <w:proofErr w:type="spellStart"/>
      <w:r>
        <w:t>HBase</w:t>
      </w:r>
      <w:proofErr w:type="spellEnd"/>
      <w:r>
        <w:t>.</w:t>
      </w:r>
    </w:p>
    <w:p w:rsidR="008C7055" w:rsidRDefault="008C7055" w:rsidP="008C7055"/>
    <w:p w:rsidR="009A4F41" w:rsidRDefault="009A4F41" w:rsidP="009A4F41">
      <w:pPr>
        <w:rPr>
          <w:b/>
        </w:rPr>
      </w:pPr>
      <w:r>
        <w:rPr>
          <w:b/>
        </w:rPr>
        <w:t>Populate -lookup.sh</w:t>
      </w:r>
    </w:p>
    <w:p w:rsidR="009A4F41" w:rsidRDefault="009A4F41" w:rsidP="009A4F41"/>
    <w:p w:rsidR="009A4F41" w:rsidRDefault="009A4F41" w:rsidP="009A4F41">
      <w:proofErr w:type="gramStart"/>
      <w:r>
        <w:t>#!/</w:t>
      </w:r>
      <w:proofErr w:type="gramEnd"/>
      <w:r>
        <w:t>bin/bash</w:t>
      </w:r>
    </w:p>
    <w:p w:rsidR="009A4F41" w:rsidRDefault="009A4F41" w:rsidP="009A4F41"/>
    <w:p w:rsidR="009A4F41" w:rsidRPr="009A4F41" w:rsidRDefault="009A4F41" w:rsidP="009A4F41">
      <w:pPr>
        <w:ind w:left="720"/>
        <w:jc w:val="left"/>
        <w:rPr>
          <w:sz w:val="16"/>
        </w:rPr>
      </w:pPr>
      <w:proofErr w:type="spellStart"/>
      <w:proofErr w:type="gramStart"/>
      <w:r w:rsidRPr="009A4F41">
        <w:rPr>
          <w:sz w:val="16"/>
        </w:rPr>
        <w:t>batchid</w:t>
      </w:r>
      <w:proofErr w:type="spellEnd"/>
      <w:proofErr w:type="gramEnd"/>
      <w:r w:rsidRPr="009A4F41">
        <w:rPr>
          <w:sz w:val="16"/>
        </w:rPr>
        <w:t>=`cat /home/</w:t>
      </w:r>
      <w:proofErr w:type="spellStart"/>
      <w:r w:rsidRPr="009A4F41">
        <w:rPr>
          <w:sz w:val="16"/>
        </w:rPr>
        <w:t>acadgild</w:t>
      </w:r>
      <w:proofErr w:type="spellEnd"/>
      <w:r w:rsidRPr="009A4F41">
        <w:rPr>
          <w:sz w:val="16"/>
        </w:rPr>
        <w:t>/project/logs/current-batch.txt`</w:t>
      </w:r>
    </w:p>
    <w:p w:rsidR="009A4F41" w:rsidRPr="009A4F41" w:rsidRDefault="009A4F41" w:rsidP="009A4F41">
      <w:pPr>
        <w:ind w:left="720"/>
        <w:jc w:val="left"/>
        <w:rPr>
          <w:sz w:val="16"/>
        </w:rPr>
      </w:pPr>
    </w:p>
    <w:p w:rsidR="009A4F41" w:rsidRPr="009A4F41" w:rsidRDefault="009A4F41" w:rsidP="009A4F41">
      <w:pPr>
        <w:ind w:left="720"/>
        <w:jc w:val="left"/>
        <w:rPr>
          <w:sz w:val="16"/>
        </w:rPr>
      </w:pPr>
      <w:r w:rsidRPr="009A4F41">
        <w:rPr>
          <w:sz w:val="16"/>
        </w:rPr>
        <w:t>LOGFILE=/home/</w:t>
      </w:r>
      <w:proofErr w:type="spellStart"/>
      <w:r w:rsidRPr="009A4F41">
        <w:rPr>
          <w:sz w:val="16"/>
        </w:rPr>
        <w:t>acadgild</w:t>
      </w:r>
      <w:proofErr w:type="spellEnd"/>
      <w:r w:rsidRPr="009A4F41">
        <w:rPr>
          <w:sz w:val="16"/>
        </w:rPr>
        <w:t>/project/logs/log_batch_$</w:t>
      </w:r>
      <w:proofErr w:type="spellStart"/>
      <w:r w:rsidRPr="009A4F41">
        <w:rPr>
          <w:sz w:val="16"/>
        </w:rPr>
        <w:t>batchid</w:t>
      </w:r>
      <w:proofErr w:type="spellEnd"/>
    </w:p>
    <w:p w:rsidR="009A4F41" w:rsidRPr="009A4F41" w:rsidRDefault="009A4F41" w:rsidP="009A4F41">
      <w:pPr>
        <w:ind w:left="720"/>
        <w:jc w:val="left"/>
        <w:rPr>
          <w:sz w:val="16"/>
        </w:rPr>
      </w:pPr>
    </w:p>
    <w:p w:rsidR="009A4F41" w:rsidRPr="009A4F41" w:rsidRDefault="009A4F41" w:rsidP="009A4F41">
      <w:pPr>
        <w:ind w:left="720"/>
        <w:jc w:val="left"/>
        <w:rPr>
          <w:sz w:val="16"/>
        </w:rPr>
      </w:pPr>
      <w:proofErr w:type="gramStart"/>
      <w:r w:rsidRPr="009A4F41">
        <w:rPr>
          <w:sz w:val="16"/>
        </w:rPr>
        <w:t>echo</w:t>
      </w:r>
      <w:proofErr w:type="gramEnd"/>
      <w:r w:rsidRPr="009A4F41">
        <w:rPr>
          <w:sz w:val="16"/>
        </w:rPr>
        <w:t xml:space="preserve"> "Creating </w:t>
      </w:r>
      <w:proofErr w:type="spellStart"/>
      <w:r w:rsidRPr="009A4F41">
        <w:rPr>
          <w:sz w:val="16"/>
        </w:rPr>
        <w:t>LookUp</w:t>
      </w:r>
      <w:proofErr w:type="spellEnd"/>
      <w:r w:rsidRPr="009A4F41">
        <w:rPr>
          <w:sz w:val="16"/>
        </w:rPr>
        <w:t xml:space="preserve"> Tables" &gt;&gt; $LOGFILE</w:t>
      </w:r>
    </w:p>
    <w:p w:rsidR="009A4F41" w:rsidRPr="009A4F41" w:rsidRDefault="009A4F41" w:rsidP="009A4F41">
      <w:pPr>
        <w:ind w:left="720"/>
        <w:jc w:val="left"/>
        <w:rPr>
          <w:sz w:val="16"/>
        </w:rPr>
      </w:pPr>
    </w:p>
    <w:p w:rsidR="009A4F41" w:rsidRPr="009A4F41" w:rsidRDefault="009A4F41" w:rsidP="009A4F41">
      <w:pPr>
        <w:ind w:left="720"/>
        <w:jc w:val="left"/>
        <w:rPr>
          <w:sz w:val="16"/>
        </w:rPr>
      </w:pPr>
      <w:proofErr w:type="gramStart"/>
      <w:r w:rsidRPr="009A4F41">
        <w:rPr>
          <w:sz w:val="16"/>
        </w:rPr>
        <w:t>echo</w:t>
      </w:r>
      <w:proofErr w:type="gramEnd"/>
      <w:r w:rsidRPr="009A4F41">
        <w:rPr>
          <w:sz w:val="16"/>
        </w:rPr>
        <w:t xml:space="preserve"> "create 'station-geo-map', 'geo'"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roofErr w:type="gramStart"/>
      <w:r w:rsidRPr="009A4F41">
        <w:rPr>
          <w:sz w:val="16"/>
        </w:rPr>
        <w:t>echo</w:t>
      </w:r>
      <w:proofErr w:type="gramEnd"/>
      <w:r w:rsidRPr="009A4F41">
        <w:rPr>
          <w:sz w:val="16"/>
        </w:rPr>
        <w:t xml:space="preserve"> "create 'subscribed-users', '</w:t>
      </w:r>
      <w:proofErr w:type="spellStart"/>
      <w:r w:rsidRPr="009A4F41">
        <w:rPr>
          <w:sz w:val="16"/>
        </w:rPr>
        <w:t>subscn</w:t>
      </w:r>
      <w:proofErr w:type="spellEnd"/>
      <w:r w:rsidRPr="009A4F41">
        <w:rPr>
          <w:sz w:val="16"/>
        </w:rPr>
        <w:t xml:space="preserve">'"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roofErr w:type="gramStart"/>
      <w:r w:rsidRPr="009A4F41">
        <w:rPr>
          <w:sz w:val="16"/>
        </w:rPr>
        <w:t>echo</w:t>
      </w:r>
      <w:proofErr w:type="gramEnd"/>
      <w:r w:rsidRPr="009A4F41">
        <w:rPr>
          <w:sz w:val="16"/>
        </w:rPr>
        <w:t xml:space="preserve"> "create 'song-artist-map', 'artist'"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
    <w:p w:rsidR="009A4F41" w:rsidRPr="009A4F41" w:rsidRDefault="009A4F41" w:rsidP="009A4F41">
      <w:pPr>
        <w:ind w:left="720"/>
        <w:jc w:val="left"/>
        <w:rPr>
          <w:sz w:val="16"/>
        </w:rPr>
      </w:pPr>
      <w:proofErr w:type="gramStart"/>
      <w:r w:rsidRPr="009A4F41">
        <w:rPr>
          <w:sz w:val="16"/>
        </w:rPr>
        <w:t>echo</w:t>
      </w:r>
      <w:proofErr w:type="gramEnd"/>
      <w:r w:rsidRPr="009A4F41">
        <w:rPr>
          <w:sz w:val="16"/>
        </w:rPr>
        <w:t xml:space="preserve"> "Populating </w:t>
      </w:r>
      <w:proofErr w:type="spellStart"/>
      <w:r w:rsidRPr="009A4F41">
        <w:rPr>
          <w:sz w:val="16"/>
        </w:rPr>
        <w:t>LookUp</w:t>
      </w:r>
      <w:proofErr w:type="spellEnd"/>
      <w:r w:rsidRPr="009A4F41">
        <w:rPr>
          <w:sz w:val="16"/>
        </w:rPr>
        <w:t xml:space="preserve"> Tables" &gt;&gt; $LOGFILE</w:t>
      </w:r>
    </w:p>
    <w:p w:rsidR="009A4F41" w:rsidRPr="009A4F41" w:rsidRDefault="009A4F41" w:rsidP="009A4F41">
      <w:pPr>
        <w:ind w:left="720"/>
        <w:jc w:val="left"/>
        <w:rPr>
          <w:sz w:val="16"/>
        </w:rPr>
      </w:pPr>
    </w:p>
    <w:p w:rsidR="009A4F41" w:rsidRPr="009A4F41" w:rsidRDefault="009A4F41" w:rsidP="009A4F41">
      <w:pPr>
        <w:ind w:left="720"/>
        <w:jc w:val="left"/>
        <w:rPr>
          <w:sz w:val="16"/>
        </w:rPr>
      </w:pPr>
      <w:r w:rsidRPr="009A4F41">
        <w:rPr>
          <w:sz w:val="16"/>
        </w:rPr>
        <w:t>file="/home/</w:t>
      </w:r>
      <w:proofErr w:type="spellStart"/>
      <w:r w:rsidRPr="009A4F41">
        <w:rPr>
          <w:sz w:val="16"/>
        </w:rPr>
        <w:t>acadgild</w:t>
      </w:r>
      <w:proofErr w:type="spellEnd"/>
      <w:r w:rsidRPr="009A4F41">
        <w:rPr>
          <w:sz w:val="16"/>
        </w:rPr>
        <w:t>/project/</w:t>
      </w:r>
      <w:proofErr w:type="spellStart"/>
      <w:r w:rsidRPr="009A4F41">
        <w:rPr>
          <w:sz w:val="16"/>
        </w:rPr>
        <w:t>lookupfiles</w:t>
      </w:r>
      <w:proofErr w:type="spellEnd"/>
      <w:r w:rsidRPr="009A4F41">
        <w:rPr>
          <w:sz w:val="16"/>
        </w:rPr>
        <w:t>/stn-geocd.txt"</w:t>
      </w:r>
    </w:p>
    <w:p w:rsidR="009A4F41" w:rsidRPr="009A4F41" w:rsidRDefault="009A4F41" w:rsidP="009A4F41">
      <w:pPr>
        <w:ind w:left="720"/>
        <w:jc w:val="left"/>
        <w:rPr>
          <w:sz w:val="16"/>
        </w:rPr>
      </w:pPr>
      <w:proofErr w:type="gramStart"/>
      <w:r w:rsidRPr="009A4F41">
        <w:rPr>
          <w:sz w:val="16"/>
        </w:rPr>
        <w:t>while</w:t>
      </w:r>
      <w:proofErr w:type="gramEnd"/>
      <w:r w:rsidRPr="009A4F41">
        <w:rPr>
          <w:sz w:val="16"/>
        </w:rPr>
        <w:t xml:space="preserve"> IFS= read -r line</w:t>
      </w:r>
    </w:p>
    <w:p w:rsidR="009A4F41" w:rsidRPr="009A4F41" w:rsidRDefault="009A4F41" w:rsidP="009A4F41">
      <w:pPr>
        <w:ind w:left="720"/>
        <w:jc w:val="left"/>
        <w:rPr>
          <w:sz w:val="16"/>
        </w:rPr>
      </w:pPr>
      <w:proofErr w:type="gramStart"/>
      <w:r w:rsidRPr="009A4F41">
        <w:rPr>
          <w:sz w:val="16"/>
        </w:rPr>
        <w:t>do</w:t>
      </w:r>
      <w:proofErr w:type="gramEnd"/>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stnid</w:t>
      </w:r>
      <w:proofErr w:type="spellEnd"/>
      <w:proofErr w:type="gramEnd"/>
      <w:r w:rsidRPr="009A4F41">
        <w:rPr>
          <w:sz w:val="16"/>
        </w:rPr>
        <w:t>=`echo $line | cut -d',' -f1`</w:t>
      </w:r>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geocd</w:t>
      </w:r>
      <w:proofErr w:type="spellEnd"/>
      <w:proofErr w:type="gramEnd"/>
      <w:r w:rsidRPr="009A4F41">
        <w:rPr>
          <w:sz w:val="16"/>
        </w:rPr>
        <w:t>=`echo $line | cut -d',' -f2`</w:t>
      </w:r>
    </w:p>
    <w:p w:rsidR="009A4F41" w:rsidRPr="009A4F41" w:rsidRDefault="009A4F41" w:rsidP="009A4F41">
      <w:pPr>
        <w:ind w:left="720"/>
        <w:jc w:val="left"/>
        <w:rPr>
          <w:sz w:val="16"/>
        </w:rPr>
      </w:pPr>
      <w:r w:rsidRPr="009A4F41">
        <w:rPr>
          <w:sz w:val="16"/>
        </w:rPr>
        <w:t xml:space="preserve"> </w:t>
      </w:r>
      <w:proofErr w:type="gramStart"/>
      <w:r w:rsidRPr="009A4F41">
        <w:rPr>
          <w:sz w:val="16"/>
        </w:rPr>
        <w:t>echo</w:t>
      </w:r>
      <w:proofErr w:type="gramEnd"/>
      <w:r w:rsidRPr="009A4F41">
        <w:rPr>
          <w:sz w:val="16"/>
        </w:rPr>
        <w:t xml:space="preserve"> "put 'station-geo-map', '$</w:t>
      </w:r>
      <w:proofErr w:type="spellStart"/>
      <w:r w:rsidRPr="009A4F41">
        <w:rPr>
          <w:sz w:val="16"/>
        </w:rPr>
        <w:t>stnid</w:t>
      </w:r>
      <w:proofErr w:type="spellEnd"/>
      <w:r w:rsidRPr="009A4F41">
        <w:rPr>
          <w:sz w:val="16"/>
        </w:rPr>
        <w:t>', '</w:t>
      </w:r>
      <w:proofErr w:type="spellStart"/>
      <w:r w:rsidRPr="009A4F41">
        <w:rPr>
          <w:sz w:val="16"/>
        </w:rPr>
        <w:t>geo:geo_cd</w:t>
      </w:r>
      <w:proofErr w:type="spellEnd"/>
      <w:r w:rsidRPr="009A4F41">
        <w:rPr>
          <w:sz w:val="16"/>
        </w:rPr>
        <w:t>', '$</w:t>
      </w:r>
      <w:proofErr w:type="spellStart"/>
      <w:r w:rsidRPr="009A4F41">
        <w:rPr>
          <w:sz w:val="16"/>
        </w:rPr>
        <w:t>geocd</w:t>
      </w:r>
      <w:proofErr w:type="spellEnd"/>
      <w:r w:rsidRPr="009A4F41">
        <w:rPr>
          <w:sz w:val="16"/>
        </w:rPr>
        <w:t xml:space="preserve">'"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roofErr w:type="gramStart"/>
      <w:r w:rsidRPr="009A4F41">
        <w:rPr>
          <w:sz w:val="16"/>
        </w:rPr>
        <w:t>done</w:t>
      </w:r>
      <w:proofErr w:type="gramEnd"/>
      <w:r w:rsidRPr="009A4F41">
        <w:rPr>
          <w:sz w:val="16"/>
        </w:rPr>
        <w:t xml:space="preserve"> &lt;"$file"</w:t>
      </w:r>
    </w:p>
    <w:p w:rsidR="009A4F41" w:rsidRPr="009A4F41" w:rsidRDefault="009A4F41" w:rsidP="009A4F41">
      <w:pPr>
        <w:ind w:left="720"/>
        <w:jc w:val="left"/>
        <w:rPr>
          <w:sz w:val="16"/>
        </w:rPr>
      </w:pPr>
    </w:p>
    <w:p w:rsidR="009A4F41" w:rsidRPr="009A4F41" w:rsidRDefault="009A4F41" w:rsidP="009A4F41">
      <w:pPr>
        <w:ind w:left="720"/>
        <w:jc w:val="left"/>
        <w:rPr>
          <w:sz w:val="16"/>
        </w:rPr>
      </w:pPr>
      <w:r w:rsidRPr="009A4F41">
        <w:rPr>
          <w:sz w:val="16"/>
        </w:rPr>
        <w:t>file="/home/</w:t>
      </w:r>
      <w:proofErr w:type="spellStart"/>
      <w:r w:rsidRPr="009A4F41">
        <w:rPr>
          <w:sz w:val="16"/>
        </w:rPr>
        <w:t>acadgild</w:t>
      </w:r>
      <w:proofErr w:type="spellEnd"/>
      <w:r w:rsidRPr="009A4F41">
        <w:rPr>
          <w:sz w:val="16"/>
        </w:rPr>
        <w:t>/project/</w:t>
      </w:r>
      <w:proofErr w:type="spellStart"/>
      <w:r w:rsidRPr="009A4F41">
        <w:rPr>
          <w:sz w:val="16"/>
        </w:rPr>
        <w:t>lookupfiles</w:t>
      </w:r>
      <w:proofErr w:type="spellEnd"/>
      <w:r w:rsidRPr="009A4F41">
        <w:rPr>
          <w:sz w:val="16"/>
        </w:rPr>
        <w:t>/song-artist.txt"</w:t>
      </w:r>
    </w:p>
    <w:p w:rsidR="009A4F41" w:rsidRPr="009A4F41" w:rsidRDefault="009A4F41" w:rsidP="009A4F41">
      <w:pPr>
        <w:ind w:left="720"/>
        <w:jc w:val="left"/>
        <w:rPr>
          <w:sz w:val="16"/>
        </w:rPr>
      </w:pPr>
      <w:proofErr w:type="gramStart"/>
      <w:r w:rsidRPr="009A4F41">
        <w:rPr>
          <w:sz w:val="16"/>
        </w:rPr>
        <w:t>while</w:t>
      </w:r>
      <w:proofErr w:type="gramEnd"/>
      <w:r w:rsidRPr="009A4F41">
        <w:rPr>
          <w:sz w:val="16"/>
        </w:rPr>
        <w:t xml:space="preserve"> IFS= read -r line</w:t>
      </w:r>
    </w:p>
    <w:p w:rsidR="009A4F41" w:rsidRPr="009A4F41" w:rsidRDefault="009A4F41" w:rsidP="009A4F41">
      <w:pPr>
        <w:ind w:left="720"/>
        <w:jc w:val="left"/>
        <w:rPr>
          <w:sz w:val="16"/>
        </w:rPr>
      </w:pPr>
      <w:proofErr w:type="gramStart"/>
      <w:r w:rsidRPr="009A4F41">
        <w:rPr>
          <w:sz w:val="16"/>
        </w:rPr>
        <w:t>do</w:t>
      </w:r>
      <w:proofErr w:type="gramEnd"/>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songid</w:t>
      </w:r>
      <w:proofErr w:type="spellEnd"/>
      <w:proofErr w:type="gramEnd"/>
      <w:r w:rsidRPr="009A4F41">
        <w:rPr>
          <w:sz w:val="16"/>
        </w:rPr>
        <w:t>=`echo $line | cut -d',' -f1`</w:t>
      </w:r>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artistid</w:t>
      </w:r>
      <w:proofErr w:type="spellEnd"/>
      <w:proofErr w:type="gramEnd"/>
      <w:r w:rsidRPr="009A4F41">
        <w:rPr>
          <w:sz w:val="16"/>
        </w:rPr>
        <w:t>=`echo $line | cut -d',' -f2`</w:t>
      </w:r>
    </w:p>
    <w:p w:rsidR="009A4F41" w:rsidRPr="009A4F41" w:rsidRDefault="009A4F41" w:rsidP="009A4F41">
      <w:pPr>
        <w:ind w:left="720"/>
        <w:jc w:val="left"/>
        <w:rPr>
          <w:sz w:val="16"/>
        </w:rPr>
      </w:pPr>
      <w:r w:rsidRPr="009A4F41">
        <w:rPr>
          <w:sz w:val="16"/>
        </w:rPr>
        <w:t xml:space="preserve"> </w:t>
      </w:r>
      <w:proofErr w:type="gramStart"/>
      <w:r w:rsidRPr="009A4F41">
        <w:rPr>
          <w:sz w:val="16"/>
        </w:rPr>
        <w:t>echo</w:t>
      </w:r>
      <w:proofErr w:type="gramEnd"/>
      <w:r w:rsidRPr="009A4F41">
        <w:rPr>
          <w:sz w:val="16"/>
        </w:rPr>
        <w:t xml:space="preserve"> "put 'song-artist-map', '$</w:t>
      </w:r>
      <w:proofErr w:type="spellStart"/>
      <w:r w:rsidRPr="009A4F41">
        <w:rPr>
          <w:sz w:val="16"/>
        </w:rPr>
        <w:t>songid</w:t>
      </w:r>
      <w:proofErr w:type="spellEnd"/>
      <w:r w:rsidRPr="009A4F41">
        <w:rPr>
          <w:sz w:val="16"/>
        </w:rPr>
        <w:t>', '</w:t>
      </w:r>
      <w:proofErr w:type="spellStart"/>
      <w:r w:rsidRPr="009A4F41">
        <w:rPr>
          <w:sz w:val="16"/>
        </w:rPr>
        <w:t>artist:artistid</w:t>
      </w:r>
      <w:proofErr w:type="spellEnd"/>
      <w:r w:rsidRPr="009A4F41">
        <w:rPr>
          <w:sz w:val="16"/>
        </w:rPr>
        <w:t>', '$</w:t>
      </w:r>
      <w:proofErr w:type="spellStart"/>
      <w:r w:rsidRPr="009A4F41">
        <w:rPr>
          <w:sz w:val="16"/>
        </w:rPr>
        <w:t>artistid</w:t>
      </w:r>
      <w:proofErr w:type="spellEnd"/>
      <w:r w:rsidRPr="009A4F41">
        <w:rPr>
          <w:sz w:val="16"/>
        </w:rPr>
        <w:t xml:space="preserve">'"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roofErr w:type="gramStart"/>
      <w:r w:rsidRPr="009A4F41">
        <w:rPr>
          <w:sz w:val="16"/>
        </w:rPr>
        <w:t>done</w:t>
      </w:r>
      <w:proofErr w:type="gramEnd"/>
      <w:r w:rsidRPr="009A4F41">
        <w:rPr>
          <w:sz w:val="16"/>
        </w:rPr>
        <w:t xml:space="preserve"> &lt;"$file"</w:t>
      </w:r>
    </w:p>
    <w:p w:rsidR="009A4F41" w:rsidRPr="009A4F41" w:rsidRDefault="009A4F41" w:rsidP="009A4F41">
      <w:pPr>
        <w:ind w:left="720"/>
        <w:jc w:val="left"/>
        <w:rPr>
          <w:sz w:val="16"/>
        </w:rPr>
      </w:pPr>
    </w:p>
    <w:p w:rsidR="009A4F41" w:rsidRPr="009A4F41" w:rsidRDefault="009A4F41" w:rsidP="009A4F41">
      <w:pPr>
        <w:ind w:left="720"/>
        <w:jc w:val="left"/>
        <w:rPr>
          <w:sz w:val="16"/>
        </w:rPr>
      </w:pPr>
      <w:r w:rsidRPr="009A4F41">
        <w:rPr>
          <w:sz w:val="16"/>
        </w:rPr>
        <w:t>file="/home/</w:t>
      </w:r>
      <w:proofErr w:type="spellStart"/>
      <w:r w:rsidRPr="009A4F41">
        <w:rPr>
          <w:sz w:val="16"/>
        </w:rPr>
        <w:t>acadgild</w:t>
      </w:r>
      <w:proofErr w:type="spellEnd"/>
      <w:r w:rsidRPr="009A4F41">
        <w:rPr>
          <w:sz w:val="16"/>
        </w:rPr>
        <w:t>/project/</w:t>
      </w:r>
      <w:proofErr w:type="spellStart"/>
      <w:r w:rsidRPr="009A4F41">
        <w:rPr>
          <w:sz w:val="16"/>
        </w:rPr>
        <w:t>lookupfiles</w:t>
      </w:r>
      <w:proofErr w:type="spellEnd"/>
      <w:r w:rsidRPr="009A4F41">
        <w:rPr>
          <w:sz w:val="16"/>
        </w:rPr>
        <w:t>/user-subscn.txt"</w:t>
      </w:r>
    </w:p>
    <w:p w:rsidR="009A4F41" w:rsidRPr="009A4F41" w:rsidRDefault="009A4F41" w:rsidP="009A4F41">
      <w:pPr>
        <w:ind w:left="720"/>
        <w:jc w:val="left"/>
        <w:rPr>
          <w:sz w:val="16"/>
        </w:rPr>
      </w:pPr>
      <w:proofErr w:type="gramStart"/>
      <w:r w:rsidRPr="009A4F41">
        <w:rPr>
          <w:sz w:val="16"/>
        </w:rPr>
        <w:t>while</w:t>
      </w:r>
      <w:proofErr w:type="gramEnd"/>
      <w:r w:rsidRPr="009A4F41">
        <w:rPr>
          <w:sz w:val="16"/>
        </w:rPr>
        <w:t xml:space="preserve"> IFS= read -r line</w:t>
      </w:r>
    </w:p>
    <w:p w:rsidR="009A4F41" w:rsidRPr="009A4F41" w:rsidRDefault="009A4F41" w:rsidP="009A4F41">
      <w:pPr>
        <w:ind w:left="720"/>
        <w:jc w:val="left"/>
        <w:rPr>
          <w:sz w:val="16"/>
        </w:rPr>
      </w:pPr>
      <w:proofErr w:type="gramStart"/>
      <w:r w:rsidRPr="009A4F41">
        <w:rPr>
          <w:sz w:val="16"/>
        </w:rPr>
        <w:t>do</w:t>
      </w:r>
      <w:proofErr w:type="gramEnd"/>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userid</w:t>
      </w:r>
      <w:proofErr w:type="spellEnd"/>
      <w:proofErr w:type="gramEnd"/>
      <w:r w:rsidRPr="009A4F41">
        <w:rPr>
          <w:sz w:val="16"/>
        </w:rPr>
        <w:t>=`echo $line | cut -d',' -f1`</w:t>
      </w:r>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startdt</w:t>
      </w:r>
      <w:proofErr w:type="spellEnd"/>
      <w:proofErr w:type="gramEnd"/>
      <w:r w:rsidRPr="009A4F41">
        <w:rPr>
          <w:sz w:val="16"/>
        </w:rPr>
        <w:t>=`echo $line | cut -d',' -f2`</w:t>
      </w:r>
    </w:p>
    <w:p w:rsidR="009A4F41" w:rsidRPr="009A4F41" w:rsidRDefault="009A4F41" w:rsidP="009A4F41">
      <w:pPr>
        <w:ind w:left="720"/>
        <w:jc w:val="left"/>
        <w:rPr>
          <w:sz w:val="16"/>
        </w:rPr>
      </w:pPr>
      <w:r w:rsidRPr="009A4F41">
        <w:rPr>
          <w:sz w:val="16"/>
        </w:rPr>
        <w:t xml:space="preserve"> </w:t>
      </w:r>
      <w:proofErr w:type="spellStart"/>
      <w:proofErr w:type="gramStart"/>
      <w:r w:rsidRPr="009A4F41">
        <w:rPr>
          <w:sz w:val="16"/>
        </w:rPr>
        <w:t>enddt</w:t>
      </w:r>
      <w:proofErr w:type="spellEnd"/>
      <w:proofErr w:type="gramEnd"/>
      <w:r w:rsidRPr="009A4F41">
        <w:rPr>
          <w:sz w:val="16"/>
        </w:rPr>
        <w:t>=`echo $line | cut -d',' -f3`</w:t>
      </w:r>
    </w:p>
    <w:p w:rsidR="009A4F41" w:rsidRPr="009A4F41" w:rsidRDefault="009A4F41" w:rsidP="009A4F41">
      <w:pPr>
        <w:ind w:left="720"/>
        <w:jc w:val="left"/>
        <w:rPr>
          <w:sz w:val="16"/>
        </w:rPr>
      </w:pPr>
      <w:r w:rsidRPr="009A4F41">
        <w:rPr>
          <w:sz w:val="16"/>
        </w:rPr>
        <w:t xml:space="preserve"> </w:t>
      </w:r>
      <w:proofErr w:type="gramStart"/>
      <w:r w:rsidRPr="009A4F41">
        <w:rPr>
          <w:sz w:val="16"/>
        </w:rPr>
        <w:t>echo</w:t>
      </w:r>
      <w:proofErr w:type="gramEnd"/>
      <w:r w:rsidRPr="009A4F41">
        <w:rPr>
          <w:sz w:val="16"/>
        </w:rPr>
        <w:t xml:space="preserve"> "put 'subscribed-users', '$</w:t>
      </w:r>
      <w:proofErr w:type="spellStart"/>
      <w:r w:rsidRPr="009A4F41">
        <w:rPr>
          <w:sz w:val="16"/>
        </w:rPr>
        <w:t>userid</w:t>
      </w:r>
      <w:proofErr w:type="spellEnd"/>
      <w:r w:rsidRPr="009A4F41">
        <w:rPr>
          <w:sz w:val="16"/>
        </w:rPr>
        <w:t>', '</w:t>
      </w:r>
      <w:proofErr w:type="spellStart"/>
      <w:r w:rsidRPr="009A4F41">
        <w:rPr>
          <w:sz w:val="16"/>
        </w:rPr>
        <w:t>subscn:startdt</w:t>
      </w:r>
      <w:proofErr w:type="spellEnd"/>
      <w:r w:rsidRPr="009A4F41">
        <w:rPr>
          <w:sz w:val="16"/>
        </w:rPr>
        <w:t>', '$</w:t>
      </w:r>
      <w:proofErr w:type="spellStart"/>
      <w:r w:rsidRPr="009A4F41">
        <w:rPr>
          <w:sz w:val="16"/>
        </w:rPr>
        <w:t>startdt</w:t>
      </w:r>
      <w:proofErr w:type="spellEnd"/>
      <w:r w:rsidRPr="009A4F41">
        <w:rPr>
          <w:sz w:val="16"/>
        </w:rPr>
        <w:t xml:space="preserve">'"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r w:rsidRPr="009A4F41">
        <w:rPr>
          <w:sz w:val="16"/>
        </w:rPr>
        <w:t xml:space="preserve"> </w:t>
      </w:r>
      <w:proofErr w:type="gramStart"/>
      <w:r w:rsidRPr="009A4F41">
        <w:rPr>
          <w:sz w:val="16"/>
        </w:rPr>
        <w:t>echo</w:t>
      </w:r>
      <w:proofErr w:type="gramEnd"/>
      <w:r w:rsidRPr="009A4F41">
        <w:rPr>
          <w:sz w:val="16"/>
        </w:rPr>
        <w:t xml:space="preserve"> "put 'subscribed-users', '$</w:t>
      </w:r>
      <w:proofErr w:type="spellStart"/>
      <w:r w:rsidRPr="009A4F41">
        <w:rPr>
          <w:sz w:val="16"/>
        </w:rPr>
        <w:t>userid</w:t>
      </w:r>
      <w:proofErr w:type="spellEnd"/>
      <w:r w:rsidRPr="009A4F41">
        <w:rPr>
          <w:sz w:val="16"/>
        </w:rPr>
        <w:t>', '</w:t>
      </w:r>
      <w:proofErr w:type="spellStart"/>
      <w:r w:rsidRPr="009A4F41">
        <w:rPr>
          <w:sz w:val="16"/>
        </w:rPr>
        <w:t>subscn:enddt</w:t>
      </w:r>
      <w:proofErr w:type="spellEnd"/>
      <w:r w:rsidRPr="009A4F41">
        <w:rPr>
          <w:sz w:val="16"/>
        </w:rPr>
        <w:t>', '$</w:t>
      </w:r>
      <w:proofErr w:type="spellStart"/>
      <w:r w:rsidRPr="009A4F41">
        <w:rPr>
          <w:sz w:val="16"/>
        </w:rPr>
        <w:t>enddt</w:t>
      </w:r>
      <w:proofErr w:type="spellEnd"/>
      <w:r w:rsidRPr="009A4F41">
        <w:rPr>
          <w:sz w:val="16"/>
        </w:rPr>
        <w:t xml:space="preserve">'" | </w:t>
      </w:r>
      <w:proofErr w:type="spellStart"/>
      <w:r w:rsidRPr="009A4F41">
        <w:rPr>
          <w:sz w:val="16"/>
        </w:rPr>
        <w:t>hbase</w:t>
      </w:r>
      <w:proofErr w:type="spellEnd"/>
      <w:r w:rsidRPr="009A4F41">
        <w:rPr>
          <w:sz w:val="16"/>
        </w:rPr>
        <w:t xml:space="preserve"> shell</w:t>
      </w:r>
    </w:p>
    <w:p w:rsidR="009A4F41" w:rsidRPr="009A4F41" w:rsidRDefault="009A4F41" w:rsidP="009A4F41">
      <w:pPr>
        <w:ind w:left="720"/>
        <w:jc w:val="left"/>
        <w:rPr>
          <w:sz w:val="16"/>
        </w:rPr>
      </w:pPr>
      <w:proofErr w:type="gramStart"/>
      <w:r w:rsidRPr="009A4F41">
        <w:rPr>
          <w:sz w:val="16"/>
        </w:rPr>
        <w:t>done</w:t>
      </w:r>
      <w:proofErr w:type="gramEnd"/>
      <w:r w:rsidRPr="009A4F41">
        <w:rPr>
          <w:sz w:val="16"/>
        </w:rPr>
        <w:t xml:space="preserve"> &lt;"$file"</w:t>
      </w:r>
    </w:p>
    <w:p w:rsidR="009A4F41" w:rsidRPr="009A4F41" w:rsidRDefault="009A4F41" w:rsidP="009A4F41">
      <w:pPr>
        <w:ind w:left="720"/>
        <w:jc w:val="left"/>
        <w:rPr>
          <w:sz w:val="16"/>
        </w:rPr>
      </w:pPr>
    </w:p>
    <w:p w:rsidR="009A4F41" w:rsidRDefault="009A4F41" w:rsidP="009A4F41">
      <w:pPr>
        <w:ind w:left="720"/>
        <w:jc w:val="left"/>
        <w:rPr>
          <w:sz w:val="16"/>
        </w:rPr>
      </w:pPr>
      <w:proofErr w:type="gramStart"/>
      <w:r w:rsidRPr="009A4F41">
        <w:rPr>
          <w:sz w:val="16"/>
        </w:rPr>
        <w:t>hive</w:t>
      </w:r>
      <w:proofErr w:type="gramEnd"/>
      <w:r w:rsidRPr="009A4F41">
        <w:rPr>
          <w:sz w:val="16"/>
        </w:rPr>
        <w:t xml:space="preserve"> -f /home/</w:t>
      </w:r>
      <w:proofErr w:type="spellStart"/>
      <w:r w:rsidRPr="009A4F41">
        <w:rPr>
          <w:sz w:val="16"/>
        </w:rPr>
        <w:t>acadgild</w:t>
      </w:r>
      <w:proofErr w:type="spellEnd"/>
      <w:r w:rsidRPr="009A4F41">
        <w:rPr>
          <w:sz w:val="16"/>
        </w:rPr>
        <w:t>/project/scripts/user-</w:t>
      </w:r>
      <w:proofErr w:type="spellStart"/>
      <w:r w:rsidRPr="009A4F41">
        <w:rPr>
          <w:sz w:val="16"/>
        </w:rPr>
        <w:t>artist.hql</w:t>
      </w:r>
      <w:proofErr w:type="spellEnd"/>
    </w:p>
    <w:p w:rsidR="009A4F41" w:rsidRPr="009A4F41" w:rsidRDefault="009A4F41" w:rsidP="009A4F41">
      <w:pPr>
        <w:rPr>
          <w:sz w:val="24"/>
        </w:rPr>
      </w:pPr>
    </w:p>
    <w:p w:rsidR="009A4F41" w:rsidRDefault="00CF3890" w:rsidP="009A4F41">
      <w:pPr>
        <w:rPr>
          <w:b/>
        </w:rPr>
      </w:pPr>
      <w:r>
        <w:rPr>
          <w:b/>
        </w:rPr>
        <w:t>Checking Results</w:t>
      </w:r>
    </w:p>
    <w:p w:rsidR="00CF3890" w:rsidRDefault="00CF3890" w:rsidP="009A4F41">
      <w:pPr>
        <w:rPr>
          <w:b/>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main):001:0&gt; list</w:t>
      </w:r>
    </w:p>
    <w:p w:rsidR="00CF3890" w:rsidRPr="00CF3890" w:rsidRDefault="00CF3890" w:rsidP="00CF3890">
      <w:pPr>
        <w:ind w:left="720"/>
        <w:jc w:val="left"/>
        <w:rPr>
          <w:sz w:val="16"/>
        </w:rPr>
      </w:pPr>
      <w:r w:rsidRPr="00CF3890">
        <w:rPr>
          <w:sz w:val="16"/>
        </w:rPr>
        <w:t xml:space="preserve">TABLE                                                                           </w:t>
      </w:r>
    </w:p>
    <w:p w:rsidR="00CF3890" w:rsidRPr="00CF3890" w:rsidRDefault="00CF3890" w:rsidP="00CF3890">
      <w:pPr>
        <w:ind w:left="720"/>
        <w:jc w:val="left"/>
        <w:rPr>
          <w:sz w:val="16"/>
        </w:rPr>
      </w:pPr>
      <w:proofErr w:type="gramStart"/>
      <w:r w:rsidRPr="00CF3890">
        <w:rPr>
          <w:sz w:val="16"/>
        </w:rPr>
        <w:t>song-artist-map</w:t>
      </w:r>
      <w:proofErr w:type="gramEnd"/>
      <w:r w:rsidRPr="00CF3890">
        <w:rPr>
          <w:sz w:val="16"/>
        </w:rPr>
        <w:t xml:space="preserve">                                                                 </w:t>
      </w:r>
    </w:p>
    <w:p w:rsidR="00CF3890" w:rsidRPr="00CF3890" w:rsidRDefault="00CF3890" w:rsidP="00CF3890">
      <w:pPr>
        <w:ind w:left="720"/>
        <w:jc w:val="left"/>
        <w:rPr>
          <w:sz w:val="16"/>
        </w:rPr>
      </w:pPr>
      <w:proofErr w:type="gramStart"/>
      <w:r w:rsidRPr="00CF3890">
        <w:rPr>
          <w:sz w:val="16"/>
        </w:rPr>
        <w:t>station-geo-map</w:t>
      </w:r>
      <w:proofErr w:type="gramEnd"/>
      <w:r w:rsidRPr="00CF3890">
        <w:rPr>
          <w:sz w:val="16"/>
        </w:rPr>
        <w:t xml:space="preserve">                                                                 </w:t>
      </w:r>
    </w:p>
    <w:p w:rsidR="00CF3890" w:rsidRPr="00CF3890" w:rsidRDefault="00CF3890" w:rsidP="00CF3890">
      <w:pPr>
        <w:ind w:left="720"/>
        <w:jc w:val="left"/>
        <w:rPr>
          <w:sz w:val="16"/>
        </w:rPr>
      </w:pPr>
      <w:proofErr w:type="gramStart"/>
      <w:r w:rsidRPr="00CF3890">
        <w:rPr>
          <w:sz w:val="16"/>
        </w:rPr>
        <w:t>subscribed-users</w:t>
      </w:r>
      <w:proofErr w:type="gramEnd"/>
      <w:r w:rsidRPr="00CF3890">
        <w:rPr>
          <w:sz w:val="16"/>
        </w:rPr>
        <w:t xml:space="preserve">                                                                </w:t>
      </w:r>
    </w:p>
    <w:p w:rsidR="00CF3890" w:rsidRPr="00CF3890" w:rsidRDefault="00CF3890" w:rsidP="00CF3890">
      <w:pPr>
        <w:ind w:left="720"/>
        <w:jc w:val="left"/>
        <w:rPr>
          <w:sz w:val="16"/>
        </w:rPr>
      </w:pPr>
      <w:r w:rsidRPr="00CF3890">
        <w:rPr>
          <w:sz w:val="16"/>
        </w:rPr>
        <w:t>3 row(s) in 0.3220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r w:rsidRPr="00CF3890">
        <w:rPr>
          <w:sz w:val="16"/>
        </w:rPr>
        <w:t xml:space="preserve">=&gt; ["song-artist-map", "station-geo-map", </w:t>
      </w:r>
      <w:proofErr w:type="gramStart"/>
      <w:r w:rsidRPr="00CF3890">
        <w:rPr>
          <w:sz w:val="16"/>
        </w:rPr>
        <w:t>"</w:t>
      </w:r>
      <w:proofErr w:type="gramEnd"/>
      <w:r w:rsidRPr="00CF3890">
        <w:rPr>
          <w:sz w:val="16"/>
        </w:rPr>
        <w:t>subscribed-users"]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main):002:0&gt; describe song-artist-map'</w:t>
      </w:r>
    </w:p>
    <w:p w:rsidR="00CF3890" w:rsidRPr="00CF3890" w:rsidRDefault="00CF3890" w:rsidP="00CF3890">
      <w:pPr>
        <w:ind w:left="720"/>
        <w:jc w:val="left"/>
        <w:rPr>
          <w:sz w:val="16"/>
        </w:rPr>
      </w:pPr>
      <w:r w:rsidRPr="00CF3890">
        <w:rPr>
          <w:sz w:val="16"/>
        </w:rPr>
        <w:t xml:space="preserve">Table song-artist-map is ENABLED                                                </w:t>
      </w:r>
    </w:p>
    <w:p w:rsidR="00CF3890" w:rsidRPr="00CF3890" w:rsidRDefault="00CF3890" w:rsidP="00CF3890">
      <w:pPr>
        <w:ind w:left="720"/>
        <w:jc w:val="left"/>
        <w:rPr>
          <w:sz w:val="16"/>
        </w:rPr>
      </w:pPr>
      <w:proofErr w:type="gramStart"/>
      <w:r w:rsidRPr="00CF3890">
        <w:rPr>
          <w:sz w:val="16"/>
        </w:rPr>
        <w:t>song-artist-map</w:t>
      </w:r>
      <w:proofErr w:type="gramEnd"/>
      <w:r w:rsidRPr="00CF3890">
        <w:rPr>
          <w:sz w:val="16"/>
        </w:rPr>
        <w:t xml:space="preserve">                                                                 </w:t>
      </w:r>
    </w:p>
    <w:p w:rsidR="00CF3890" w:rsidRPr="00CF3890" w:rsidRDefault="00CF3890" w:rsidP="00CF3890">
      <w:pPr>
        <w:ind w:left="720"/>
        <w:jc w:val="left"/>
        <w:rPr>
          <w:sz w:val="16"/>
        </w:rPr>
      </w:pPr>
      <w:r w:rsidRPr="00CF3890">
        <w:rPr>
          <w:sz w:val="16"/>
        </w:rPr>
        <w:t xml:space="preserve">COLUMN FAMILIES DESCRIPTION                                                     </w:t>
      </w:r>
    </w:p>
    <w:p w:rsidR="00CF3890" w:rsidRPr="00CF3890" w:rsidRDefault="00CF3890" w:rsidP="00CF3890">
      <w:pPr>
        <w:ind w:left="720"/>
        <w:jc w:val="left"/>
        <w:rPr>
          <w:sz w:val="16"/>
        </w:rPr>
      </w:pPr>
      <w:r w:rsidRPr="00CF3890">
        <w:rPr>
          <w:sz w:val="16"/>
        </w:rPr>
        <w:t>{NAME =&gt; 'artist', DATA_BLOCK_ENCODING =&gt; 'NONE', BLOOMFILTER =&gt; 'ROW', REPLICAT</w:t>
      </w:r>
    </w:p>
    <w:p w:rsidR="00CF3890" w:rsidRPr="00CF3890" w:rsidRDefault="00CF3890" w:rsidP="00CF3890">
      <w:pPr>
        <w:ind w:left="720"/>
        <w:jc w:val="left"/>
        <w:rPr>
          <w:sz w:val="16"/>
        </w:rPr>
      </w:pPr>
      <w:r w:rsidRPr="00CF3890">
        <w:rPr>
          <w:sz w:val="16"/>
        </w:rPr>
        <w:t>ION_SCOPE =&gt; '0', VERSIONS =&gt; '1', COMPRESSION =&gt; 'NONE', MIN_VERSIONS =&gt; '0', T</w:t>
      </w:r>
    </w:p>
    <w:p w:rsidR="00CF3890" w:rsidRPr="00CF3890" w:rsidRDefault="00CF3890" w:rsidP="00CF3890">
      <w:pPr>
        <w:ind w:left="720"/>
        <w:jc w:val="left"/>
        <w:rPr>
          <w:sz w:val="16"/>
        </w:rPr>
      </w:pPr>
      <w:r w:rsidRPr="00CF3890">
        <w:rPr>
          <w:sz w:val="16"/>
        </w:rPr>
        <w:t xml:space="preserve">TL =&gt; 'FOREVER', KEEP_DELETED_CELLS =&gt; 'FALSE', BLOCKSIZE =&gt; '65536', IN_MEMORY </w:t>
      </w:r>
    </w:p>
    <w:p w:rsidR="00CF3890" w:rsidRPr="00CF3890" w:rsidRDefault="00CF3890" w:rsidP="00CF3890">
      <w:pPr>
        <w:ind w:left="720"/>
        <w:jc w:val="left"/>
        <w:rPr>
          <w:sz w:val="16"/>
        </w:rPr>
      </w:pPr>
      <w:r w:rsidRPr="00CF3890">
        <w:rPr>
          <w:sz w:val="16"/>
        </w:rPr>
        <w:t xml:space="preserve">=&gt; 'false', BLOCKCACHE =&gt; 'true'}                                               </w:t>
      </w:r>
    </w:p>
    <w:p w:rsidR="00CF3890" w:rsidRPr="00CF3890" w:rsidRDefault="00CF3890" w:rsidP="00CF3890">
      <w:pPr>
        <w:ind w:left="720"/>
        <w:jc w:val="left"/>
        <w:rPr>
          <w:sz w:val="16"/>
        </w:rPr>
      </w:pPr>
      <w:r w:rsidRPr="00CF3890">
        <w:rPr>
          <w:sz w:val="16"/>
        </w:rPr>
        <w:t>1 row(s) in 0.1990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main):003:0&gt; describe station-geo-map'</w:t>
      </w:r>
    </w:p>
    <w:p w:rsidR="00CF3890" w:rsidRPr="00CF3890" w:rsidRDefault="00CF3890" w:rsidP="00CF3890">
      <w:pPr>
        <w:ind w:left="720"/>
        <w:jc w:val="left"/>
        <w:rPr>
          <w:sz w:val="16"/>
        </w:rPr>
      </w:pPr>
      <w:r w:rsidRPr="00CF3890">
        <w:rPr>
          <w:sz w:val="16"/>
        </w:rPr>
        <w:t xml:space="preserve">Table station-geo-map is ENABLED                                                </w:t>
      </w:r>
    </w:p>
    <w:p w:rsidR="00CF3890" w:rsidRPr="00CF3890" w:rsidRDefault="00CF3890" w:rsidP="00CF3890">
      <w:pPr>
        <w:ind w:left="720"/>
        <w:jc w:val="left"/>
        <w:rPr>
          <w:sz w:val="16"/>
        </w:rPr>
      </w:pPr>
      <w:proofErr w:type="gramStart"/>
      <w:r w:rsidRPr="00CF3890">
        <w:rPr>
          <w:sz w:val="16"/>
        </w:rPr>
        <w:t>station-geo-map</w:t>
      </w:r>
      <w:proofErr w:type="gramEnd"/>
      <w:r w:rsidRPr="00CF3890">
        <w:rPr>
          <w:sz w:val="16"/>
        </w:rPr>
        <w:t xml:space="preserve">                                                                 </w:t>
      </w:r>
    </w:p>
    <w:p w:rsidR="00CF3890" w:rsidRPr="00CF3890" w:rsidRDefault="00CF3890" w:rsidP="00CF3890">
      <w:pPr>
        <w:ind w:left="720"/>
        <w:jc w:val="left"/>
        <w:rPr>
          <w:sz w:val="16"/>
        </w:rPr>
      </w:pPr>
      <w:r w:rsidRPr="00CF3890">
        <w:rPr>
          <w:sz w:val="16"/>
        </w:rPr>
        <w:t xml:space="preserve">COLUMN FAMILIES DESCRIPTION                                                     </w:t>
      </w:r>
    </w:p>
    <w:p w:rsidR="00CF3890" w:rsidRPr="00CF3890" w:rsidRDefault="00CF3890" w:rsidP="00CF3890">
      <w:pPr>
        <w:ind w:left="720"/>
        <w:jc w:val="left"/>
        <w:rPr>
          <w:sz w:val="16"/>
        </w:rPr>
      </w:pPr>
      <w:r w:rsidRPr="00CF3890">
        <w:rPr>
          <w:sz w:val="16"/>
        </w:rPr>
        <w:t>{NAME =&gt; 'geo', DATA_BLOCK_ENCODING =&gt; 'NONE', BLOOMFILTER =&gt; 'ROW', REPLICATION</w:t>
      </w:r>
    </w:p>
    <w:p w:rsidR="00CF3890" w:rsidRPr="00CF3890" w:rsidRDefault="00CF3890" w:rsidP="00CF3890">
      <w:pPr>
        <w:ind w:left="720"/>
        <w:jc w:val="left"/>
        <w:rPr>
          <w:sz w:val="16"/>
        </w:rPr>
      </w:pPr>
      <w:r w:rsidRPr="00CF3890">
        <w:rPr>
          <w:sz w:val="16"/>
        </w:rPr>
        <w:t xml:space="preserve">_SCOPE =&gt; '0', VERSIONS =&gt; '1', COMPRESSION =&gt; 'NONE', MIN_VERSIONS =&gt; '0', TTL </w:t>
      </w:r>
    </w:p>
    <w:p w:rsidR="00CF3890" w:rsidRPr="00CF3890" w:rsidRDefault="00CF3890" w:rsidP="00CF3890">
      <w:pPr>
        <w:ind w:left="720"/>
        <w:jc w:val="left"/>
        <w:rPr>
          <w:sz w:val="16"/>
        </w:rPr>
      </w:pPr>
      <w:r w:rsidRPr="00CF3890">
        <w:rPr>
          <w:sz w:val="16"/>
        </w:rPr>
        <w:t xml:space="preserve">=&gt; 'FOREVER', KEEP_DELETED_CELLS =&gt; 'FALSE', BLOCKSIZE =&gt; '65536', IN_MEMORY =&gt; </w:t>
      </w:r>
    </w:p>
    <w:p w:rsidR="00CF3890" w:rsidRPr="00CF3890" w:rsidRDefault="00CF3890" w:rsidP="00CF3890">
      <w:pPr>
        <w:ind w:left="720"/>
        <w:jc w:val="left"/>
        <w:rPr>
          <w:sz w:val="16"/>
        </w:rPr>
      </w:pPr>
      <w:r w:rsidRPr="00CF3890">
        <w:rPr>
          <w:sz w:val="16"/>
        </w:rPr>
        <w:t>'</w:t>
      </w:r>
      <w:proofErr w:type="gramStart"/>
      <w:r w:rsidRPr="00CF3890">
        <w:rPr>
          <w:sz w:val="16"/>
        </w:rPr>
        <w:t>false</w:t>
      </w:r>
      <w:proofErr w:type="gramEnd"/>
      <w:r w:rsidRPr="00CF3890">
        <w:rPr>
          <w:sz w:val="16"/>
        </w:rPr>
        <w:t xml:space="preserve">', BLOCKCACHE =&gt; 'true'}                                                  </w:t>
      </w:r>
    </w:p>
    <w:p w:rsidR="00CF3890" w:rsidRPr="00CF3890" w:rsidRDefault="00CF3890" w:rsidP="00CF3890">
      <w:pPr>
        <w:ind w:left="720"/>
        <w:jc w:val="left"/>
        <w:rPr>
          <w:sz w:val="16"/>
        </w:rPr>
      </w:pPr>
      <w:r w:rsidRPr="00CF3890">
        <w:rPr>
          <w:sz w:val="16"/>
        </w:rPr>
        <w:t>1 row(s) in 0.0400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main):004:0&gt; describe 'subscribed-users'</w:t>
      </w:r>
    </w:p>
    <w:p w:rsidR="00CF3890" w:rsidRPr="00CF3890" w:rsidRDefault="00CF3890" w:rsidP="00CF3890">
      <w:pPr>
        <w:ind w:left="720"/>
        <w:jc w:val="left"/>
        <w:rPr>
          <w:sz w:val="16"/>
        </w:rPr>
      </w:pPr>
      <w:r w:rsidRPr="00CF3890">
        <w:rPr>
          <w:sz w:val="16"/>
        </w:rPr>
        <w:t xml:space="preserve">Table subscribed-users is ENABLED                                               </w:t>
      </w:r>
    </w:p>
    <w:p w:rsidR="00CF3890" w:rsidRPr="00CF3890" w:rsidRDefault="00CF3890" w:rsidP="00CF3890">
      <w:pPr>
        <w:ind w:left="720"/>
        <w:jc w:val="left"/>
        <w:rPr>
          <w:sz w:val="16"/>
        </w:rPr>
      </w:pPr>
      <w:proofErr w:type="gramStart"/>
      <w:r w:rsidRPr="00CF3890">
        <w:rPr>
          <w:sz w:val="16"/>
        </w:rPr>
        <w:t>subscribed-users</w:t>
      </w:r>
      <w:proofErr w:type="gramEnd"/>
      <w:r w:rsidRPr="00CF3890">
        <w:rPr>
          <w:sz w:val="16"/>
        </w:rPr>
        <w:t xml:space="preserve">                                                                </w:t>
      </w:r>
    </w:p>
    <w:p w:rsidR="00CF3890" w:rsidRPr="00CF3890" w:rsidRDefault="00CF3890" w:rsidP="00CF3890">
      <w:pPr>
        <w:ind w:left="720"/>
        <w:jc w:val="left"/>
        <w:rPr>
          <w:sz w:val="16"/>
        </w:rPr>
      </w:pPr>
      <w:r w:rsidRPr="00CF3890">
        <w:rPr>
          <w:sz w:val="16"/>
        </w:rPr>
        <w:t xml:space="preserve">COLUMN FAMILIES DESCRIPTION                                                     </w:t>
      </w:r>
    </w:p>
    <w:p w:rsidR="00CF3890" w:rsidRPr="00CF3890" w:rsidRDefault="00CF3890" w:rsidP="00CF3890">
      <w:pPr>
        <w:ind w:left="720"/>
        <w:jc w:val="left"/>
        <w:rPr>
          <w:sz w:val="16"/>
        </w:rPr>
      </w:pPr>
      <w:r w:rsidRPr="00CF3890">
        <w:rPr>
          <w:sz w:val="16"/>
        </w:rPr>
        <w:t>{NAME =&gt; '</w:t>
      </w:r>
      <w:proofErr w:type="spellStart"/>
      <w:r w:rsidRPr="00CF3890">
        <w:rPr>
          <w:sz w:val="16"/>
        </w:rPr>
        <w:t>subscn</w:t>
      </w:r>
      <w:proofErr w:type="spellEnd"/>
      <w:r w:rsidRPr="00CF3890">
        <w:rPr>
          <w:sz w:val="16"/>
        </w:rPr>
        <w:t>', DATA_BLOCK_ENCODING =&gt; 'NONE', BLOOMFILTER =&gt; 'ROW', REPLICAT</w:t>
      </w:r>
    </w:p>
    <w:p w:rsidR="00CF3890" w:rsidRPr="00CF3890" w:rsidRDefault="00CF3890" w:rsidP="00CF3890">
      <w:pPr>
        <w:ind w:left="720"/>
        <w:jc w:val="left"/>
        <w:rPr>
          <w:sz w:val="16"/>
        </w:rPr>
      </w:pPr>
      <w:r w:rsidRPr="00CF3890">
        <w:rPr>
          <w:sz w:val="16"/>
        </w:rPr>
        <w:t>ION_SCOPE =&gt; '0', VERSIONS =&gt; '1', COMPRESSION =&gt; 'NONE', MIN_VERSIONS =&gt; '0', T</w:t>
      </w:r>
    </w:p>
    <w:p w:rsidR="00CF3890" w:rsidRPr="00CF3890" w:rsidRDefault="00CF3890" w:rsidP="00CF3890">
      <w:pPr>
        <w:ind w:left="720"/>
        <w:jc w:val="left"/>
        <w:rPr>
          <w:sz w:val="16"/>
        </w:rPr>
      </w:pPr>
      <w:r w:rsidRPr="00CF3890">
        <w:rPr>
          <w:sz w:val="16"/>
        </w:rPr>
        <w:t xml:space="preserve">TL =&gt; 'FOREVER', KEEP_DELETED_CELLS =&gt; 'FALSE', BLOCKSIZE =&gt; '65536', IN_MEMORY </w:t>
      </w:r>
    </w:p>
    <w:p w:rsidR="00CF3890" w:rsidRPr="00CF3890" w:rsidRDefault="00CF3890" w:rsidP="00CF3890">
      <w:pPr>
        <w:ind w:left="720"/>
        <w:jc w:val="left"/>
        <w:rPr>
          <w:sz w:val="16"/>
        </w:rPr>
      </w:pPr>
      <w:r w:rsidRPr="00CF3890">
        <w:rPr>
          <w:sz w:val="16"/>
        </w:rPr>
        <w:t xml:space="preserve">=&gt; 'false', BLOCKCACHE =&gt; 'true'}                                               </w:t>
      </w:r>
    </w:p>
    <w:p w:rsidR="00CF3890" w:rsidRPr="00CF3890" w:rsidRDefault="00CF3890" w:rsidP="00CF3890">
      <w:pPr>
        <w:ind w:left="720"/>
        <w:jc w:val="left"/>
        <w:rPr>
          <w:sz w:val="16"/>
        </w:rPr>
      </w:pPr>
      <w:r w:rsidRPr="00CF3890">
        <w:rPr>
          <w:sz w:val="16"/>
        </w:rPr>
        <w:t>1 row(s) in 0.0410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main):005:0&gt; scan 'song-artist-map'</w:t>
      </w:r>
    </w:p>
    <w:p w:rsidR="00CF3890" w:rsidRPr="00CF3890" w:rsidRDefault="00CF3890" w:rsidP="00CF3890">
      <w:pPr>
        <w:ind w:left="720"/>
        <w:jc w:val="left"/>
        <w:rPr>
          <w:sz w:val="16"/>
        </w:rPr>
      </w:pPr>
      <w:r w:rsidRPr="00CF3890">
        <w:rPr>
          <w:sz w:val="16"/>
        </w:rPr>
        <w:t xml:space="preserve">ROW                   COLUMN+CELL                                               </w:t>
      </w:r>
    </w:p>
    <w:p w:rsidR="00CF3890" w:rsidRPr="00CF3890" w:rsidRDefault="00CF3890" w:rsidP="00CF3890">
      <w:pPr>
        <w:ind w:left="720"/>
        <w:jc w:val="left"/>
        <w:rPr>
          <w:sz w:val="16"/>
        </w:rPr>
      </w:pPr>
      <w:r w:rsidRPr="00CF3890">
        <w:rPr>
          <w:sz w:val="16"/>
        </w:rPr>
        <w:t xml:space="preserve"> S200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timestamp=1509193426938, value=A30</w:t>
      </w:r>
    </w:p>
    <w:p w:rsidR="00CF3890" w:rsidRPr="00CF3890" w:rsidRDefault="00CF3890" w:rsidP="00CF3890">
      <w:pPr>
        <w:ind w:left="720"/>
        <w:jc w:val="left"/>
        <w:rPr>
          <w:sz w:val="16"/>
        </w:rPr>
      </w:pPr>
      <w:r w:rsidRPr="00CF3890">
        <w:rPr>
          <w:sz w:val="16"/>
        </w:rPr>
        <w:t xml:space="preserve">                      0                                                         </w:t>
      </w:r>
    </w:p>
    <w:p w:rsidR="00CF3890" w:rsidRPr="00CF3890" w:rsidRDefault="00CF3890" w:rsidP="00CF3890">
      <w:pPr>
        <w:ind w:left="720"/>
        <w:jc w:val="left"/>
        <w:rPr>
          <w:sz w:val="16"/>
        </w:rPr>
      </w:pPr>
      <w:r w:rsidRPr="00CF3890">
        <w:rPr>
          <w:sz w:val="16"/>
        </w:rPr>
        <w:t xml:space="preserve"> S201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timestamp=1509193438773, value=A30</w:t>
      </w:r>
    </w:p>
    <w:p w:rsidR="00CF3890" w:rsidRPr="00CF3890" w:rsidRDefault="00CF3890" w:rsidP="00CF3890">
      <w:pPr>
        <w:ind w:left="720"/>
        <w:jc w:val="left"/>
        <w:rPr>
          <w:sz w:val="16"/>
        </w:rPr>
      </w:pPr>
      <w:r w:rsidRPr="00CF3890">
        <w:rPr>
          <w:sz w:val="16"/>
        </w:rPr>
        <w:t xml:space="preserve">                      1                                                         </w:t>
      </w:r>
    </w:p>
    <w:p w:rsidR="00CF3890" w:rsidRPr="00CF3890" w:rsidRDefault="00CF3890" w:rsidP="00CF3890">
      <w:pPr>
        <w:ind w:left="720"/>
        <w:jc w:val="left"/>
        <w:rPr>
          <w:sz w:val="16"/>
        </w:rPr>
      </w:pPr>
      <w:r w:rsidRPr="00CF3890">
        <w:rPr>
          <w:sz w:val="16"/>
        </w:rPr>
        <w:t xml:space="preserve"> S202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timestamp=1509193450940, value=A30</w:t>
      </w:r>
    </w:p>
    <w:p w:rsidR="00CF3890" w:rsidRPr="00CF3890" w:rsidRDefault="00CF3890" w:rsidP="00CF3890">
      <w:pPr>
        <w:ind w:left="720"/>
        <w:jc w:val="left"/>
        <w:rPr>
          <w:sz w:val="16"/>
        </w:rPr>
      </w:pPr>
      <w:r w:rsidRPr="00CF3890">
        <w:rPr>
          <w:sz w:val="16"/>
        </w:rPr>
        <w:t xml:space="preserve">                      2                                                         </w:t>
      </w:r>
    </w:p>
    <w:p w:rsidR="00CF3890" w:rsidRPr="00CF3890" w:rsidRDefault="00CF3890" w:rsidP="00CF3890">
      <w:pPr>
        <w:ind w:left="720"/>
        <w:jc w:val="left"/>
        <w:rPr>
          <w:sz w:val="16"/>
        </w:rPr>
      </w:pPr>
      <w:r w:rsidRPr="00CF3890">
        <w:rPr>
          <w:sz w:val="16"/>
        </w:rPr>
        <w:t xml:space="preserve"> S203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timestamp=1509193463285, value=A30</w:t>
      </w:r>
    </w:p>
    <w:p w:rsidR="00CF3890" w:rsidRPr="00CF3890" w:rsidRDefault="00CF3890" w:rsidP="00CF3890">
      <w:pPr>
        <w:ind w:left="720"/>
        <w:jc w:val="left"/>
        <w:rPr>
          <w:sz w:val="16"/>
        </w:rPr>
      </w:pPr>
      <w:r w:rsidRPr="00CF3890">
        <w:rPr>
          <w:sz w:val="16"/>
        </w:rPr>
        <w:t xml:space="preserve">                      3                                                         </w:t>
      </w:r>
    </w:p>
    <w:p w:rsidR="00CF3890" w:rsidRPr="00CF3890" w:rsidRDefault="00CF3890" w:rsidP="00CF3890">
      <w:pPr>
        <w:ind w:left="720"/>
        <w:jc w:val="left"/>
        <w:rPr>
          <w:sz w:val="16"/>
        </w:rPr>
      </w:pPr>
      <w:r w:rsidRPr="00CF3890">
        <w:rPr>
          <w:sz w:val="16"/>
        </w:rPr>
        <w:t xml:space="preserve"> S204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timestamp=1509193475952, value=A30</w:t>
      </w:r>
    </w:p>
    <w:p w:rsidR="00CF3890" w:rsidRPr="00CF3890" w:rsidRDefault="00CF3890" w:rsidP="00CF3890">
      <w:pPr>
        <w:ind w:left="720"/>
        <w:jc w:val="left"/>
        <w:rPr>
          <w:sz w:val="16"/>
        </w:rPr>
      </w:pPr>
      <w:r w:rsidRPr="00CF3890">
        <w:rPr>
          <w:sz w:val="16"/>
        </w:rPr>
        <w:t xml:space="preserve">                      4                                                         </w:t>
      </w:r>
    </w:p>
    <w:p w:rsidR="00CF3890" w:rsidRPr="00CF3890" w:rsidRDefault="00CF3890" w:rsidP="00CF3890">
      <w:pPr>
        <w:ind w:left="720"/>
        <w:jc w:val="left"/>
        <w:rPr>
          <w:sz w:val="16"/>
        </w:rPr>
      </w:pPr>
      <w:r w:rsidRPr="00CF3890">
        <w:rPr>
          <w:sz w:val="16"/>
        </w:rPr>
        <w:t xml:space="preserve"> S205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timestamp=1509193487982, value=A30</w:t>
      </w:r>
    </w:p>
    <w:p w:rsidR="00CF3890" w:rsidRPr="00CF3890" w:rsidRDefault="00CF3890" w:rsidP="00CF3890">
      <w:pPr>
        <w:ind w:left="720"/>
        <w:jc w:val="left"/>
        <w:rPr>
          <w:sz w:val="16"/>
        </w:rPr>
      </w:pPr>
      <w:r w:rsidRPr="00CF3890">
        <w:rPr>
          <w:sz w:val="16"/>
        </w:rPr>
        <w:t xml:space="preserve">                      1                                                         </w:t>
      </w:r>
    </w:p>
    <w:p w:rsidR="00CF3890" w:rsidRPr="00CF3890" w:rsidRDefault="00CF3890" w:rsidP="00CF3890">
      <w:pPr>
        <w:ind w:left="720"/>
        <w:jc w:val="left"/>
        <w:rPr>
          <w:sz w:val="16"/>
        </w:rPr>
      </w:pPr>
      <w:r w:rsidRPr="00CF3890">
        <w:rPr>
          <w:sz w:val="16"/>
        </w:rPr>
        <w:t xml:space="preserve"> S206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timestamp=1509193500426, value=A30</w:t>
      </w:r>
    </w:p>
    <w:p w:rsidR="00CF3890" w:rsidRPr="00CF3890" w:rsidRDefault="00CF3890" w:rsidP="00CF3890">
      <w:pPr>
        <w:ind w:left="720"/>
        <w:jc w:val="left"/>
        <w:rPr>
          <w:sz w:val="16"/>
        </w:rPr>
      </w:pPr>
      <w:r w:rsidRPr="00CF3890">
        <w:rPr>
          <w:sz w:val="16"/>
        </w:rPr>
        <w:t xml:space="preserve">                      2                                                         </w:t>
      </w:r>
    </w:p>
    <w:p w:rsidR="00CF3890" w:rsidRPr="00CF3890" w:rsidRDefault="00CF3890" w:rsidP="00CF3890">
      <w:pPr>
        <w:ind w:left="720"/>
        <w:jc w:val="left"/>
        <w:rPr>
          <w:sz w:val="16"/>
        </w:rPr>
      </w:pPr>
      <w:r w:rsidRPr="00CF3890">
        <w:rPr>
          <w:sz w:val="16"/>
        </w:rPr>
        <w:t xml:space="preserve"> S207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timestamp=1509193513057, value=A30</w:t>
      </w:r>
    </w:p>
    <w:p w:rsidR="00CF3890" w:rsidRPr="00CF3890" w:rsidRDefault="00CF3890" w:rsidP="00CF3890">
      <w:pPr>
        <w:ind w:left="720"/>
        <w:jc w:val="left"/>
        <w:rPr>
          <w:sz w:val="16"/>
        </w:rPr>
      </w:pPr>
      <w:r w:rsidRPr="00CF3890">
        <w:rPr>
          <w:sz w:val="16"/>
        </w:rPr>
        <w:t xml:space="preserve">                      3                                                         </w:t>
      </w:r>
    </w:p>
    <w:p w:rsidR="00CF3890" w:rsidRPr="00CF3890" w:rsidRDefault="00CF3890" w:rsidP="00CF3890">
      <w:pPr>
        <w:ind w:left="720"/>
        <w:jc w:val="left"/>
        <w:rPr>
          <w:sz w:val="16"/>
        </w:rPr>
      </w:pPr>
      <w:r w:rsidRPr="00CF3890">
        <w:rPr>
          <w:sz w:val="16"/>
        </w:rPr>
        <w:t xml:space="preserve"> S208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timestamp=1509193525211, value=A30</w:t>
      </w:r>
    </w:p>
    <w:p w:rsidR="00CF3890" w:rsidRPr="00CF3890" w:rsidRDefault="00CF3890" w:rsidP="00CF3890">
      <w:pPr>
        <w:ind w:left="720"/>
        <w:jc w:val="left"/>
        <w:rPr>
          <w:sz w:val="16"/>
        </w:rPr>
      </w:pPr>
      <w:r w:rsidRPr="00CF3890">
        <w:rPr>
          <w:sz w:val="16"/>
        </w:rPr>
        <w:t xml:space="preserve">                      4                                                         </w:t>
      </w:r>
    </w:p>
    <w:p w:rsidR="00CF3890" w:rsidRPr="00CF3890" w:rsidRDefault="00CF3890" w:rsidP="00CF3890">
      <w:pPr>
        <w:ind w:left="720"/>
        <w:jc w:val="left"/>
        <w:rPr>
          <w:sz w:val="16"/>
        </w:rPr>
      </w:pPr>
      <w:r w:rsidRPr="00CF3890">
        <w:rPr>
          <w:sz w:val="16"/>
        </w:rPr>
        <w:t xml:space="preserve"> S209                 column=</w:t>
      </w:r>
      <w:proofErr w:type="spellStart"/>
      <w:r w:rsidRPr="00CF3890">
        <w:rPr>
          <w:sz w:val="16"/>
        </w:rPr>
        <w:t>artist</w:t>
      </w:r>
      <w:proofErr w:type="gramStart"/>
      <w:r w:rsidRPr="00CF3890">
        <w:rPr>
          <w:sz w:val="16"/>
        </w:rPr>
        <w:t>:artistid</w:t>
      </w:r>
      <w:proofErr w:type="spellEnd"/>
      <w:proofErr w:type="gramEnd"/>
      <w:r w:rsidRPr="00CF3890">
        <w:rPr>
          <w:sz w:val="16"/>
        </w:rPr>
        <w:t>, timestamp=1509193537176, value=A30</w:t>
      </w:r>
    </w:p>
    <w:p w:rsidR="00CF3890" w:rsidRPr="00CF3890" w:rsidRDefault="00CF3890" w:rsidP="00CF3890">
      <w:pPr>
        <w:ind w:left="720"/>
        <w:jc w:val="left"/>
        <w:rPr>
          <w:sz w:val="16"/>
        </w:rPr>
      </w:pPr>
      <w:r w:rsidRPr="00CF3890">
        <w:rPr>
          <w:sz w:val="16"/>
        </w:rPr>
        <w:t xml:space="preserve">                      5                                                         </w:t>
      </w:r>
    </w:p>
    <w:p w:rsidR="00CF3890" w:rsidRPr="00CF3890" w:rsidRDefault="00CF3890" w:rsidP="00CF3890">
      <w:pPr>
        <w:ind w:left="720"/>
        <w:jc w:val="left"/>
        <w:rPr>
          <w:sz w:val="16"/>
        </w:rPr>
      </w:pPr>
      <w:r w:rsidRPr="00CF3890">
        <w:rPr>
          <w:sz w:val="16"/>
        </w:rPr>
        <w:t>10 row(s) in 0.1540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main):006:0&gt; scan station-geo-map'</w:t>
      </w:r>
    </w:p>
    <w:p w:rsidR="00CF3890" w:rsidRPr="00CF3890" w:rsidRDefault="00CF3890" w:rsidP="00CF3890">
      <w:pPr>
        <w:ind w:left="720"/>
        <w:jc w:val="left"/>
        <w:rPr>
          <w:sz w:val="16"/>
        </w:rPr>
      </w:pPr>
      <w:r w:rsidRPr="00CF3890">
        <w:rPr>
          <w:sz w:val="16"/>
        </w:rPr>
        <w:t xml:space="preserve">ROW                   COLUMN+CELL                                               </w:t>
      </w:r>
    </w:p>
    <w:p w:rsidR="00CF3890" w:rsidRPr="00CF3890" w:rsidRDefault="00CF3890" w:rsidP="00CF3890">
      <w:pPr>
        <w:ind w:left="720"/>
        <w:jc w:val="left"/>
        <w:rPr>
          <w:sz w:val="16"/>
        </w:rPr>
      </w:pPr>
      <w:r w:rsidRPr="00CF3890">
        <w:rPr>
          <w:sz w:val="16"/>
        </w:rPr>
        <w:t xml:space="preserve"> ST400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timestamp=1509193247512, value=A       </w:t>
      </w:r>
    </w:p>
    <w:p w:rsidR="00CF3890" w:rsidRPr="00CF3890" w:rsidRDefault="00CF3890" w:rsidP="00CF3890">
      <w:pPr>
        <w:ind w:left="720"/>
        <w:jc w:val="left"/>
        <w:rPr>
          <w:sz w:val="16"/>
        </w:rPr>
      </w:pPr>
      <w:r w:rsidRPr="00CF3890">
        <w:rPr>
          <w:sz w:val="16"/>
        </w:rPr>
        <w:t xml:space="preserve"> ST401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timestamp=1509193260082, value=AU      </w:t>
      </w:r>
    </w:p>
    <w:p w:rsidR="00CF3890" w:rsidRPr="00CF3890" w:rsidRDefault="00CF3890" w:rsidP="00CF3890">
      <w:pPr>
        <w:ind w:left="720"/>
        <w:jc w:val="left"/>
        <w:rPr>
          <w:sz w:val="16"/>
        </w:rPr>
      </w:pPr>
      <w:r w:rsidRPr="00CF3890">
        <w:rPr>
          <w:sz w:val="16"/>
        </w:rPr>
        <w:t xml:space="preserve"> ST402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timestamp=1509193270477, value=AP      </w:t>
      </w:r>
    </w:p>
    <w:p w:rsidR="00CF3890" w:rsidRPr="00CF3890" w:rsidRDefault="00CF3890" w:rsidP="00CF3890">
      <w:pPr>
        <w:ind w:left="720"/>
        <w:jc w:val="left"/>
        <w:rPr>
          <w:sz w:val="16"/>
        </w:rPr>
      </w:pPr>
      <w:r w:rsidRPr="00CF3890">
        <w:rPr>
          <w:sz w:val="16"/>
        </w:rPr>
        <w:lastRenderedPageBreak/>
        <w:t xml:space="preserve"> ST403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timestamp=1509193282277, value=J       </w:t>
      </w:r>
    </w:p>
    <w:p w:rsidR="00CF3890" w:rsidRPr="00CF3890" w:rsidRDefault="00CF3890" w:rsidP="00CF3890">
      <w:pPr>
        <w:ind w:left="720"/>
        <w:jc w:val="left"/>
        <w:rPr>
          <w:sz w:val="16"/>
        </w:rPr>
      </w:pPr>
      <w:r w:rsidRPr="00CF3890">
        <w:rPr>
          <w:sz w:val="16"/>
        </w:rPr>
        <w:t xml:space="preserve"> ST404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timestamp=1509193294097, value=E       </w:t>
      </w:r>
    </w:p>
    <w:p w:rsidR="00CF3890" w:rsidRPr="00CF3890" w:rsidRDefault="00CF3890" w:rsidP="00CF3890">
      <w:pPr>
        <w:ind w:left="720"/>
        <w:jc w:val="left"/>
        <w:rPr>
          <w:sz w:val="16"/>
        </w:rPr>
      </w:pPr>
      <w:r w:rsidRPr="00CF3890">
        <w:rPr>
          <w:sz w:val="16"/>
        </w:rPr>
        <w:t xml:space="preserve"> ST405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timestamp=1509193305991, value=A       </w:t>
      </w:r>
    </w:p>
    <w:p w:rsidR="00CF3890" w:rsidRPr="00CF3890" w:rsidRDefault="00CF3890" w:rsidP="00CF3890">
      <w:pPr>
        <w:ind w:left="720"/>
        <w:jc w:val="left"/>
        <w:rPr>
          <w:sz w:val="16"/>
        </w:rPr>
      </w:pPr>
      <w:r w:rsidRPr="00CF3890">
        <w:rPr>
          <w:sz w:val="16"/>
        </w:rPr>
        <w:t xml:space="preserve"> ST406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timestamp=1509193316103, value=AU      </w:t>
      </w:r>
    </w:p>
    <w:p w:rsidR="00CF3890" w:rsidRPr="00CF3890" w:rsidRDefault="00CF3890" w:rsidP="00CF3890">
      <w:pPr>
        <w:ind w:left="720"/>
        <w:jc w:val="left"/>
        <w:rPr>
          <w:sz w:val="16"/>
        </w:rPr>
      </w:pPr>
      <w:r w:rsidRPr="00CF3890">
        <w:rPr>
          <w:sz w:val="16"/>
        </w:rPr>
        <w:t xml:space="preserve"> ST407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timestamp=1509193329756, value=AP      </w:t>
      </w:r>
    </w:p>
    <w:p w:rsidR="00CF3890" w:rsidRPr="00CF3890" w:rsidRDefault="00CF3890" w:rsidP="00CF3890">
      <w:pPr>
        <w:ind w:left="720"/>
        <w:jc w:val="left"/>
        <w:rPr>
          <w:sz w:val="16"/>
        </w:rPr>
      </w:pPr>
      <w:r w:rsidRPr="00CF3890">
        <w:rPr>
          <w:sz w:val="16"/>
        </w:rPr>
        <w:t xml:space="preserve"> ST408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timestamp=1509193341908, value=E       </w:t>
      </w:r>
    </w:p>
    <w:p w:rsidR="00CF3890" w:rsidRPr="00CF3890" w:rsidRDefault="00CF3890" w:rsidP="00CF3890">
      <w:pPr>
        <w:ind w:left="720"/>
        <w:jc w:val="left"/>
        <w:rPr>
          <w:sz w:val="16"/>
        </w:rPr>
      </w:pPr>
      <w:r w:rsidRPr="00CF3890">
        <w:rPr>
          <w:sz w:val="16"/>
        </w:rPr>
        <w:t xml:space="preserve"> ST409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timestamp=1509193354045, value=E       </w:t>
      </w:r>
    </w:p>
    <w:p w:rsidR="00CF3890" w:rsidRPr="00CF3890" w:rsidRDefault="00CF3890" w:rsidP="00CF3890">
      <w:pPr>
        <w:ind w:left="720"/>
        <w:jc w:val="left"/>
        <w:rPr>
          <w:sz w:val="16"/>
        </w:rPr>
      </w:pPr>
      <w:r w:rsidRPr="00CF3890">
        <w:rPr>
          <w:sz w:val="16"/>
        </w:rPr>
        <w:t xml:space="preserve"> ST410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timestamp=1509193366462, value=A       </w:t>
      </w:r>
    </w:p>
    <w:p w:rsidR="00CF3890" w:rsidRPr="00CF3890" w:rsidRDefault="00CF3890" w:rsidP="00CF3890">
      <w:pPr>
        <w:ind w:left="720"/>
        <w:jc w:val="left"/>
        <w:rPr>
          <w:sz w:val="16"/>
        </w:rPr>
      </w:pPr>
      <w:r w:rsidRPr="00CF3890">
        <w:rPr>
          <w:sz w:val="16"/>
        </w:rPr>
        <w:t xml:space="preserve"> ST411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timestamp=1509193379229, value=A       </w:t>
      </w:r>
    </w:p>
    <w:p w:rsidR="00CF3890" w:rsidRPr="00CF3890" w:rsidRDefault="00CF3890" w:rsidP="00CF3890">
      <w:pPr>
        <w:ind w:left="720"/>
        <w:jc w:val="left"/>
        <w:rPr>
          <w:sz w:val="16"/>
        </w:rPr>
      </w:pPr>
      <w:r w:rsidRPr="00CF3890">
        <w:rPr>
          <w:sz w:val="16"/>
        </w:rPr>
        <w:t xml:space="preserve"> ST412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timestamp=1509193391158, value=AP      </w:t>
      </w:r>
    </w:p>
    <w:p w:rsidR="00CF3890" w:rsidRPr="00CF3890" w:rsidRDefault="00CF3890" w:rsidP="00CF3890">
      <w:pPr>
        <w:ind w:left="720"/>
        <w:jc w:val="left"/>
        <w:rPr>
          <w:sz w:val="16"/>
        </w:rPr>
      </w:pPr>
      <w:r w:rsidRPr="00CF3890">
        <w:rPr>
          <w:sz w:val="16"/>
        </w:rPr>
        <w:t xml:space="preserve"> ST413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timestamp=1509193403054, value=J       </w:t>
      </w:r>
    </w:p>
    <w:p w:rsidR="00CF3890" w:rsidRPr="00CF3890" w:rsidRDefault="00CF3890" w:rsidP="00CF3890">
      <w:pPr>
        <w:ind w:left="720"/>
        <w:jc w:val="left"/>
        <w:rPr>
          <w:sz w:val="16"/>
        </w:rPr>
      </w:pPr>
      <w:r w:rsidRPr="00CF3890">
        <w:rPr>
          <w:sz w:val="16"/>
        </w:rPr>
        <w:t xml:space="preserve"> ST414                column=</w:t>
      </w:r>
      <w:proofErr w:type="spellStart"/>
      <w:r w:rsidRPr="00CF3890">
        <w:rPr>
          <w:sz w:val="16"/>
        </w:rPr>
        <w:t>geo</w:t>
      </w:r>
      <w:proofErr w:type="gramStart"/>
      <w:r w:rsidRPr="00CF3890">
        <w:rPr>
          <w:sz w:val="16"/>
        </w:rPr>
        <w:t>:geo</w:t>
      </w:r>
      <w:proofErr w:type="gramEnd"/>
      <w:r w:rsidRPr="00CF3890">
        <w:rPr>
          <w:sz w:val="16"/>
        </w:rPr>
        <w:t>_cd</w:t>
      </w:r>
      <w:proofErr w:type="spellEnd"/>
      <w:r w:rsidRPr="00CF3890">
        <w:rPr>
          <w:sz w:val="16"/>
        </w:rPr>
        <w:t xml:space="preserve">, timestamp=1509193415185, value=E       </w:t>
      </w:r>
    </w:p>
    <w:p w:rsidR="00CF3890" w:rsidRPr="00CF3890" w:rsidRDefault="00CF3890" w:rsidP="00CF3890">
      <w:pPr>
        <w:ind w:left="720"/>
        <w:jc w:val="left"/>
        <w:rPr>
          <w:sz w:val="16"/>
        </w:rPr>
      </w:pPr>
      <w:r w:rsidRPr="00CF3890">
        <w:rPr>
          <w:sz w:val="16"/>
        </w:rPr>
        <w:t>15 row(s) in 0.0700 seconds</w:t>
      </w:r>
    </w:p>
    <w:p w:rsidR="00CF3890" w:rsidRPr="00CF3890" w:rsidRDefault="00CF3890" w:rsidP="00CF3890">
      <w:pPr>
        <w:ind w:left="720"/>
        <w:jc w:val="left"/>
        <w:rPr>
          <w:sz w:val="16"/>
        </w:rPr>
      </w:pPr>
    </w:p>
    <w:p w:rsidR="00CF3890" w:rsidRPr="00CF3890" w:rsidRDefault="00CF3890" w:rsidP="00CF3890">
      <w:pPr>
        <w:ind w:left="720"/>
        <w:jc w:val="left"/>
        <w:rPr>
          <w:sz w:val="16"/>
        </w:rPr>
      </w:pPr>
      <w:proofErr w:type="spellStart"/>
      <w:proofErr w:type="gramStart"/>
      <w:r w:rsidRPr="00CF3890">
        <w:rPr>
          <w:sz w:val="16"/>
        </w:rPr>
        <w:t>hbase</w:t>
      </w:r>
      <w:proofErr w:type="spellEnd"/>
      <w:r w:rsidRPr="00CF3890">
        <w:rPr>
          <w:sz w:val="16"/>
        </w:rPr>
        <w:t>(</w:t>
      </w:r>
      <w:proofErr w:type="gramEnd"/>
      <w:r w:rsidRPr="00CF3890">
        <w:rPr>
          <w:sz w:val="16"/>
        </w:rPr>
        <w:t>main):007:0&gt;scan 'subscribed-users'</w:t>
      </w:r>
    </w:p>
    <w:p w:rsidR="00CF3890" w:rsidRPr="00CF3890" w:rsidRDefault="00CF3890" w:rsidP="00CF3890">
      <w:pPr>
        <w:ind w:left="720"/>
        <w:jc w:val="left"/>
        <w:rPr>
          <w:sz w:val="16"/>
        </w:rPr>
      </w:pPr>
    </w:p>
    <w:p w:rsidR="00CF3890" w:rsidRPr="00CF3890" w:rsidRDefault="00CF3890" w:rsidP="00CF3890">
      <w:pPr>
        <w:ind w:left="720"/>
        <w:jc w:val="left"/>
        <w:rPr>
          <w:sz w:val="16"/>
        </w:rPr>
      </w:pPr>
      <w:r w:rsidRPr="00CF3890">
        <w:rPr>
          <w:sz w:val="16"/>
        </w:rPr>
        <w:t xml:space="preserve">ROW                   COLUMN+CELL                                               </w:t>
      </w:r>
    </w:p>
    <w:p w:rsidR="00CF3890" w:rsidRPr="00CF3890" w:rsidRDefault="00CF3890" w:rsidP="00CF3890">
      <w:pPr>
        <w:ind w:left="720"/>
        <w:jc w:val="left"/>
        <w:rPr>
          <w:sz w:val="16"/>
        </w:rPr>
      </w:pPr>
      <w:r w:rsidRPr="00CF3890">
        <w:rPr>
          <w:sz w:val="16"/>
        </w:rPr>
        <w:t xml:space="preserve"> U100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timestamp=1509193561232, value=146513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U100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timestamp=1509193549016,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U101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timestamp=1509193589876,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U101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timestamp=1509193576294,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U102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timestamp=1509193618216,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U102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timestamp=1509193603891,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U103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timestamp=1509193645516,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U103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timestamp=1509193631629,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U104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timestamp=1509193679144,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U104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timestamp=1509193661987,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U105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timestamp=1509193710828,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U105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timestamp=1509193694626,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U106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timestamp=1509193744903, value=148513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U106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timestamp=1509193728556,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U107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timestamp=1509193777459, value=145513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U107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timestamp=1509193760632,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U108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timestamp=1509193804775, value=146523</w:t>
      </w:r>
    </w:p>
    <w:p w:rsidR="00CF3890" w:rsidRPr="00CF3890" w:rsidRDefault="00CF3890" w:rsidP="00CF3890">
      <w:pPr>
        <w:ind w:left="720"/>
        <w:jc w:val="left"/>
        <w:rPr>
          <w:sz w:val="16"/>
        </w:rPr>
      </w:pPr>
      <w:r w:rsidRPr="00CF3890">
        <w:rPr>
          <w:sz w:val="16"/>
        </w:rPr>
        <w:t xml:space="preserve">                      0623                                                      </w:t>
      </w:r>
    </w:p>
    <w:p w:rsidR="00CF3890" w:rsidRPr="00CF3890" w:rsidRDefault="00CF3890" w:rsidP="00CF3890">
      <w:pPr>
        <w:ind w:left="720"/>
        <w:jc w:val="left"/>
        <w:rPr>
          <w:sz w:val="16"/>
        </w:rPr>
      </w:pPr>
      <w:r w:rsidRPr="00CF3890">
        <w:rPr>
          <w:sz w:val="16"/>
        </w:rPr>
        <w:t xml:space="preserve"> U108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timestamp=1509193792848,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U109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timestamp=1509193828751,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U109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timestamp=1509193816766,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U110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timestamp=1509193852992,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U110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timestamp=1509193840871,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U111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timestamp=1509193878023,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U111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timestamp=1509193865074,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U112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timestamp=1509193907103, value=147513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U112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timestamp=1509193888628,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 xml:space="preserve"> U113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timestamp=1509193933199, value=148513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U113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timestamp=1509193921063, value=1465</w:t>
      </w:r>
    </w:p>
    <w:p w:rsidR="00CF3890" w:rsidRPr="00CF3890" w:rsidRDefault="00CF3890" w:rsidP="00CF3890">
      <w:pPr>
        <w:ind w:left="720"/>
        <w:jc w:val="left"/>
        <w:rPr>
          <w:sz w:val="16"/>
        </w:rPr>
      </w:pPr>
      <w:r w:rsidRPr="00CF3890">
        <w:rPr>
          <w:sz w:val="16"/>
        </w:rPr>
        <w:lastRenderedPageBreak/>
        <w:t xml:space="preserve">                      230523                                                    </w:t>
      </w:r>
    </w:p>
    <w:p w:rsidR="00CF3890" w:rsidRPr="00CF3890" w:rsidRDefault="00CF3890" w:rsidP="00CF3890">
      <w:pPr>
        <w:ind w:left="720"/>
        <w:jc w:val="left"/>
        <w:rPr>
          <w:sz w:val="16"/>
        </w:rPr>
      </w:pPr>
      <w:r w:rsidRPr="00CF3890">
        <w:rPr>
          <w:sz w:val="16"/>
        </w:rPr>
        <w:t xml:space="preserve"> U114                 column=</w:t>
      </w:r>
      <w:proofErr w:type="spellStart"/>
      <w:r w:rsidRPr="00CF3890">
        <w:rPr>
          <w:sz w:val="16"/>
        </w:rPr>
        <w:t>subscn</w:t>
      </w:r>
      <w:proofErr w:type="gramStart"/>
      <w:r w:rsidRPr="00CF3890">
        <w:rPr>
          <w:sz w:val="16"/>
        </w:rPr>
        <w:t>:enddt</w:t>
      </w:r>
      <w:proofErr w:type="spellEnd"/>
      <w:proofErr w:type="gramEnd"/>
      <w:r w:rsidRPr="00CF3890">
        <w:rPr>
          <w:sz w:val="16"/>
        </w:rPr>
        <w:t>, timestamp=1509193957453, value=146813</w:t>
      </w:r>
    </w:p>
    <w:p w:rsidR="00CF3890" w:rsidRPr="00CF3890" w:rsidRDefault="00CF3890" w:rsidP="00CF3890">
      <w:pPr>
        <w:ind w:left="720"/>
        <w:jc w:val="left"/>
        <w:rPr>
          <w:sz w:val="16"/>
        </w:rPr>
      </w:pPr>
      <w:r w:rsidRPr="00CF3890">
        <w:rPr>
          <w:sz w:val="16"/>
        </w:rPr>
        <w:t xml:space="preserve">                      0523                                                      </w:t>
      </w:r>
    </w:p>
    <w:p w:rsidR="00CF3890" w:rsidRPr="00CF3890" w:rsidRDefault="00CF3890" w:rsidP="00CF3890">
      <w:pPr>
        <w:ind w:left="720"/>
        <w:jc w:val="left"/>
        <w:rPr>
          <w:sz w:val="16"/>
        </w:rPr>
      </w:pPr>
      <w:r w:rsidRPr="00CF3890">
        <w:rPr>
          <w:sz w:val="16"/>
        </w:rPr>
        <w:t xml:space="preserve"> U114                 column=</w:t>
      </w:r>
      <w:proofErr w:type="spellStart"/>
      <w:r w:rsidRPr="00CF3890">
        <w:rPr>
          <w:sz w:val="16"/>
        </w:rPr>
        <w:t>subscn</w:t>
      </w:r>
      <w:proofErr w:type="gramStart"/>
      <w:r w:rsidRPr="00CF3890">
        <w:rPr>
          <w:sz w:val="16"/>
        </w:rPr>
        <w:t>:startdt</w:t>
      </w:r>
      <w:proofErr w:type="spellEnd"/>
      <w:proofErr w:type="gramEnd"/>
      <w:r w:rsidRPr="00CF3890">
        <w:rPr>
          <w:sz w:val="16"/>
        </w:rPr>
        <w:t>, timestamp=1509193945192, value=1465</w:t>
      </w:r>
    </w:p>
    <w:p w:rsidR="00CF3890" w:rsidRPr="00CF3890" w:rsidRDefault="00CF3890" w:rsidP="00CF3890">
      <w:pPr>
        <w:ind w:left="720"/>
        <w:jc w:val="left"/>
        <w:rPr>
          <w:sz w:val="16"/>
        </w:rPr>
      </w:pPr>
      <w:r w:rsidRPr="00CF3890">
        <w:rPr>
          <w:sz w:val="16"/>
        </w:rPr>
        <w:t xml:space="preserve">                      230523                                                    </w:t>
      </w:r>
    </w:p>
    <w:p w:rsidR="00CF3890" w:rsidRPr="00CF3890" w:rsidRDefault="00CF3890" w:rsidP="00CF3890">
      <w:pPr>
        <w:ind w:left="720"/>
        <w:jc w:val="left"/>
        <w:rPr>
          <w:sz w:val="16"/>
        </w:rPr>
      </w:pPr>
      <w:r w:rsidRPr="00CF3890">
        <w:rPr>
          <w:sz w:val="16"/>
        </w:rPr>
        <w:t>15 row(s) in 0.1290 seconds</w:t>
      </w:r>
    </w:p>
    <w:p w:rsidR="009A4F41" w:rsidRPr="00CF3890" w:rsidRDefault="009A4F41" w:rsidP="00CF3890">
      <w:pPr>
        <w:ind w:left="720"/>
        <w:jc w:val="left"/>
        <w:rPr>
          <w:sz w:val="16"/>
        </w:rPr>
      </w:pPr>
    </w:p>
    <w:p w:rsidR="009A4F41" w:rsidRPr="009A4F41" w:rsidRDefault="009A4F41" w:rsidP="009A4F41"/>
    <w:p w:rsidR="009A4F41" w:rsidRDefault="009A4F41">
      <w:pPr>
        <w:jc w:val="left"/>
      </w:pPr>
      <w:r>
        <w:br w:type="page"/>
      </w:r>
    </w:p>
    <w:p w:rsidR="009A4F41" w:rsidRDefault="009A4F41" w:rsidP="009A4F41">
      <w:pPr>
        <w:pStyle w:val="Heading2"/>
      </w:pPr>
      <w:bookmarkStart w:id="11" w:name="_Toc496973793"/>
      <w:r>
        <w:lastRenderedPageBreak/>
        <w:t>Perform Data Formatting</w:t>
      </w:r>
      <w:bookmarkEnd w:id="11"/>
    </w:p>
    <w:p w:rsidR="009A4F41" w:rsidRPr="009A4F41" w:rsidRDefault="009A4F41" w:rsidP="009A4F41"/>
    <w:p w:rsidR="009A4F41" w:rsidRDefault="009A4F41" w:rsidP="009A4F41">
      <w:r>
        <w:t xml:space="preserve">The following scripts </w:t>
      </w:r>
      <w:r>
        <w:rPr>
          <w:rFonts w:ascii="CourierNewPSMT" w:hAnsi="CourierNewPSMT" w:cs="CourierNewPSMT"/>
          <w:b/>
        </w:rPr>
        <w:t>dataformatting.sh</w:t>
      </w:r>
      <w:r>
        <w:rPr>
          <w:rFonts w:ascii="CourierNewPSMT" w:hAnsi="CourierNewPSMT" w:cs="CourierNewPSMT"/>
        </w:rPr>
        <w:t xml:space="preserve"> </w:t>
      </w:r>
      <w:r>
        <w:t>performs the following actions:</w:t>
      </w:r>
    </w:p>
    <w:p w:rsidR="009A4F41" w:rsidRPr="009A4F41" w:rsidRDefault="009A4F41" w:rsidP="009A4F41">
      <w:pPr>
        <w:pStyle w:val="ListParagraph"/>
        <w:numPr>
          <w:ilvl w:val="0"/>
          <w:numId w:val="25"/>
        </w:numPr>
        <w:rPr>
          <w:rFonts w:ascii="TimesNewRomanPS-ItalicMT" w:hAnsi="TimesNewRomanPS-ItalicMT" w:cs="TimesNewRomanPS-ItalicMT"/>
          <w:i/>
          <w:iCs/>
        </w:rPr>
      </w:pPr>
      <w:r>
        <w:t xml:space="preserve">Format the web xml data using </w:t>
      </w:r>
      <w:r w:rsidRPr="009A4F41">
        <w:rPr>
          <w:rFonts w:ascii="TimesNewRomanPS-BoldMT" w:hAnsi="TimesNewRomanPS-BoldMT" w:cs="TimesNewRomanPS-BoldMT"/>
          <w:b/>
          <w:bCs/>
        </w:rPr>
        <w:t xml:space="preserve">Pig </w:t>
      </w:r>
      <w:r>
        <w:t>to a csv format.</w:t>
      </w:r>
    </w:p>
    <w:p w:rsidR="009A4F41" w:rsidRDefault="009A4F41" w:rsidP="009A4F41">
      <w:pPr>
        <w:pStyle w:val="ListParagraph"/>
        <w:numPr>
          <w:ilvl w:val="0"/>
          <w:numId w:val="25"/>
        </w:numPr>
      </w:pPr>
      <w:r>
        <w:t xml:space="preserve">Load the 2 data files, </w:t>
      </w:r>
      <w:r w:rsidRPr="009A4F41">
        <w:rPr>
          <w:rFonts w:ascii="TimesNewRomanPS-BoldMT" w:hAnsi="TimesNewRomanPS-BoldMT" w:cs="TimesNewRomanPS-BoldMT"/>
          <w:b/>
          <w:bCs/>
        </w:rPr>
        <w:t xml:space="preserve">mob </w:t>
      </w:r>
      <w:r>
        <w:t xml:space="preserve">and </w:t>
      </w:r>
      <w:r w:rsidRPr="009A4F41">
        <w:rPr>
          <w:rFonts w:ascii="TimesNewRomanPS-BoldMT" w:hAnsi="TimesNewRomanPS-BoldMT" w:cs="TimesNewRomanPS-BoldMT"/>
          <w:b/>
          <w:bCs/>
        </w:rPr>
        <w:t xml:space="preserve">web </w:t>
      </w:r>
      <w:r>
        <w:t>(ingested by Pig), to a Hive Table.</w:t>
      </w:r>
    </w:p>
    <w:p w:rsidR="009A4F41" w:rsidRDefault="009A4F41" w:rsidP="009A4F41"/>
    <w:p w:rsidR="009A4F41" w:rsidRDefault="009A4F41" w:rsidP="009A4F41">
      <w:r>
        <w:t>The script performs some file and directory management then calls the 2 more scripts</w:t>
      </w:r>
    </w:p>
    <w:p w:rsidR="009A4F41" w:rsidRDefault="009A4F41" w:rsidP="009A4F41"/>
    <w:p w:rsidR="009A4F41" w:rsidRDefault="009A4F41" w:rsidP="009A4F41">
      <w:pPr>
        <w:pStyle w:val="ListParagraph"/>
        <w:numPr>
          <w:ilvl w:val="0"/>
          <w:numId w:val="26"/>
        </w:numPr>
      </w:pPr>
      <w:r>
        <w:t xml:space="preserve">Run the pig script </w:t>
      </w:r>
      <w:proofErr w:type="spellStart"/>
      <w:r w:rsidRPr="009A4F41">
        <w:rPr>
          <w:rFonts w:ascii="CourierNewPSMT" w:hAnsi="CourierNewPSMT" w:cs="CourierNewPSMT"/>
          <w:b/>
        </w:rPr>
        <w:t>dataformatting.pig</w:t>
      </w:r>
      <w:proofErr w:type="spellEnd"/>
      <w:r w:rsidRPr="009A4F41">
        <w:rPr>
          <w:rFonts w:ascii="CourierNewPSMT" w:hAnsi="CourierNewPSMT" w:cs="CourierNewPSMT"/>
          <w:b/>
        </w:rPr>
        <w:t>.</w:t>
      </w:r>
      <w:r w:rsidRPr="009A4F41">
        <w:rPr>
          <w:rFonts w:ascii="CourierNewPSMT" w:hAnsi="CourierNewPSMT" w:cs="CourierNewPSMT"/>
        </w:rPr>
        <w:t xml:space="preserve"> </w:t>
      </w:r>
      <w:r>
        <w:t xml:space="preserve">This will format the web data (stored in the web folder in the HDFS) in xml format to csv format and store it in the HDFS in the folder </w:t>
      </w:r>
      <w:proofErr w:type="spellStart"/>
      <w:r>
        <w:t>formattedweb</w:t>
      </w:r>
      <w:proofErr w:type="spellEnd"/>
      <w:r>
        <w:t>.</w:t>
      </w:r>
    </w:p>
    <w:p w:rsidR="009A4F41" w:rsidRDefault="009A4F41" w:rsidP="009A4F41"/>
    <w:p w:rsidR="009A4F41" w:rsidRPr="009A4F41" w:rsidRDefault="009A4F41" w:rsidP="009A4F41">
      <w:pPr>
        <w:pStyle w:val="ListParagraph"/>
        <w:numPr>
          <w:ilvl w:val="0"/>
          <w:numId w:val="26"/>
        </w:numPr>
        <w:rPr>
          <w:rFonts w:asciiTheme="minorHAnsi" w:hAnsiTheme="minorHAnsi" w:cstheme="minorBidi"/>
          <w:b/>
          <w:sz w:val="22"/>
          <w:szCs w:val="22"/>
        </w:rPr>
      </w:pPr>
      <w:r>
        <w:t xml:space="preserve">Run the hive script </w:t>
      </w:r>
      <w:proofErr w:type="spellStart"/>
      <w:r w:rsidRPr="009A4F41">
        <w:rPr>
          <w:rFonts w:ascii="CourierNewPSMT" w:hAnsi="CourierNewPSMT" w:cs="CourierNewPSMT"/>
          <w:b/>
        </w:rPr>
        <w:t>formatted_hive_load.hql</w:t>
      </w:r>
      <w:proofErr w:type="spellEnd"/>
      <w:r w:rsidRPr="009A4F41">
        <w:rPr>
          <w:rFonts w:ascii="CourierNewPSMT" w:hAnsi="CourierNewPSMT" w:cs="CourierNewPSMT"/>
          <w:b/>
        </w:rPr>
        <w:t>.</w:t>
      </w:r>
      <w:r w:rsidRPr="009A4F41">
        <w:rPr>
          <w:rFonts w:ascii="CourierNewPSMT" w:hAnsi="CourierNewPSMT" w:cs="CourierNewPSMT"/>
        </w:rPr>
        <w:t xml:space="preserve"> </w:t>
      </w:r>
      <w:r>
        <w:t xml:space="preserve">This will load the data in the mob folder and </w:t>
      </w:r>
      <w:proofErr w:type="spellStart"/>
      <w:r>
        <w:t>formattedweb</w:t>
      </w:r>
      <w:proofErr w:type="spellEnd"/>
      <w:r>
        <w:t xml:space="preserve"> folder in the HDFS to a table </w:t>
      </w:r>
      <w:proofErr w:type="spellStart"/>
      <w:r>
        <w:t>formatted_input</w:t>
      </w:r>
      <w:proofErr w:type="spellEnd"/>
      <w:r>
        <w:t xml:space="preserve"> in Hive </w:t>
      </w:r>
    </w:p>
    <w:p w:rsidR="009A4F41" w:rsidRDefault="009A4F41" w:rsidP="009A4F41">
      <w:pPr>
        <w:rPr>
          <w:b/>
        </w:rPr>
      </w:pPr>
    </w:p>
    <w:p w:rsidR="009A4F41" w:rsidRDefault="009A4F41" w:rsidP="009A4F41">
      <w:pPr>
        <w:rPr>
          <w:b/>
        </w:rPr>
      </w:pPr>
      <w:r>
        <w:rPr>
          <w:b/>
        </w:rPr>
        <w:t>dataformatting_hadoop.sh</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w:t>
      </w:r>
      <w:proofErr w:type="gramEnd"/>
      <w:r w:rsidRPr="009A4F41">
        <w:rPr>
          <w:rFonts w:ascii="Consolas" w:hAnsi="Consolas" w:cs="Consolas"/>
          <w:sz w:val="16"/>
        </w:rPr>
        <w:t>bin/bash</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batchid</w:t>
      </w:r>
      <w:proofErr w:type="spellEnd"/>
      <w:proofErr w:type="gramEnd"/>
      <w:r w:rsidRPr="009A4F41">
        <w:rPr>
          <w:rFonts w:ascii="Consolas" w:hAnsi="Consolas" w:cs="Consolas"/>
          <w:sz w:val="16"/>
        </w:rPr>
        <w:t>=`cat /home/</w:t>
      </w:r>
      <w:proofErr w:type="spellStart"/>
      <w:r w:rsidRPr="009A4F41">
        <w:rPr>
          <w:rFonts w:ascii="Consolas" w:hAnsi="Consolas" w:cs="Consolas"/>
          <w:sz w:val="16"/>
        </w:rPr>
        <w:t>acadgild</w:t>
      </w:r>
      <w:proofErr w:type="spellEnd"/>
      <w:r w:rsidRPr="009A4F41">
        <w:rPr>
          <w:rFonts w:ascii="Consolas" w:hAnsi="Consolas" w:cs="Consolas"/>
          <w:sz w:val="16"/>
        </w:rPr>
        <w:t>/project/logs/current-batch.txt`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LOGFILE=/home/</w:t>
      </w:r>
      <w:proofErr w:type="spellStart"/>
      <w:r w:rsidRPr="009A4F41">
        <w:rPr>
          <w:rFonts w:ascii="Consolas" w:hAnsi="Consolas" w:cs="Consolas"/>
          <w:sz w:val="16"/>
        </w:rPr>
        <w:t>acadgild</w:t>
      </w:r>
      <w:proofErr w:type="spellEnd"/>
      <w:r w:rsidRPr="009A4F41">
        <w:rPr>
          <w:rFonts w:ascii="Consolas" w:hAnsi="Consolas" w:cs="Consolas"/>
          <w:sz w:val="16"/>
        </w:rPr>
        <w:t>/project/logs/log_batch_$</w:t>
      </w:r>
      <w:proofErr w:type="spellStart"/>
      <w:r w:rsidRPr="009A4F41">
        <w:rPr>
          <w:rFonts w:ascii="Consolas" w:hAnsi="Consolas" w:cs="Consolas"/>
          <w:sz w:val="16"/>
        </w:rPr>
        <w:t>batchid</w:t>
      </w:r>
      <w:proofErr w:type="spellEnd"/>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echo</w:t>
      </w:r>
      <w:proofErr w:type="gramEnd"/>
      <w:r w:rsidRPr="009A4F41">
        <w:rPr>
          <w:rFonts w:ascii="Consolas" w:hAnsi="Consolas" w:cs="Consolas"/>
          <w:sz w:val="16"/>
        </w:rPr>
        <w:t xml:space="preserve"> "Placing data files from local to HDFS..." &gt;&gt; $LOGFILE</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w:t>
      </w:r>
      <w:proofErr w:type="spellStart"/>
      <w:r w:rsidRPr="009A4F41">
        <w:rPr>
          <w:rFonts w:ascii="Consolas" w:hAnsi="Consolas" w:cs="Consolas"/>
          <w:sz w:val="16"/>
        </w:rPr>
        <w:t>rm</w:t>
      </w:r>
      <w:proofErr w:type="spellEnd"/>
      <w:r w:rsidRPr="009A4F41">
        <w:rPr>
          <w:rFonts w:ascii="Consolas" w:hAnsi="Consolas" w:cs="Consolas"/>
          <w:sz w:val="16"/>
        </w:rPr>
        <w:t xml:space="preserve"> -r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}/web/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w:t>
      </w:r>
      <w:proofErr w:type="spellStart"/>
      <w:r w:rsidRPr="009A4F41">
        <w:rPr>
          <w:rFonts w:ascii="Consolas" w:hAnsi="Consolas" w:cs="Consolas"/>
          <w:sz w:val="16"/>
        </w:rPr>
        <w:t>rm</w:t>
      </w:r>
      <w:proofErr w:type="spellEnd"/>
      <w:r w:rsidRPr="009A4F41">
        <w:rPr>
          <w:rFonts w:ascii="Consolas" w:hAnsi="Consolas" w:cs="Consolas"/>
          <w:sz w:val="16"/>
        </w:rPr>
        <w:t xml:space="preserve"> -r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formattedweb</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w:t>
      </w:r>
      <w:proofErr w:type="spellStart"/>
      <w:r w:rsidRPr="009A4F41">
        <w:rPr>
          <w:rFonts w:ascii="Consolas" w:hAnsi="Consolas" w:cs="Consolas"/>
          <w:sz w:val="16"/>
        </w:rPr>
        <w:t>rm</w:t>
      </w:r>
      <w:proofErr w:type="spellEnd"/>
      <w:r w:rsidRPr="009A4F41">
        <w:rPr>
          <w:rFonts w:ascii="Consolas" w:hAnsi="Consolas" w:cs="Consolas"/>
          <w:sz w:val="16"/>
        </w:rPr>
        <w:t xml:space="preserve"> -r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}/mob/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w:t>
      </w:r>
      <w:proofErr w:type="spellStart"/>
      <w:r w:rsidRPr="009A4F41">
        <w:rPr>
          <w:rFonts w:ascii="Consolas" w:hAnsi="Consolas" w:cs="Consolas"/>
          <w:sz w:val="16"/>
        </w:rPr>
        <w:t>mkdir</w:t>
      </w:r>
      <w:proofErr w:type="spellEnd"/>
      <w:r w:rsidRPr="009A4F41">
        <w:rPr>
          <w:rFonts w:ascii="Consolas" w:hAnsi="Consolas" w:cs="Consolas"/>
          <w:sz w:val="16"/>
        </w:rPr>
        <w:t xml:space="preserve"> -p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}/web/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w:t>
      </w:r>
      <w:proofErr w:type="spellStart"/>
      <w:r w:rsidRPr="009A4F41">
        <w:rPr>
          <w:rFonts w:ascii="Consolas" w:hAnsi="Consolas" w:cs="Consolas"/>
          <w:sz w:val="16"/>
        </w:rPr>
        <w:t>mkdir</w:t>
      </w:r>
      <w:proofErr w:type="spellEnd"/>
      <w:r w:rsidRPr="009A4F41">
        <w:rPr>
          <w:rFonts w:ascii="Consolas" w:hAnsi="Consolas" w:cs="Consolas"/>
          <w:sz w:val="16"/>
        </w:rPr>
        <w:t xml:space="preserve"> -p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}/mob/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-put /home/</w:t>
      </w:r>
      <w:proofErr w:type="spellStart"/>
      <w:r w:rsidRPr="009A4F41">
        <w:rPr>
          <w:rFonts w:ascii="Consolas" w:hAnsi="Consolas" w:cs="Consolas"/>
          <w:sz w:val="16"/>
        </w:rPr>
        <w:t>acadgild</w:t>
      </w:r>
      <w:proofErr w:type="spellEnd"/>
      <w:r w:rsidRPr="009A4F41">
        <w:rPr>
          <w:rFonts w:ascii="Consolas" w:hAnsi="Consolas" w:cs="Consolas"/>
          <w:sz w:val="16"/>
        </w:rPr>
        <w:t>/project/data/web/*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}/web/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proofErr w:type="gramStart"/>
      <w:r w:rsidRPr="009A4F41">
        <w:rPr>
          <w:rFonts w:ascii="Consolas" w:hAnsi="Consolas" w:cs="Consolas"/>
          <w:sz w:val="16"/>
        </w:rPr>
        <w:t>hadoop</w:t>
      </w:r>
      <w:proofErr w:type="spellEnd"/>
      <w:proofErr w:type="gramEnd"/>
      <w:r w:rsidRPr="009A4F41">
        <w:rPr>
          <w:rFonts w:ascii="Consolas" w:hAnsi="Consolas" w:cs="Consolas"/>
          <w:sz w:val="16"/>
        </w:rPr>
        <w:t xml:space="preserve"> fs -put /home/</w:t>
      </w:r>
      <w:proofErr w:type="spellStart"/>
      <w:r w:rsidRPr="009A4F41">
        <w:rPr>
          <w:rFonts w:ascii="Consolas" w:hAnsi="Consolas" w:cs="Consolas"/>
          <w:sz w:val="16"/>
        </w:rPr>
        <w:t>acadgild</w:t>
      </w:r>
      <w:proofErr w:type="spellEnd"/>
      <w:r w:rsidRPr="009A4F41">
        <w:rPr>
          <w:rFonts w:ascii="Consolas" w:hAnsi="Consolas" w:cs="Consolas"/>
          <w:sz w:val="16"/>
        </w:rPr>
        <w:t>/project/data/mob/*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}/mob/</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echo</w:t>
      </w:r>
      <w:proofErr w:type="gramEnd"/>
      <w:r w:rsidRPr="009A4F41">
        <w:rPr>
          <w:rFonts w:ascii="Consolas" w:hAnsi="Consolas" w:cs="Consolas"/>
          <w:sz w:val="16"/>
        </w:rPr>
        <w:t xml:space="preserve"> "Running pig script for data formatting..." &gt;&gt; $LOGFILE</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pig</w:t>
      </w:r>
      <w:proofErr w:type="gramEnd"/>
      <w:r w:rsidRPr="009A4F41">
        <w:rPr>
          <w:rFonts w:ascii="Consolas" w:hAnsi="Consolas" w:cs="Consolas"/>
          <w:sz w:val="16"/>
        </w:rPr>
        <w:t xml:space="preserve"> -</w:t>
      </w:r>
      <w:proofErr w:type="spellStart"/>
      <w:r w:rsidRPr="009A4F41">
        <w:rPr>
          <w:rFonts w:ascii="Consolas" w:hAnsi="Consolas" w:cs="Consolas"/>
          <w:sz w:val="16"/>
        </w:rPr>
        <w:t>param</w:t>
      </w:r>
      <w:proofErr w:type="spellEnd"/>
      <w:r w:rsidRPr="009A4F41">
        <w:rPr>
          <w:rFonts w:ascii="Consolas" w:hAnsi="Consolas" w:cs="Consolas"/>
          <w:sz w:val="16"/>
        </w:rPr>
        <w:t xml:space="preserve"> </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batchid</w:t>
      </w:r>
      <w:proofErr w:type="spellEnd"/>
      <w:r w:rsidRPr="009A4F41">
        <w:rPr>
          <w:rFonts w:ascii="Consolas" w:hAnsi="Consolas" w:cs="Consolas"/>
          <w:sz w:val="16"/>
        </w:rPr>
        <w:t xml:space="preserve"> /home/</w:t>
      </w:r>
      <w:proofErr w:type="spellStart"/>
      <w:r w:rsidRPr="009A4F41">
        <w:rPr>
          <w:rFonts w:ascii="Consolas" w:hAnsi="Consolas" w:cs="Consolas"/>
          <w:sz w:val="16"/>
        </w:rPr>
        <w:t>acadgild</w:t>
      </w:r>
      <w:proofErr w:type="spellEnd"/>
      <w:r w:rsidRPr="009A4F41">
        <w:rPr>
          <w:rFonts w:ascii="Consolas" w:hAnsi="Consolas" w:cs="Consolas"/>
          <w:sz w:val="16"/>
        </w:rPr>
        <w:t>/project/scripts/</w:t>
      </w:r>
      <w:proofErr w:type="spellStart"/>
      <w:r w:rsidRPr="009A4F41">
        <w:rPr>
          <w:rFonts w:ascii="Consolas" w:hAnsi="Consolas" w:cs="Consolas"/>
          <w:sz w:val="16"/>
        </w:rPr>
        <w:t>dataformatting.pig</w:t>
      </w:r>
      <w:proofErr w:type="spellEnd"/>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echo</w:t>
      </w:r>
      <w:proofErr w:type="gramEnd"/>
      <w:r w:rsidRPr="009A4F41">
        <w:rPr>
          <w:rFonts w:ascii="Consolas" w:hAnsi="Consolas" w:cs="Consolas"/>
          <w:sz w:val="16"/>
        </w:rPr>
        <w:t xml:space="preserve"> "Running hive script for formatted data load..." &gt;&gt; $LOGFILE</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gramStart"/>
      <w:r w:rsidRPr="009A4F41">
        <w:rPr>
          <w:rFonts w:ascii="Consolas" w:hAnsi="Consolas" w:cs="Consolas"/>
          <w:sz w:val="16"/>
        </w:rPr>
        <w:t>hive</w:t>
      </w:r>
      <w:proofErr w:type="gramEnd"/>
      <w:r w:rsidRPr="009A4F41">
        <w:rPr>
          <w:rFonts w:ascii="Consolas" w:hAnsi="Consolas" w:cs="Consolas"/>
          <w:sz w:val="16"/>
        </w:rPr>
        <w:t xml:space="preserve"> -</w:t>
      </w:r>
      <w:proofErr w:type="spellStart"/>
      <w:r w:rsidRPr="009A4F41">
        <w:rPr>
          <w:rFonts w:ascii="Consolas" w:hAnsi="Consolas" w:cs="Consolas"/>
          <w:sz w:val="16"/>
        </w:rPr>
        <w:t>hiveconf</w:t>
      </w:r>
      <w:proofErr w:type="spellEnd"/>
      <w:r w:rsidRPr="009A4F41">
        <w:rPr>
          <w:rFonts w:ascii="Consolas" w:hAnsi="Consolas" w:cs="Consolas"/>
          <w:sz w:val="16"/>
        </w:rPr>
        <w:t xml:space="preserve"> </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batchid</w:t>
      </w:r>
      <w:proofErr w:type="spellEnd"/>
      <w:r w:rsidRPr="009A4F41">
        <w:rPr>
          <w:rFonts w:ascii="Consolas" w:hAnsi="Consolas" w:cs="Consolas"/>
          <w:sz w:val="16"/>
        </w:rPr>
        <w:t xml:space="preserve"> -f /home/</w:t>
      </w:r>
      <w:proofErr w:type="spellStart"/>
      <w:r w:rsidRPr="009A4F41">
        <w:rPr>
          <w:rFonts w:ascii="Consolas" w:hAnsi="Consolas" w:cs="Consolas"/>
          <w:sz w:val="16"/>
        </w:rPr>
        <w:t>acadgild</w:t>
      </w:r>
      <w:proofErr w:type="spellEnd"/>
      <w:r w:rsidRPr="009A4F41">
        <w:rPr>
          <w:rFonts w:ascii="Consolas" w:hAnsi="Consolas" w:cs="Consolas"/>
          <w:sz w:val="16"/>
        </w:rPr>
        <w:t>/project/scripts/</w:t>
      </w:r>
      <w:proofErr w:type="spellStart"/>
      <w:r w:rsidRPr="009A4F41">
        <w:rPr>
          <w:rFonts w:ascii="Consolas" w:hAnsi="Consolas" w:cs="Consolas"/>
          <w:sz w:val="16"/>
        </w:rPr>
        <w:t>formatted_hive_load.hql</w:t>
      </w:r>
      <w:proofErr w:type="spellEnd"/>
    </w:p>
    <w:p w:rsid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9A4F41" w:rsidRDefault="009A4F41" w:rsidP="009A4F41">
      <w:pPr>
        <w:rPr>
          <w:rFonts w:asciiTheme="minorHAnsi" w:hAnsiTheme="minorHAnsi" w:cstheme="minorBidi"/>
          <w:b/>
        </w:rPr>
      </w:pPr>
    </w:p>
    <w:p w:rsidR="009A4F41" w:rsidRDefault="009A4F41" w:rsidP="009A4F41">
      <w:pPr>
        <w:rPr>
          <w:b/>
        </w:rPr>
      </w:pPr>
      <w:proofErr w:type="spellStart"/>
      <w:r>
        <w:rPr>
          <w:b/>
        </w:rPr>
        <w:t>Dataformating.pig</w:t>
      </w:r>
      <w:proofErr w:type="spellEnd"/>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REGISTER /home/</w:t>
      </w:r>
      <w:proofErr w:type="spellStart"/>
      <w:r w:rsidRPr="009A4F41">
        <w:rPr>
          <w:rFonts w:ascii="Consolas" w:hAnsi="Consolas" w:cs="Consolas"/>
          <w:sz w:val="16"/>
        </w:rPr>
        <w:t>acadgild</w:t>
      </w:r>
      <w:proofErr w:type="spellEnd"/>
      <w:r w:rsidRPr="009A4F41">
        <w:rPr>
          <w:rFonts w:ascii="Consolas" w:hAnsi="Consolas" w:cs="Consolas"/>
          <w:sz w:val="16"/>
        </w:rPr>
        <w:t>/project/lib/piggybank.jar;</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DEFINE XPath </w:t>
      </w:r>
      <w:proofErr w:type="spellStart"/>
      <w:proofErr w:type="gramStart"/>
      <w:r w:rsidRPr="009A4F41">
        <w:rPr>
          <w:rFonts w:ascii="Consolas" w:hAnsi="Consolas" w:cs="Consolas"/>
          <w:sz w:val="16"/>
        </w:rPr>
        <w:t>org.apache.pig.piggybank.evaluation.xml.XPath</w:t>
      </w:r>
      <w:proofErr w:type="spellEnd"/>
      <w:r w:rsidRPr="009A4F41">
        <w:rPr>
          <w:rFonts w:ascii="Consolas" w:hAnsi="Consolas" w:cs="Consolas"/>
          <w:sz w:val="16"/>
        </w:rPr>
        <w:t>(</w:t>
      </w:r>
      <w:proofErr w:type="gram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A </w:t>
      </w:r>
      <w:proofErr w:type="gramStart"/>
      <w:r w:rsidRPr="009A4F41">
        <w:rPr>
          <w:rFonts w:ascii="Consolas" w:hAnsi="Consolas" w:cs="Consolas"/>
          <w:sz w:val="16"/>
        </w:rPr>
        <w:t>=  LOAD</w:t>
      </w:r>
      <w:proofErr w:type="gramEnd"/>
      <w:r w:rsidRPr="009A4F41">
        <w:rPr>
          <w:rFonts w:ascii="Consolas" w:hAnsi="Consolas" w:cs="Consolas"/>
          <w:sz w:val="16"/>
        </w:rPr>
        <w:t xml:space="preserve">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 xml:space="preserve">}/web/' using </w:t>
      </w:r>
      <w:proofErr w:type="spellStart"/>
      <w:r w:rsidRPr="009A4F41">
        <w:rPr>
          <w:rFonts w:ascii="Consolas" w:hAnsi="Consolas" w:cs="Consolas"/>
          <w:sz w:val="16"/>
        </w:rPr>
        <w:t>org.apache.pig.piggybank.storage.XMLLoader</w:t>
      </w:r>
      <w:proofErr w:type="spellEnd"/>
      <w:r w:rsidRPr="009A4F41">
        <w:rPr>
          <w:rFonts w:ascii="Consolas" w:hAnsi="Consolas" w:cs="Consolas"/>
          <w:sz w:val="16"/>
        </w:rPr>
        <w:t>('record') as (</w:t>
      </w:r>
      <w:proofErr w:type="spellStart"/>
      <w:r w:rsidRPr="009A4F41">
        <w:rPr>
          <w:rFonts w:ascii="Consolas" w:hAnsi="Consolas" w:cs="Consolas"/>
          <w:sz w:val="16"/>
        </w:rPr>
        <w:t>x:chararray</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B = FOREACH A GENERATE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user_id</w:t>
      </w:r>
      <w:proofErr w:type="spellEnd"/>
      <w:r w:rsidRPr="009A4F41">
        <w:rPr>
          <w:rFonts w:ascii="Consolas" w:hAnsi="Consolas" w:cs="Consolas"/>
          <w:sz w:val="16"/>
        </w:rPr>
        <w:t xml:space="preserve">')) AS </w:t>
      </w:r>
      <w:proofErr w:type="spellStart"/>
      <w:r w:rsidRPr="009A4F41">
        <w:rPr>
          <w:rFonts w:ascii="Consolas" w:hAnsi="Consolas" w:cs="Consolas"/>
          <w:sz w:val="16"/>
        </w:rPr>
        <w:t>user_id</w:t>
      </w:r>
      <w:proofErr w:type="spellEnd"/>
      <w:r w:rsidRPr="009A4F41">
        <w:rPr>
          <w:rFonts w:ascii="Consolas" w:hAnsi="Consolas" w:cs="Consolas"/>
          <w:sz w:val="16"/>
        </w:rPr>
        <w:t xml:space="preserve">, </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song_id</w:t>
      </w:r>
      <w:proofErr w:type="spellEnd"/>
      <w:r w:rsidRPr="009A4F41">
        <w:rPr>
          <w:rFonts w:ascii="Consolas" w:hAnsi="Consolas" w:cs="Consolas"/>
          <w:sz w:val="16"/>
        </w:rPr>
        <w:t xml:space="preserve">')) AS </w:t>
      </w:r>
      <w:proofErr w:type="spellStart"/>
      <w:r w:rsidRPr="009A4F41">
        <w:rPr>
          <w:rFonts w:ascii="Consolas" w:hAnsi="Consolas" w:cs="Consolas"/>
          <w:sz w:val="16"/>
        </w:rPr>
        <w:t>song_id</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artist_id</w:t>
      </w:r>
      <w:proofErr w:type="spellEnd"/>
      <w:r w:rsidRPr="009A4F41">
        <w:rPr>
          <w:rFonts w:ascii="Consolas" w:hAnsi="Consolas" w:cs="Consolas"/>
          <w:sz w:val="16"/>
        </w:rPr>
        <w:t xml:space="preserve">')) AS </w:t>
      </w:r>
      <w:proofErr w:type="spellStart"/>
      <w:r w:rsidRPr="009A4F41">
        <w:rPr>
          <w:rFonts w:ascii="Consolas" w:hAnsi="Consolas" w:cs="Consolas"/>
          <w:sz w:val="16"/>
        </w:rPr>
        <w:t>artist_id</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spellStart"/>
      <w:proofErr w:type="gramStart"/>
      <w:r w:rsidRPr="009A4F41">
        <w:rPr>
          <w:rFonts w:ascii="Consolas" w:hAnsi="Consolas" w:cs="Consolas"/>
          <w:sz w:val="16"/>
        </w:rPr>
        <w:t>ToUnixTime</w:t>
      </w:r>
      <w:proofErr w:type="spellEnd"/>
      <w:r w:rsidRPr="009A4F41">
        <w:rPr>
          <w:rFonts w:ascii="Consolas" w:hAnsi="Consolas" w:cs="Consolas"/>
          <w:sz w:val="16"/>
        </w:rPr>
        <w:t>(</w:t>
      </w:r>
      <w:proofErr w:type="spellStart"/>
      <w:proofErr w:type="gramEnd"/>
      <w:r w:rsidRPr="009A4F41">
        <w:rPr>
          <w:rFonts w:ascii="Consolas" w:hAnsi="Consolas" w:cs="Consolas"/>
          <w:sz w:val="16"/>
        </w:rPr>
        <w:t>ToDate</w:t>
      </w:r>
      <w:proofErr w:type="spellEnd"/>
      <w:r w:rsidRPr="009A4F41">
        <w:rPr>
          <w:rFonts w:ascii="Consolas" w:hAnsi="Consolas" w:cs="Consolas"/>
          <w:sz w:val="16"/>
        </w:rPr>
        <w:t>(TRIM(XPath(x, 'record/timestamp')),'</w:t>
      </w:r>
      <w:proofErr w:type="spellStart"/>
      <w:r w:rsidRPr="009A4F41">
        <w:rPr>
          <w:rFonts w:ascii="Consolas" w:hAnsi="Consolas" w:cs="Consolas"/>
          <w:sz w:val="16"/>
        </w:rPr>
        <w:t>yyyy</w:t>
      </w:r>
      <w:proofErr w:type="spellEnd"/>
      <w:r w:rsidRPr="009A4F41">
        <w:rPr>
          <w:rFonts w:ascii="Consolas" w:hAnsi="Consolas" w:cs="Consolas"/>
          <w:sz w:val="16"/>
        </w:rPr>
        <w:t>-MM-</w:t>
      </w:r>
      <w:proofErr w:type="spellStart"/>
      <w:r w:rsidRPr="009A4F41">
        <w:rPr>
          <w:rFonts w:ascii="Consolas" w:hAnsi="Consolas" w:cs="Consolas"/>
          <w:sz w:val="16"/>
        </w:rPr>
        <w:t>dd</w:t>
      </w:r>
      <w:proofErr w:type="spellEnd"/>
      <w:r w:rsidRPr="009A4F41">
        <w:rPr>
          <w:rFonts w:ascii="Consolas" w:hAnsi="Consolas" w:cs="Consolas"/>
          <w:sz w:val="16"/>
        </w:rPr>
        <w:t xml:space="preserve"> </w:t>
      </w:r>
      <w:proofErr w:type="spellStart"/>
      <w:r w:rsidRPr="009A4F41">
        <w:rPr>
          <w:rFonts w:ascii="Consolas" w:hAnsi="Consolas" w:cs="Consolas"/>
          <w:sz w:val="16"/>
        </w:rPr>
        <w:t>HH:mm:ss</w:t>
      </w:r>
      <w:proofErr w:type="spellEnd"/>
      <w:r w:rsidRPr="009A4F41">
        <w:rPr>
          <w:rFonts w:ascii="Consolas" w:hAnsi="Consolas" w:cs="Consolas"/>
          <w:sz w:val="16"/>
        </w:rPr>
        <w:t>')) AS timestamp,</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spellStart"/>
      <w:proofErr w:type="gramStart"/>
      <w:r w:rsidRPr="009A4F41">
        <w:rPr>
          <w:rFonts w:ascii="Consolas" w:hAnsi="Consolas" w:cs="Consolas"/>
          <w:sz w:val="16"/>
        </w:rPr>
        <w:t>ToUnixTime</w:t>
      </w:r>
      <w:proofErr w:type="spellEnd"/>
      <w:r w:rsidRPr="009A4F41">
        <w:rPr>
          <w:rFonts w:ascii="Consolas" w:hAnsi="Consolas" w:cs="Consolas"/>
          <w:sz w:val="16"/>
        </w:rPr>
        <w:t>(</w:t>
      </w:r>
      <w:proofErr w:type="spellStart"/>
      <w:proofErr w:type="gramEnd"/>
      <w:r w:rsidRPr="009A4F41">
        <w:rPr>
          <w:rFonts w:ascii="Consolas" w:hAnsi="Consolas" w:cs="Consolas"/>
          <w:sz w:val="16"/>
        </w:rPr>
        <w:t>ToDate</w:t>
      </w:r>
      <w:proofErr w:type="spellEnd"/>
      <w:r w:rsidRPr="009A4F41">
        <w:rPr>
          <w:rFonts w:ascii="Consolas" w:hAnsi="Consolas" w:cs="Consolas"/>
          <w:sz w:val="16"/>
        </w:rPr>
        <w:t>(TRIM(XPath(x, 'record/</w:t>
      </w:r>
      <w:proofErr w:type="spellStart"/>
      <w:r w:rsidRPr="009A4F41">
        <w:rPr>
          <w:rFonts w:ascii="Consolas" w:hAnsi="Consolas" w:cs="Consolas"/>
          <w:sz w:val="16"/>
        </w:rPr>
        <w:t>start_ts</w:t>
      </w:r>
      <w:proofErr w:type="spellEnd"/>
      <w:r w:rsidRPr="009A4F41">
        <w:rPr>
          <w:rFonts w:ascii="Consolas" w:hAnsi="Consolas" w:cs="Consolas"/>
          <w:sz w:val="16"/>
        </w:rPr>
        <w:t>')),'</w:t>
      </w:r>
      <w:proofErr w:type="spellStart"/>
      <w:r w:rsidRPr="009A4F41">
        <w:rPr>
          <w:rFonts w:ascii="Consolas" w:hAnsi="Consolas" w:cs="Consolas"/>
          <w:sz w:val="16"/>
        </w:rPr>
        <w:t>yyyy</w:t>
      </w:r>
      <w:proofErr w:type="spellEnd"/>
      <w:r w:rsidRPr="009A4F41">
        <w:rPr>
          <w:rFonts w:ascii="Consolas" w:hAnsi="Consolas" w:cs="Consolas"/>
          <w:sz w:val="16"/>
        </w:rPr>
        <w:t>-MM-</w:t>
      </w:r>
      <w:proofErr w:type="spellStart"/>
      <w:r w:rsidRPr="009A4F41">
        <w:rPr>
          <w:rFonts w:ascii="Consolas" w:hAnsi="Consolas" w:cs="Consolas"/>
          <w:sz w:val="16"/>
        </w:rPr>
        <w:t>dd</w:t>
      </w:r>
      <w:proofErr w:type="spellEnd"/>
      <w:r w:rsidRPr="009A4F41">
        <w:rPr>
          <w:rFonts w:ascii="Consolas" w:hAnsi="Consolas" w:cs="Consolas"/>
          <w:sz w:val="16"/>
        </w:rPr>
        <w:t xml:space="preserve"> </w:t>
      </w:r>
      <w:proofErr w:type="spellStart"/>
      <w:r w:rsidRPr="009A4F41">
        <w:rPr>
          <w:rFonts w:ascii="Consolas" w:hAnsi="Consolas" w:cs="Consolas"/>
          <w:sz w:val="16"/>
        </w:rPr>
        <w:t>HH:mm:ss</w:t>
      </w:r>
      <w:proofErr w:type="spellEnd"/>
      <w:r w:rsidRPr="009A4F41">
        <w:rPr>
          <w:rFonts w:ascii="Consolas" w:hAnsi="Consolas" w:cs="Consolas"/>
          <w:sz w:val="16"/>
        </w:rPr>
        <w:t xml:space="preserve">')) AS </w:t>
      </w:r>
      <w:proofErr w:type="spellStart"/>
      <w:r w:rsidRPr="009A4F41">
        <w:rPr>
          <w:rFonts w:ascii="Consolas" w:hAnsi="Consolas" w:cs="Consolas"/>
          <w:sz w:val="16"/>
        </w:rPr>
        <w:t>start_ts</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spellStart"/>
      <w:proofErr w:type="gramStart"/>
      <w:r w:rsidRPr="009A4F41">
        <w:rPr>
          <w:rFonts w:ascii="Consolas" w:hAnsi="Consolas" w:cs="Consolas"/>
          <w:sz w:val="16"/>
        </w:rPr>
        <w:t>ToUnixTime</w:t>
      </w:r>
      <w:proofErr w:type="spellEnd"/>
      <w:r w:rsidRPr="009A4F41">
        <w:rPr>
          <w:rFonts w:ascii="Consolas" w:hAnsi="Consolas" w:cs="Consolas"/>
          <w:sz w:val="16"/>
        </w:rPr>
        <w:t>(</w:t>
      </w:r>
      <w:proofErr w:type="spellStart"/>
      <w:proofErr w:type="gramEnd"/>
      <w:r w:rsidRPr="009A4F41">
        <w:rPr>
          <w:rFonts w:ascii="Consolas" w:hAnsi="Consolas" w:cs="Consolas"/>
          <w:sz w:val="16"/>
        </w:rPr>
        <w:t>ToDate</w:t>
      </w:r>
      <w:proofErr w:type="spellEnd"/>
      <w:r w:rsidRPr="009A4F41">
        <w:rPr>
          <w:rFonts w:ascii="Consolas" w:hAnsi="Consolas" w:cs="Consolas"/>
          <w:sz w:val="16"/>
        </w:rPr>
        <w:t>(TRIM(XPath(x, 'record/</w:t>
      </w:r>
      <w:proofErr w:type="spellStart"/>
      <w:r w:rsidRPr="009A4F41">
        <w:rPr>
          <w:rFonts w:ascii="Consolas" w:hAnsi="Consolas" w:cs="Consolas"/>
          <w:sz w:val="16"/>
        </w:rPr>
        <w:t>end_ts</w:t>
      </w:r>
      <w:proofErr w:type="spellEnd"/>
      <w:r w:rsidRPr="009A4F41">
        <w:rPr>
          <w:rFonts w:ascii="Consolas" w:hAnsi="Consolas" w:cs="Consolas"/>
          <w:sz w:val="16"/>
        </w:rPr>
        <w:t>')),'</w:t>
      </w:r>
      <w:proofErr w:type="spellStart"/>
      <w:r w:rsidRPr="009A4F41">
        <w:rPr>
          <w:rFonts w:ascii="Consolas" w:hAnsi="Consolas" w:cs="Consolas"/>
          <w:sz w:val="16"/>
        </w:rPr>
        <w:t>yyyy</w:t>
      </w:r>
      <w:proofErr w:type="spellEnd"/>
      <w:r w:rsidRPr="009A4F41">
        <w:rPr>
          <w:rFonts w:ascii="Consolas" w:hAnsi="Consolas" w:cs="Consolas"/>
          <w:sz w:val="16"/>
        </w:rPr>
        <w:t>-MM-</w:t>
      </w:r>
      <w:proofErr w:type="spellStart"/>
      <w:r w:rsidRPr="009A4F41">
        <w:rPr>
          <w:rFonts w:ascii="Consolas" w:hAnsi="Consolas" w:cs="Consolas"/>
          <w:sz w:val="16"/>
        </w:rPr>
        <w:t>dd</w:t>
      </w:r>
      <w:proofErr w:type="spellEnd"/>
      <w:r w:rsidRPr="009A4F41">
        <w:rPr>
          <w:rFonts w:ascii="Consolas" w:hAnsi="Consolas" w:cs="Consolas"/>
          <w:sz w:val="16"/>
        </w:rPr>
        <w:t xml:space="preserve"> </w:t>
      </w:r>
      <w:proofErr w:type="spellStart"/>
      <w:r w:rsidRPr="009A4F41">
        <w:rPr>
          <w:rFonts w:ascii="Consolas" w:hAnsi="Consolas" w:cs="Consolas"/>
          <w:sz w:val="16"/>
        </w:rPr>
        <w:t>HH:mm:ss</w:t>
      </w:r>
      <w:proofErr w:type="spellEnd"/>
      <w:r w:rsidRPr="009A4F41">
        <w:rPr>
          <w:rFonts w:ascii="Consolas" w:hAnsi="Consolas" w:cs="Consolas"/>
          <w:sz w:val="16"/>
        </w:rPr>
        <w:t xml:space="preserve">')) AS </w:t>
      </w:r>
      <w:proofErr w:type="spellStart"/>
      <w:r w:rsidRPr="009A4F41">
        <w:rPr>
          <w:rFonts w:ascii="Consolas" w:hAnsi="Consolas" w:cs="Consolas"/>
          <w:sz w:val="16"/>
        </w:rPr>
        <w:t>end_ts</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geo_cd</w:t>
      </w:r>
      <w:proofErr w:type="spellEnd"/>
      <w:r w:rsidRPr="009A4F41">
        <w:rPr>
          <w:rFonts w:ascii="Consolas" w:hAnsi="Consolas" w:cs="Consolas"/>
          <w:sz w:val="16"/>
        </w:rPr>
        <w:t xml:space="preserve">')) AS </w:t>
      </w:r>
      <w:proofErr w:type="spellStart"/>
      <w:r w:rsidRPr="009A4F41">
        <w:rPr>
          <w:rFonts w:ascii="Consolas" w:hAnsi="Consolas" w:cs="Consolas"/>
          <w:sz w:val="16"/>
        </w:rPr>
        <w:t>geo_cd</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station_id</w:t>
      </w:r>
      <w:proofErr w:type="spellEnd"/>
      <w:r w:rsidRPr="009A4F41">
        <w:rPr>
          <w:rFonts w:ascii="Consolas" w:hAnsi="Consolas" w:cs="Consolas"/>
          <w:sz w:val="16"/>
        </w:rPr>
        <w:t xml:space="preserve">')) AS </w:t>
      </w:r>
      <w:proofErr w:type="spellStart"/>
      <w:r w:rsidRPr="009A4F41">
        <w:rPr>
          <w:rFonts w:ascii="Consolas" w:hAnsi="Consolas" w:cs="Consolas"/>
          <w:sz w:val="16"/>
        </w:rPr>
        <w:t>station_id</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w:t>
      </w:r>
      <w:proofErr w:type="spellStart"/>
      <w:r w:rsidRPr="009A4F41">
        <w:rPr>
          <w:rFonts w:ascii="Consolas" w:hAnsi="Consolas" w:cs="Consolas"/>
          <w:sz w:val="16"/>
        </w:rPr>
        <w:t>song_end_type</w:t>
      </w:r>
      <w:proofErr w:type="spellEnd"/>
      <w:r w:rsidRPr="009A4F41">
        <w:rPr>
          <w:rFonts w:ascii="Consolas" w:hAnsi="Consolas" w:cs="Consolas"/>
          <w:sz w:val="16"/>
        </w:rPr>
        <w:t xml:space="preserve">')) AS </w:t>
      </w:r>
      <w:proofErr w:type="spellStart"/>
      <w:r w:rsidRPr="009A4F41">
        <w:rPr>
          <w:rFonts w:ascii="Consolas" w:hAnsi="Consolas" w:cs="Consolas"/>
          <w:sz w:val="16"/>
        </w:rPr>
        <w:t>song_end_type</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'record/like')) AS like,</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 xml:space="preserve">    </w:t>
      </w:r>
      <w:proofErr w:type="gramStart"/>
      <w:r w:rsidRPr="009A4F41">
        <w:rPr>
          <w:rFonts w:ascii="Consolas" w:hAnsi="Consolas" w:cs="Consolas"/>
          <w:sz w:val="16"/>
        </w:rPr>
        <w:t>TRIM(</w:t>
      </w:r>
      <w:proofErr w:type="gramEnd"/>
      <w:r w:rsidRPr="009A4F41">
        <w:rPr>
          <w:rFonts w:ascii="Consolas" w:hAnsi="Consolas" w:cs="Consolas"/>
          <w:sz w:val="16"/>
        </w:rPr>
        <w:t>XPath(x, 'record/dislike')) AS dislike;</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jc w:val="left"/>
        <w:rPr>
          <w:rFonts w:ascii="Consolas" w:hAnsi="Consolas" w:cs="Consolas"/>
          <w:sz w:val="16"/>
        </w:rPr>
      </w:pPr>
      <w:r w:rsidRPr="009A4F41">
        <w:rPr>
          <w:rFonts w:ascii="Consolas" w:hAnsi="Consolas" w:cs="Consolas"/>
          <w:sz w:val="16"/>
        </w:rPr>
        <w:t>STORE B INTO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formattedweb</w:t>
      </w:r>
      <w:proofErr w:type="spellEnd"/>
      <w:r w:rsidRPr="009A4F41">
        <w:rPr>
          <w:rFonts w:ascii="Consolas" w:hAnsi="Consolas" w:cs="Consolas"/>
          <w:sz w:val="16"/>
        </w:rPr>
        <w:t xml:space="preserve">/' USING </w:t>
      </w:r>
      <w:proofErr w:type="spellStart"/>
      <w:proofErr w:type="gramStart"/>
      <w:r w:rsidRPr="009A4F41">
        <w:rPr>
          <w:rFonts w:ascii="Consolas" w:hAnsi="Consolas" w:cs="Consolas"/>
          <w:sz w:val="16"/>
        </w:rPr>
        <w:t>PigStorage</w:t>
      </w:r>
      <w:proofErr w:type="spellEnd"/>
      <w:r w:rsidRPr="009A4F41">
        <w:rPr>
          <w:rFonts w:ascii="Consolas" w:hAnsi="Consolas" w:cs="Consolas"/>
          <w:sz w:val="16"/>
        </w:rPr>
        <w:t>(</w:t>
      </w:r>
      <w:proofErr w:type="gramEnd"/>
      <w:r w:rsidRPr="009A4F41">
        <w:rPr>
          <w:rFonts w:ascii="Consolas" w:hAnsi="Consolas" w:cs="Consolas"/>
          <w:sz w:val="16"/>
        </w:rPr>
        <w:t>',');</w:t>
      </w:r>
    </w:p>
    <w:p w:rsidR="009A4F41" w:rsidRPr="009A4F41" w:rsidRDefault="009A4F41" w:rsidP="009A4F41">
      <w:pPr>
        <w:rPr>
          <w:rFonts w:asciiTheme="minorHAnsi" w:hAnsiTheme="minorHAnsi" w:cstheme="minorBidi"/>
          <w:sz w:val="16"/>
        </w:rPr>
      </w:pPr>
    </w:p>
    <w:p w:rsidR="009A4F41" w:rsidRDefault="009A4F41" w:rsidP="009A4F41">
      <w:pPr>
        <w:rPr>
          <w:b/>
          <w:sz w:val="16"/>
        </w:rPr>
      </w:pPr>
    </w:p>
    <w:p w:rsidR="009A4F41" w:rsidRDefault="009A4F41" w:rsidP="009A4F41">
      <w:pPr>
        <w:rPr>
          <w:b/>
          <w:sz w:val="16"/>
        </w:rPr>
      </w:pPr>
    </w:p>
    <w:p w:rsidR="009A4F41" w:rsidRDefault="009A4F41" w:rsidP="009A4F41">
      <w:pPr>
        <w:rPr>
          <w:b/>
          <w:sz w:val="16"/>
        </w:rPr>
      </w:pPr>
    </w:p>
    <w:p w:rsidR="009A4F41" w:rsidRDefault="009A4F41" w:rsidP="009A4F41">
      <w:pPr>
        <w:rPr>
          <w:b/>
          <w:sz w:val="16"/>
        </w:rPr>
      </w:pPr>
    </w:p>
    <w:p w:rsidR="009A4F41" w:rsidRPr="009A4F41" w:rsidRDefault="009A4F41" w:rsidP="009A4F41">
      <w:pPr>
        <w:rPr>
          <w:b/>
        </w:rPr>
      </w:pPr>
      <w:proofErr w:type="spellStart"/>
      <w:r w:rsidRPr="009A4F41">
        <w:rPr>
          <w:b/>
        </w:rPr>
        <w:lastRenderedPageBreak/>
        <w:t>Formatted_hive_load.hql</w:t>
      </w:r>
      <w:proofErr w:type="spellEnd"/>
    </w:p>
    <w:p w:rsid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USE project;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 xml:space="preserve">CREATE TABLE IF NOT EXISTS </w:t>
      </w:r>
      <w:proofErr w:type="spellStart"/>
      <w:r w:rsidRPr="009A4F41">
        <w:rPr>
          <w:rFonts w:ascii="Consolas" w:hAnsi="Consolas" w:cs="Consolas"/>
          <w:sz w:val="16"/>
        </w:rPr>
        <w:t>formatted_input</w:t>
      </w:r>
      <w:proofErr w:type="spellEnd"/>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User_id</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Song_id</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Artist_id</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Timestamp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Start_ts</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End_ts</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Geo_cd</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Station_id</w:t>
      </w:r>
      <w:proofErr w:type="spellEnd"/>
      <w:r w:rsidRPr="009A4F41">
        <w:rPr>
          <w:rFonts w:ascii="Consolas" w:hAnsi="Consolas" w:cs="Consolas"/>
          <w:sz w:val="16"/>
        </w:rPr>
        <w:t xml:space="preserve"> STRING,</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roofErr w:type="spellStart"/>
      <w:r w:rsidRPr="009A4F41">
        <w:rPr>
          <w:rFonts w:ascii="Consolas" w:hAnsi="Consolas" w:cs="Consolas"/>
          <w:sz w:val="16"/>
        </w:rPr>
        <w:t>Song_end_type</w:t>
      </w:r>
      <w:proofErr w:type="spellEnd"/>
      <w:r w:rsidRPr="009A4F41">
        <w:rPr>
          <w:rFonts w:ascii="Consolas" w:hAnsi="Consolas" w:cs="Consolas"/>
          <w:sz w:val="16"/>
        </w:rPr>
        <w:t xml:space="preserve"> INT,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Like INT,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Dislike INT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PARTITIONED BY</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w:t>
      </w:r>
      <w:proofErr w:type="spellStart"/>
      <w:proofErr w:type="gramStart"/>
      <w:r w:rsidRPr="009A4F41">
        <w:rPr>
          <w:rFonts w:ascii="Consolas" w:hAnsi="Consolas" w:cs="Consolas"/>
          <w:sz w:val="16"/>
        </w:rPr>
        <w:t>batchid</w:t>
      </w:r>
      <w:proofErr w:type="spellEnd"/>
      <w:proofErr w:type="gramEnd"/>
      <w:r w:rsidRPr="009A4F41">
        <w:rPr>
          <w:rFonts w:ascii="Consolas" w:hAnsi="Consolas" w:cs="Consolas"/>
          <w:sz w:val="16"/>
        </w:rPr>
        <w:t xml:space="preserve"> INT)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ROW FORMAT DELIMITED</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FIELDS TERMINATED BY ',';</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LOAD DATA INPATH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hiveconf</w:t>
      </w:r>
      <w:proofErr w:type="gramStart"/>
      <w:r w:rsidRPr="009A4F41">
        <w:rPr>
          <w:rFonts w:ascii="Consolas" w:hAnsi="Consolas" w:cs="Consolas"/>
          <w:sz w:val="16"/>
        </w:rPr>
        <w:t>:batchid</w:t>
      </w:r>
      <w:proofErr w:type="spellEnd"/>
      <w:proofErr w:type="gramEnd"/>
      <w:r w:rsidRPr="009A4F41">
        <w:rPr>
          <w:rFonts w:ascii="Consolas" w:hAnsi="Consolas" w:cs="Consolas"/>
          <w:sz w:val="16"/>
        </w:rPr>
        <w:t>}/</w:t>
      </w:r>
      <w:proofErr w:type="spellStart"/>
      <w:r w:rsidRPr="009A4F41">
        <w:rPr>
          <w:rFonts w:ascii="Consolas" w:hAnsi="Consolas" w:cs="Consolas"/>
          <w:sz w:val="16"/>
        </w:rPr>
        <w:t>formattedweb</w:t>
      </w:r>
      <w:proofErr w:type="spell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 xml:space="preserve">INTO TABLE </w:t>
      </w:r>
      <w:proofErr w:type="spellStart"/>
      <w:r w:rsidRPr="009A4F41">
        <w:rPr>
          <w:rFonts w:ascii="Consolas" w:hAnsi="Consolas" w:cs="Consolas"/>
          <w:sz w:val="16"/>
        </w:rPr>
        <w:t>formatted_input</w:t>
      </w:r>
      <w:proofErr w:type="spellEnd"/>
      <w:r w:rsidRPr="009A4F41">
        <w:rPr>
          <w:rFonts w:ascii="Consolas" w:hAnsi="Consolas" w:cs="Consolas"/>
          <w:sz w:val="16"/>
        </w:rPr>
        <w:t xml:space="preserve"> PARTITION (</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hiveconf</w:t>
      </w:r>
      <w:proofErr w:type="gramStart"/>
      <w:r w:rsidRPr="009A4F41">
        <w:rPr>
          <w:rFonts w:ascii="Consolas" w:hAnsi="Consolas" w:cs="Consolas"/>
          <w:sz w:val="16"/>
        </w:rPr>
        <w:t>:batchid</w:t>
      </w:r>
      <w:proofErr w:type="spellEnd"/>
      <w:proofErr w:type="gramEnd"/>
      <w:r w:rsidRPr="009A4F41">
        <w:rPr>
          <w:rFonts w:ascii="Consolas" w:hAnsi="Consolas" w:cs="Consolas"/>
          <w:sz w:val="16"/>
        </w:rPr>
        <w:t>});</w:t>
      </w: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p>
    <w:p w:rsidR="009A4F41" w:rsidRPr="009A4F41" w:rsidRDefault="009A4F41" w:rsidP="009A4F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720"/>
        <w:rPr>
          <w:rFonts w:ascii="Consolas" w:hAnsi="Consolas" w:cs="Consolas"/>
          <w:sz w:val="16"/>
        </w:rPr>
      </w:pPr>
      <w:r w:rsidRPr="009A4F41">
        <w:rPr>
          <w:rFonts w:ascii="Consolas" w:hAnsi="Consolas" w:cs="Consolas"/>
          <w:sz w:val="16"/>
        </w:rPr>
        <w:t>LOAD DATA INPATH '/user/</w:t>
      </w:r>
      <w:proofErr w:type="spellStart"/>
      <w:r w:rsidRPr="009A4F41">
        <w:rPr>
          <w:rFonts w:ascii="Consolas" w:hAnsi="Consolas" w:cs="Consolas"/>
          <w:sz w:val="16"/>
        </w:rPr>
        <w:t>acadgild</w:t>
      </w:r>
      <w:proofErr w:type="spellEnd"/>
      <w:r w:rsidRPr="009A4F41">
        <w:rPr>
          <w:rFonts w:ascii="Consolas" w:hAnsi="Consolas" w:cs="Consolas"/>
          <w:sz w:val="16"/>
        </w:rPr>
        <w:t>/project/batch${</w:t>
      </w:r>
      <w:proofErr w:type="spellStart"/>
      <w:r w:rsidRPr="009A4F41">
        <w:rPr>
          <w:rFonts w:ascii="Consolas" w:hAnsi="Consolas" w:cs="Consolas"/>
          <w:sz w:val="16"/>
        </w:rPr>
        <w:t>hiveconf</w:t>
      </w:r>
      <w:proofErr w:type="gramStart"/>
      <w:r w:rsidRPr="009A4F41">
        <w:rPr>
          <w:rFonts w:ascii="Consolas" w:hAnsi="Consolas" w:cs="Consolas"/>
          <w:sz w:val="16"/>
        </w:rPr>
        <w:t>:batchid</w:t>
      </w:r>
      <w:proofErr w:type="spellEnd"/>
      <w:proofErr w:type="gramEnd"/>
      <w:r w:rsidRPr="009A4F41">
        <w:rPr>
          <w:rFonts w:ascii="Consolas" w:hAnsi="Consolas" w:cs="Consolas"/>
          <w:sz w:val="16"/>
        </w:rPr>
        <w:t>}/mob/'</w:t>
      </w:r>
    </w:p>
    <w:p w:rsidR="009A4F41" w:rsidRPr="009A4F41" w:rsidRDefault="009A4F41" w:rsidP="009A4F41">
      <w:pPr>
        <w:ind w:left="720"/>
        <w:rPr>
          <w:rFonts w:asciiTheme="minorHAnsi" w:hAnsiTheme="minorHAnsi" w:cstheme="minorBidi"/>
          <w:b/>
          <w:sz w:val="16"/>
        </w:rPr>
      </w:pPr>
      <w:r w:rsidRPr="009A4F41">
        <w:rPr>
          <w:rFonts w:ascii="Consolas" w:hAnsi="Consolas" w:cs="Consolas"/>
          <w:sz w:val="16"/>
        </w:rPr>
        <w:t xml:space="preserve">INTO TABLE </w:t>
      </w:r>
      <w:proofErr w:type="spellStart"/>
      <w:r w:rsidRPr="009A4F41">
        <w:rPr>
          <w:rFonts w:ascii="Consolas" w:hAnsi="Consolas" w:cs="Consolas"/>
          <w:sz w:val="16"/>
        </w:rPr>
        <w:t>formatted_input</w:t>
      </w:r>
      <w:proofErr w:type="spellEnd"/>
      <w:r w:rsidRPr="009A4F41">
        <w:rPr>
          <w:rFonts w:ascii="Consolas" w:hAnsi="Consolas" w:cs="Consolas"/>
          <w:sz w:val="16"/>
        </w:rPr>
        <w:t xml:space="preserve"> PARTITION (</w:t>
      </w:r>
      <w:proofErr w:type="spellStart"/>
      <w:r w:rsidRPr="009A4F41">
        <w:rPr>
          <w:rFonts w:ascii="Consolas" w:hAnsi="Consolas" w:cs="Consolas"/>
          <w:sz w:val="16"/>
        </w:rPr>
        <w:t>batchid</w:t>
      </w:r>
      <w:proofErr w:type="spellEnd"/>
      <w:r w:rsidRPr="009A4F41">
        <w:rPr>
          <w:rFonts w:ascii="Consolas" w:hAnsi="Consolas" w:cs="Consolas"/>
          <w:sz w:val="16"/>
        </w:rPr>
        <w:t>=${</w:t>
      </w:r>
      <w:proofErr w:type="spellStart"/>
      <w:r w:rsidRPr="009A4F41">
        <w:rPr>
          <w:rFonts w:ascii="Consolas" w:hAnsi="Consolas" w:cs="Consolas"/>
          <w:sz w:val="16"/>
        </w:rPr>
        <w:t>hiveconf</w:t>
      </w:r>
      <w:proofErr w:type="gramStart"/>
      <w:r w:rsidRPr="009A4F41">
        <w:rPr>
          <w:rFonts w:ascii="Consolas" w:hAnsi="Consolas" w:cs="Consolas"/>
          <w:sz w:val="16"/>
        </w:rPr>
        <w:t>:batchid</w:t>
      </w:r>
      <w:proofErr w:type="spellEnd"/>
      <w:proofErr w:type="gramEnd"/>
      <w:r w:rsidRPr="009A4F41">
        <w:rPr>
          <w:rFonts w:ascii="Consolas" w:hAnsi="Consolas" w:cs="Consolas"/>
          <w:sz w:val="16"/>
        </w:rPr>
        <w:t>});</w:t>
      </w:r>
      <w:r w:rsidRPr="009A4F41">
        <w:rPr>
          <w:b/>
          <w:sz w:val="16"/>
        </w:rPr>
        <w:t xml:space="preserve"> </w:t>
      </w:r>
    </w:p>
    <w:p w:rsidR="009A4F41" w:rsidRDefault="009A4F41" w:rsidP="009A4F41">
      <w:pPr>
        <w:rPr>
          <w:sz w:val="16"/>
        </w:rPr>
      </w:pPr>
    </w:p>
    <w:p w:rsidR="00CF3890" w:rsidRPr="00CF3890" w:rsidRDefault="00CF3890">
      <w:pPr>
        <w:jc w:val="left"/>
        <w:rPr>
          <w:b/>
        </w:rPr>
      </w:pPr>
      <w:r w:rsidRPr="00CF3890">
        <w:rPr>
          <w:b/>
        </w:rPr>
        <w:t>Checking Results</w:t>
      </w:r>
    </w:p>
    <w:p w:rsidR="00CF3890" w:rsidRDefault="00CF3890">
      <w:pPr>
        <w:jc w:val="left"/>
        <w:rPr>
          <w:sz w:val="16"/>
        </w:rPr>
      </w:pPr>
    </w:p>
    <w:p w:rsidR="00CC4CC3" w:rsidRPr="00CC4CC3" w:rsidRDefault="00CC4CC3" w:rsidP="00CC4CC3">
      <w:pPr>
        <w:ind w:left="720"/>
        <w:jc w:val="left"/>
        <w:rPr>
          <w:sz w:val="16"/>
        </w:rPr>
      </w:pPr>
      <w:proofErr w:type="gramStart"/>
      <w:r w:rsidRPr="00CC4CC3">
        <w:rPr>
          <w:sz w:val="16"/>
        </w:rPr>
        <w:t>hive</w:t>
      </w:r>
      <w:proofErr w:type="gramEnd"/>
      <w:r w:rsidRPr="00CC4CC3">
        <w:rPr>
          <w:sz w:val="16"/>
        </w:rPr>
        <w:t>&gt; show tables;</w:t>
      </w:r>
    </w:p>
    <w:p w:rsidR="00CC4CC3" w:rsidRPr="00CC4CC3" w:rsidRDefault="00CC4CC3" w:rsidP="00CC4CC3">
      <w:pPr>
        <w:ind w:left="720"/>
        <w:jc w:val="left"/>
        <w:rPr>
          <w:sz w:val="16"/>
        </w:rPr>
      </w:pPr>
      <w:r w:rsidRPr="00CC4CC3">
        <w:rPr>
          <w:sz w:val="16"/>
        </w:rPr>
        <w:t>OK</w:t>
      </w:r>
    </w:p>
    <w:p w:rsidR="00CC4CC3" w:rsidRPr="00CC4CC3" w:rsidRDefault="00CC4CC3" w:rsidP="00CC4CC3">
      <w:pPr>
        <w:jc w:val="left"/>
        <w:rPr>
          <w:sz w:val="16"/>
        </w:rPr>
      </w:pPr>
      <w:proofErr w:type="spellStart"/>
      <w:r w:rsidRPr="00CC4CC3">
        <w:rPr>
          <w:sz w:val="16"/>
        </w:rPr>
        <w:t>formatted_input</w:t>
      </w:r>
      <w:proofErr w:type="spellEnd"/>
    </w:p>
    <w:p w:rsidR="00CC4CC3" w:rsidRPr="00CC4CC3" w:rsidRDefault="00CC4CC3" w:rsidP="00CC4CC3">
      <w:pPr>
        <w:jc w:val="left"/>
        <w:rPr>
          <w:sz w:val="16"/>
        </w:rPr>
      </w:pPr>
      <w:proofErr w:type="spellStart"/>
      <w:r w:rsidRPr="00CC4CC3">
        <w:rPr>
          <w:sz w:val="16"/>
        </w:rPr>
        <w:t>song_artist_map</w:t>
      </w:r>
      <w:proofErr w:type="spellEnd"/>
    </w:p>
    <w:p w:rsidR="00CC4CC3" w:rsidRPr="00CC4CC3" w:rsidRDefault="00CC4CC3" w:rsidP="00CC4CC3">
      <w:pPr>
        <w:jc w:val="left"/>
        <w:rPr>
          <w:sz w:val="16"/>
        </w:rPr>
      </w:pPr>
      <w:proofErr w:type="spellStart"/>
      <w:r w:rsidRPr="00CC4CC3">
        <w:rPr>
          <w:sz w:val="16"/>
        </w:rPr>
        <w:t>station_geo_map</w:t>
      </w:r>
      <w:proofErr w:type="spellEnd"/>
    </w:p>
    <w:p w:rsidR="00CC4CC3" w:rsidRPr="00CC4CC3" w:rsidRDefault="00CC4CC3" w:rsidP="00CC4CC3">
      <w:pPr>
        <w:jc w:val="left"/>
        <w:rPr>
          <w:sz w:val="16"/>
        </w:rPr>
      </w:pPr>
      <w:proofErr w:type="spellStart"/>
      <w:r w:rsidRPr="00CC4CC3">
        <w:rPr>
          <w:sz w:val="16"/>
        </w:rPr>
        <w:t>subscribed_users</w:t>
      </w:r>
      <w:proofErr w:type="spellEnd"/>
    </w:p>
    <w:p w:rsidR="00CC4CC3" w:rsidRPr="00CC4CC3" w:rsidRDefault="00CC4CC3" w:rsidP="00CC4CC3">
      <w:pPr>
        <w:jc w:val="left"/>
        <w:rPr>
          <w:sz w:val="16"/>
        </w:rPr>
      </w:pPr>
      <w:proofErr w:type="spellStart"/>
      <w:r w:rsidRPr="00CC4CC3">
        <w:rPr>
          <w:sz w:val="16"/>
        </w:rPr>
        <w:t>users_artists</w:t>
      </w:r>
      <w:proofErr w:type="spellEnd"/>
    </w:p>
    <w:p w:rsidR="00CC4CC3" w:rsidRDefault="00CC4CC3" w:rsidP="00CC4CC3">
      <w:pPr>
        <w:jc w:val="left"/>
        <w:rPr>
          <w:sz w:val="16"/>
        </w:rPr>
      </w:pPr>
      <w:r w:rsidRPr="00CC4CC3">
        <w:rPr>
          <w:sz w:val="16"/>
        </w:rPr>
        <w:t>Time taken: 0.027 seconds, Fetched: 5 row(s)</w:t>
      </w:r>
    </w:p>
    <w:p w:rsidR="00CC4CC3" w:rsidRDefault="00CC4CC3" w:rsidP="00CC4CC3">
      <w:pPr>
        <w:jc w:val="left"/>
        <w:rPr>
          <w:sz w:val="16"/>
        </w:rPr>
      </w:pPr>
    </w:p>
    <w:p w:rsidR="00CC4CC3" w:rsidRPr="00CC4CC3" w:rsidRDefault="00CC4CC3" w:rsidP="00CC4CC3">
      <w:pPr>
        <w:jc w:val="left"/>
        <w:rPr>
          <w:sz w:val="16"/>
        </w:rPr>
      </w:pPr>
      <w:proofErr w:type="gramStart"/>
      <w:r w:rsidRPr="00CC4CC3">
        <w:rPr>
          <w:sz w:val="16"/>
        </w:rPr>
        <w:t>hive</w:t>
      </w:r>
      <w:proofErr w:type="gramEnd"/>
      <w:r w:rsidRPr="00CC4CC3">
        <w:rPr>
          <w:sz w:val="16"/>
        </w:rPr>
        <w:t xml:space="preserve">&gt; select * from </w:t>
      </w:r>
      <w:proofErr w:type="spellStart"/>
      <w:r w:rsidRPr="00CC4CC3">
        <w:rPr>
          <w:sz w:val="16"/>
        </w:rPr>
        <w:t>formated_input</w:t>
      </w:r>
      <w:proofErr w:type="spellEnd"/>
      <w:r w:rsidRPr="00CC4CC3">
        <w:rPr>
          <w:sz w:val="16"/>
        </w:rPr>
        <w:t>;</w:t>
      </w:r>
    </w:p>
    <w:p w:rsidR="00CC4CC3" w:rsidRPr="00CC4CC3" w:rsidRDefault="00CC4CC3" w:rsidP="00CC4CC3">
      <w:pPr>
        <w:jc w:val="left"/>
        <w:rPr>
          <w:sz w:val="16"/>
          <w:szCs w:val="16"/>
        </w:rPr>
      </w:pPr>
      <w:r w:rsidRPr="00CC4CC3">
        <w:rPr>
          <w:sz w:val="16"/>
          <w:szCs w:val="16"/>
        </w:rPr>
        <w:t>OK</w:t>
      </w:r>
    </w:p>
    <w:p w:rsidR="00CC4CC3" w:rsidRPr="00CC4CC3" w:rsidRDefault="00CC4CC3" w:rsidP="00CC4CC3">
      <w:pPr>
        <w:jc w:val="left"/>
        <w:rPr>
          <w:sz w:val="16"/>
          <w:szCs w:val="16"/>
        </w:rPr>
      </w:pPr>
      <w:r w:rsidRPr="00CC4CC3">
        <w:rPr>
          <w:sz w:val="16"/>
          <w:szCs w:val="16"/>
        </w:rPr>
        <w:t>U117</w:t>
      </w:r>
      <w:r w:rsidRPr="00CC4CC3">
        <w:rPr>
          <w:sz w:val="16"/>
          <w:szCs w:val="16"/>
        </w:rPr>
        <w:tab/>
        <w:t>S204</w:t>
      </w:r>
      <w:r w:rsidRPr="00CC4CC3">
        <w:rPr>
          <w:sz w:val="16"/>
          <w:szCs w:val="16"/>
        </w:rPr>
        <w:tab/>
        <w:t>A301</w:t>
      </w:r>
      <w:r w:rsidRPr="00CC4CC3">
        <w:rPr>
          <w:sz w:val="16"/>
          <w:szCs w:val="16"/>
        </w:rPr>
        <w:tab/>
        <w:t>1495130523</w:t>
      </w:r>
      <w:r w:rsidRPr="00CC4CC3">
        <w:rPr>
          <w:sz w:val="16"/>
          <w:szCs w:val="16"/>
        </w:rPr>
        <w:tab/>
        <w:t>1465130523</w:t>
      </w:r>
      <w:r w:rsidRPr="00CC4CC3">
        <w:rPr>
          <w:sz w:val="16"/>
          <w:szCs w:val="16"/>
        </w:rPr>
        <w:tab/>
        <w:t>1475130523</w:t>
      </w:r>
      <w:r w:rsidRPr="00CC4CC3">
        <w:rPr>
          <w:sz w:val="16"/>
          <w:szCs w:val="16"/>
        </w:rPr>
        <w:tab/>
        <w:t>A</w:t>
      </w:r>
      <w:r w:rsidRPr="00CC4CC3">
        <w:rPr>
          <w:sz w:val="16"/>
          <w:szCs w:val="16"/>
        </w:rPr>
        <w:tab/>
        <w:t>ST402</w:t>
      </w:r>
      <w:r w:rsidRPr="00CC4CC3">
        <w:rPr>
          <w:sz w:val="16"/>
          <w:szCs w:val="16"/>
        </w:rPr>
        <w:tab/>
        <w:t>0</w:t>
      </w:r>
      <w:r w:rsidRPr="00CC4CC3">
        <w:rPr>
          <w:sz w:val="16"/>
          <w:szCs w:val="16"/>
        </w:rPr>
        <w:tab/>
        <w:t>1</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U115</w:t>
      </w:r>
      <w:r w:rsidRPr="00CC4CC3">
        <w:rPr>
          <w:sz w:val="16"/>
          <w:szCs w:val="16"/>
        </w:rPr>
        <w:tab/>
        <w:t>S203</w:t>
      </w:r>
      <w:r w:rsidRPr="00CC4CC3">
        <w:rPr>
          <w:sz w:val="16"/>
          <w:szCs w:val="16"/>
        </w:rPr>
        <w:tab/>
        <w:t>A305</w:t>
      </w:r>
      <w:r w:rsidRPr="00CC4CC3">
        <w:rPr>
          <w:sz w:val="16"/>
          <w:szCs w:val="16"/>
        </w:rPr>
        <w:tab/>
        <w:t>1465230523</w:t>
      </w:r>
      <w:r w:rsidRPr="00CC4CC3">
        <w:rPr>
          <w:sz w:val="16"/>
          <w:szCs w:val="16"/>
        </w:rPr>
        <w:tab/>
        <w:t>1465130523</w:t>
      </w:r>
      <w:r w:rsidRPr="00CC4CC3">
        <w:rPr>
          <w:sz w:val="16"/>
          <w:szCs w:val="16"/>
        </w:rPr>
        <w:tab/>
        <w:t>1475130523</w:t>
      </w:r>
      <w:r w:rsidRPr="00CC4CC3">
        <w:rPr>
          <w:sz w:val="16"/>
          <w:szCs w:val="16"/>
        </w:rPr>
        <w:tab/>
        <w:t>AP</w:t>
      </w:r>
      <w:r w:rsidRPr="00CC4CC3">
        <w:rPr>
          <w:sz w:val="16"/>
          <w:szCs w:val="16"/>
        </w:rPr>
        <w:tab/>
        <w:t>ST409</w:t>
      </w:r>
      <w:r w:rsidRPr="00CC4CC3">
        <w:rPr>
          <w:sz w:val="16"/>
          <w:szCs w:val="16"/>
        </w:rPr>
        <w:tab/>
        <w:t>0</w:t>
      </w:r>
      <w:r w:rsidRPr="00CC4CC3">
        <w:rPr>
          <w:sz w:val="16"/>
          <w:szCs w:val="16"/>
        </w:rPr>
        <w:tab/>
        <w:t>1</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U117</w:t>
      </w:r>
      <w:r w:rsidRPr="00CC4CC3">
        <w:rPr>
          <w:sz w:val="16"/>
          <w:szCs w:val="16"/>
        </w:rPr>
        <w:tab/>
        <w:t>S208</w:t>
      </w:r>
      <w:r w:rsidRPr="00CC4CC3">
        <w:rPr>
          <w:sz w:val="16"/>
          <w:szCs w:val="16"/>
        </w:rPr>
        <w:tab/>
        <w:t>A305</w:t>
      </w:r>
      <w:r w:rsidRPr="00CC4CC3">
        <w:rPr>
          <w:sz w:val="16"/>
          <w:szCs w:val="16"/>
        </w:rPr>
        <w:tab/>
        <w:t>1465130523</w:t>
      </w:r>
      <w:r w:rsidRPr="00CC4CC3">
        <w:rPr>
          <w:sz w:val="16"/>
          <w:szCs w:val="16"/>
        </w:rPr>
        <w:tab/>
        <w:t>1465130523</w:t>
      </w:r>
      <w:r w:rsidRPr="00CC4CC3">
        <w:rPr>
          <w:sz w:val="16"/>
          <w:szCs w:val="16"/>
        </w:rPr>
        <w:tab/>
        <w:t>1465130523</w:t>
      </w:r>
      <w:r w:rsidRPr="00CC4CC3">
        <w:rPr>
          <w:sz w:val="16"/>
          <w:szCs w:val="16"/>
        </w:rPr>
        <w:tab/>
        <w:t>AP</w:t>
      </w:r>
      <w:r w:rsidRPr="00CC4CC3">
        <w:rPr>
          <w:sz w:val="16"/>
          <w:szCs w:val="16"/>
        </w:rPr>
        <w:tab/>
        <w:t>ST407</w:t>
      </w:r>
      <w:r w:rsidRPr="00CC4CC3">
        <w:rPr>
          <w:sz w:val="16"/>
          <w:szCs w:val="16"/>
        </w:rPr>
        <w:tab/>
        <w:t>3</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U111</w:t>
      </w:r>
      <w:r w:rsidRPr="00CC4CC3">
        <w:rPr>
          <w:sz w:val="16"/>
          <w:szCs w:val="16"/>
        </w:rPr>
        <w:tab/>
        <w:t>S206</w:t>
      </w:r>
      <w:r w:rsidRPr="00CC4CC3">
        <w:rPr>
          <w:sz w:val="16"/>
          <w:szCs w:val="16"/>
        </w:rPr>
        <w:tab/>
        <w:t>A303</w:t>
      </w:r>
      <w:r w:rsidRPr="00CC4CC3">
        <w:rPr>
          <w:sz w:val="16"/>
          <w:szCs w:val="16"/>
        </w:rPr>
        <w:tab/>
        <w:t>1465230523</w:t>
      </w:r>
      <w:r w:rsidRPr="00CC4CC3">
        <w:rPr>
          <w:sz w:val="16"/>
          <w:szCs w:val="16"/>
        </w:rPr>
        <w:tab/>
        <w:t>1485130523</w:t>
      </w:r>
      <w:r w:rsidRPr="00CC4CC3">
        <w:rPr>
          <w:sz w:val="16"/>
          <w:szCs w:val="16"/>
        </w:rPr>
        <w:tab/>
        <w:t>1465130523</w:t>
      </w:r>
      <w:r w:rsidRPr="00CC4CC3">
        <w:rPr>
          <w:sz w:val="16"/>
          <w:szCs w:val="16"/>
        </w:rPr>
        <w:tab/>
        <w:t>U</w:t>
      </w:r>
      <w:r w:rsidRPr="00CC4CC3">
        <w:rPr>
          <w:sz w:val="16"/>
          <w:szCs w:val="16"/>
        </w:rPr>
        <w:tab/>
        <w:t>ST414</w:t>
      </w:r>
      <w:r w:rsidRPr="00CC4CC3">
        <w:rPr>
          <w:sz w:val="16"/>
          <w:szCs w:val="16"/>
        </w:rPr>
        <w:tab/>
        <w:t>1</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U119</w:t>
      </w:r>
      <w:r w:rsidRPr="00CC4CC3">
        <w:rPr>
          <w:sz w:val="16"/>
          <w:szCs w:val="16"/>
        </w:rPr>
        <w:tab/>
        <w:t>S207</w:t>
      </w:r>
      <w:r w:rsidRPr="00CC4CC3">
        <w:rPr>
          <w:sz w:val="16"/>
          <w:szCs w:val="16"/>
        </w:rPr>
        <w:tab/>
        <w:t>A301</w:t>
      </w:r>
      <w:r w:rsidRPr="00CC4CC3">
        <w:rPr>
          <w:sz w:val="16"/>
          <w:szCs w:val="16"/>
        </w:rPr>
        <w:tab/>
        <w:t>1465230523</w:t>
      </w:r>
      <w:r w:rsidRPr="00CC4CC3">
        <w:rPr>
          <w:sz w:val="16"/>
          <w:szCs w:val="16"/>
        </w:rPr>
        <w:tab/>
        <w:t>1475130523</w:t>
      </w:r>
      <w:r w:rsidRPr="00CC4CC3">
        <w:rPr>
          <w:sz w:val="16"/>
          <w:szCs w:val="16"/>
        </w:rPr>
        <w:tab/>
        <w:t>1485130523</w:t>
      </w:r>
      <w:r w:rsidRPr="00CC4CC3">
        <w:rPr>
          <w:sz w:val="16"/>
          <w:szCs w:val="16"/>
        </w:rPr>
        <w:tab/>
        <w:t>AU</w:t>
      </w:r>
      <w:r w:rsidRPr="00CC4CC3">
        <w:rPr>
          <w:sz w:val="16"/>
          <w:szCs w:val="16"/>
        </w:rPr>
        <w:tab/>
        <w:t>ST408</w:t>
      </w:r>
      <w:r w:rsidRPr="00CC4CC3">
        <w:rPr>
          <w:sz w:val="16"/>
          <w:szCs w:val="16"/>
        </w:rPr>
        <w:tab/>
        <w:t>1</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ab/>
        <w:t>S209</w:t>
      </w:r>
      <w:r w:rsidRPr="00CC4CC3">
        <w:rPr>
          <w:sz w:val="16"/>
          <w:szCs w:val="16"/>
        </w:rPr>
        <w:tab/>
        <w:t>A301</w:t>
      </w:r>
      <w:r w:rsidRPr="00CC4CC3">
        <w:rPr>
          <w:sz w:val="16"/>
          <w:szCs w:val="16"/>
        </w:rPr>
        <w:tab/>
        <w:t>1465230523</w:t>
      </w:r>
      <w:r w:rsidRPr="00CC4CC3">
        <w:rPr>
          <w:sz w:val="16"/>
          <w:szCs w:val="16"/>
        </w:rPr>
        <w:tab/>
        <w:t>1465230523</w:t>
      </w:r>
      <w:r w:rsidRPr="00CC4CC3">
        <w:rPr>
          <w:sz w:val="16"/>
          <w:szCs w:val="16"/>
        </w:rPr>
        <w:tab/>
        <w:t>1485130523</w:t>
      </w:r>
      <w:r w:rsidRPr="00CC4CC3">
        <w:rPr>
          <w:sz w:val="16"/>
          <w:szCs w:val="16"/>
        </w:rPr>
        <w:tab/>
        <w:t>U</w:t>
      </w:r>
      <w:r w:rsidRPr="00CC4CC3">
        <w:rPr>
          <w:sz w:val="16"/>
          <w:szCs w:val="16"/>
        </w:rPr>
        <w:tab/>
        <w:t>ST411</w:t>
      </w:r>
      <w:r w:rsidRPr="00CC4CC3">
        <w:rPr>
          <w:sz w:val="16"/>
          <w:szCs w:val="16"/>
        </w:rPr>
        <w:tab/>
        <w:t>3</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U112</w:t>
      </w:r>
      <w:r w:rsidRPr="00CC4CC3">
        <w:rPr>
          <w:sz w:val="16"/>
          <w:szCs w:val="16"/>
        </w:rPr>
        <w:tab/>
        <w:t>S207</w:t>
      </w:r>
      <w:r w:rsidRPr="00CC4CC3">
        <w:rPr>
          <w:sz w:val="16"/>
          <w:szCs w:val="16"/>
        </w:rPr>
        <w:tab/>
        <w:t>A302</w:t>
      </w:r>
      <w:r w:rsidRPr="00CC4CC3">
        <w:rPr>
          <w:sz w:val="16"/>
          <w:szCs w:val="16"/>
        </w:rPr>
        <w:tab/>
        <w:t>1465230523</w:t>
      </w:r>
      <w:r w:rsidRPr="00CC4CC3">
        <w:rPr>
          <w:sz w:val="16"/>
          <w:szCs w:val="16"/>
        </w:rPr>
        <w:tab/>
        <w:t>1465230523</w:t>
      </w:r>
      <w:r w:rsidRPr="00CC4CC3">
        <w:rPr>
          <w:sz w:val="16"/>
          <w:szCs w:val="16"/>
        </w:rPr>
        <w:tab/>
        <w:t>1475130523</w:t>
      </w:r>
      <w:r w:rsidRPr="00CC4CC3">
        <w:rPr>
          <w:sz w:val="16"/>
          <w:szCs w:val="16"/>
        </w:rPr>
        <w:tab/>
        <w:t>AU</w:t>
      </w:r>
      <w:r w:rsidRPr="00CC4CC3">
        <w:rPr>
          <w:sz w:val="16"/>
          <w:szCs w:val="16"/>
        </w:rPr>
        <w:tab/>
        <w:t>ST410</w:t>
      </w:r>
      <w:r w:rsidRPr="00CC4CC3">
        <w:rPr>
          <w:sz w:val="16"/>
          <w:szCs w:val="16"/>
        </w:rPr>
        <w:tab/>
        <w:t>0</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U118</w:t>
      </w:r>
      <w:r w:rsidRPr="00CC4CC3">
        <w:rPr>
          <w:sz w:val="16"/>
          <w:szCs w:val="16"/>
        </w:rPr>
        <w:tab/>
        <w:t>S203</w:t>
      </w:r>
      <w:r w:rsidRPr="00CC4CC3">
        <w:rPr>
          <w:sz w:val="16"/>
          <w:szCs w:val="16"/>
        </w:rPr>
        <w:tab/>
        <w:t>A304</w:t>
      </w:r>
      <w:r w:rsidRPr="00CC4CC3">
        <w:rPr>
          <w:sz w:val="16"/>
          <w:szCs w:val="16"/>
        </w:rPr>
        <w:tab/>
        <w:t>1475130523</w:t>
      </w:r>
      <w:r w:rsidRPr="00CC4CC3">
        <w:rPr>
          <w:sz w:val="16"/>
          <w:szCs w:val="16"/>
        </w:rPr>
        <w:tab/>
        <w:t>1465130523</w:t>
      </w:r>
      <w:r w:rsidRPr="00CC4CC3">
        <w:rPr>
          <w:sz w:val="16"/>
          <w:szCs w:val="16"/>
        </w:rPr>
        <w:tab/>
        <w:t>1465230523</w:t>
      </w:r>
      <w:r w:rsidRPr="00CC4CC3">
        <w:rPr>
          <w:sz w:val="16"/>
          <w:szCs w:val="16"/>
        </w:rPr>
        <w:tab/>
        <w:t>U</w:t>
      </w:r>
      <w:r w:rsidRPr="00CC4CC3">
        <w:rPr>
          <w:sz w:val="16"/>
          <w:szCs w:val="16"/>
        </w:rPr>
        <w:tab/>
        <w:t>ST403</w:t>
      </w:r>
      <w:r w:rsidRPr="00CC4CC3">
        <w:rPr>
          <w:sz w:val="16"/>
          <w:szCs w:val="16"/>
        </w:rPr>
        <w:tab/>
        <w:t>0</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U101</w:t>
      </w:r>
      <w:r w:rsidRPr="00CC4CC3">
        <w:rPr>
          <w:sz w:val="16"/>
          <w:szCs w:val="16"/>
        </w:rPr>
        <w:tab/>
        <w:t>S204</w:t>
      </w:r>
      <w:r w:rsidRPr="00CC4CC3">
        <w:rPr>
          <w:sz w:val="16"/>
          <w:szCs w:val="16"/>
        </w:rPr>
        <w:tab/>
        <w:t>A301</w:t>
      </w:r>
      <w:r w:rsidRPr="00CC4CC3">
        <w:rPr>
          <w:sz w:val="16"/>
          <w:szCs w:val="16"/>
        </w:rPr>
        <w:tab/>
        <w:t>1475130523</w:t>
      </w:r>
      <w:r w:rsidRPr="00CC4CC3">
        <w:rPr>
          <w:sz w:val="16"/>
          <w:szCs w:val="16"/>
        </w:rPr>
        <w:tab/>
        <w:t>1485130523</w:t>
      </w:r>
      <w:r w:rsidRPr="00CC4CC3">
        <w:rPr>
          <w:sz w:val="16"/>
          <w:szCs w:val="16"/>
        </w:rPr>
        <w:tab/>
        <w:t>1485130523</w:t>
      </w:r>
      <w:r w:rsidRPr="00CC4CC3">
        <w:rPr>
          <w:sz w:val="16"/>
          <w:szCs w:val="16"/>
        </w:rPr>
        <w:tab/>
      </w:r>
      <w:r w:rsidRPr="00CC4CC3">
        <w:rPr>
          <w:sz w:val="16"/>
          <w:szCs w:val="16"/>
        </w:rPr>
        <w:tab/>
        <w:t>ST411</w:t>
      </w:r>
      <w:r w:rsidRPr="00CC4CC3">
        <w:rPr>
          <w:sz w:val="16"/>
          <w:szCs w:val="16"/>
        </w:rPr>
        <w:tab/>
        <w:t>2</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U103</w:t>
      </w:r>
      <w:r w:rsidRPr="00CC4CC3">
        <w:rPr>
          <w:sz w:val="16"/>
          <w:szCs w:val="16"/>
        </w:rPr>
        <w:tab/>
        <w:t>S207</w:t>
      </w:r>
      <w:r w:rsidRPr="00CC4CC3">
        <w:rPr>
          <w:sz w:val="16"/>
          <w:szCs w:val="16"/>
        </w:rPr>
        <w:tab/>
      </w:r>
      <w:r w:rsidRPr="00CC4CC3">
        <w:rPr>
          <w:sz w:val="16"/>
          <w:szCs w:val="16"/>
        </w:rPr>
        <w:tab/>
        <w:t>1465230523</w:t>
      </w:r>
      <w:r w:rsidRPr="00CC4CC3">
        <w:rPr>
          <w:sz w:val="16"/>
          <w:szCs w:val="16"/>
        </w:rPr>
        <w:tab/>
        <w:t>1465130523</w:t>
      </w:r>
      <w:r w:rsidRPr="00CC4CC3">
        <w:rPr>
          <w:sz w:val="16"/>
          <w:szCs w:val="16"/>
        </w:rPr>
        <w:tab/>
        <w:t>1465130523</w:t>
      </w:r>
      <w:r w:rsidRPr="00CC4CC3">
        <w:rPr>
          <w:sz w:val="16"/>
          <w:szCs w:val="16"/>
        </w:rPr>
        <w:tab/>
        <w:t>A</w:t>
      </w:r>
      <w:r w:rsidRPr="00CC4CC3">
        <w:rPr>
          <w:sz w:val="16"/>
          <w:szCs w:val="16"/>
        </w:rPr>
        <w:tab/>
        <w:t>ST400</w:t>
      </w:r>
      <w:r w:rsidRPr="00CC4CC3">
        <w:rPr>
          <w:sz w:val="16"/>
          <w:szCs w:val="16"/>
        </w:rPr>
        <w:tab/>
        <w:t>1</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U113</w:t>
      </w:r>
      <w:r w:rsidRPr="00CC4CC3">
        <w:rPr>
          <w:sz w:val="16"/>
          <w:szCs w:val="16"/>
        </w:rPr>
        <w:tab/>
        <w:t>S202</w:t>
      </w:r>
      <w:r w:rsidRPr="00CC4CC3">
        <w:rPr>
          <w:sz w:val="16"/>
          <w:szCs w:val="16"/>
        </w:rPr>
        <w:tab/>
        <w:t>A300</w:t>
      </w:r>
      <w:r w:rsidRPr="00CC4CC3">
        <w:rPr>
          <w:sz w:val="16"/>
          <w:szCs w:val="16"/>
        </w:rPr>
        <w:tab/>
        <w:t>1465130523</w:t>
      </w:r>
      <w:r w:rsidRPr="00CC4CC3">
        <w:rPr>
          <w:sz w:val="16"/>
          <w:szCs w:val="16"/>
        </w:rPr>
        <w:tab/>
        <w:t>1475130523</w:t>
      </w:r>
      <w:r w:rsidRPr="00CC4CC3">
        <w:rPr>
          <w:sz w:val="16"/>
          <w:szCs w:val="16"/>
        </w:rPr>
        <w:tab/>
        <w:t>1475130523</w:t>
      </w:r>
      <w:r w:rsidRPr="00CC4CC3">
        <w:rPr>
          <w:sz w:val="16"/>
          <w:szCs w:val="16"/>
        </w:rPr>
        <w:tab/>
        <w:t>U</w:t>
      </w:r>
      <w:r w:rsidRPr="00CC4CC3">
        <w:rPr>
          <w:sz w:val="16"/>
          <w:szCs w:val="16"/>
        </w:rPr>
        <w:tab/>
        <w:t>ST415</w:t>
      </w:r>
      <w:r w:rsidRPr="00CC4CC3">
        <w:rPr>
          <w:sz w:val="16"/>
          <w:szCs w:val="16"/>
        </w:rPr>
        <w:tab/>
        <w:t>1</w:t>
      </w:r>
      <w:r w:rsidRPr="00CC4CC3">
        <w:rPr>
          <w:sz w:val="16"/>
          <w:szCs w:val="16"/>
        </w:rPr>
        <w:tab/>
        <w:t>1</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U104</w:t>
      </w:r>
      <w:r w:rsidRPr="00CC4CC3">
        <w:rPr>
          <w:sz w:val="16"/>
          <w:szCs w:val="16"/>
        </w:rPr>
        <w:tab/>
        <w:t>S206</w:t>
      </w:r>
      <w:r w:rsidRPr="00CC4CC3">
        <w:rPr>
          <w:sz w:val="16"/>
          <w:szCs w:val="16"/>
        </w:rPr>
        <w:tab/>
        <w:t>A303</w:t>
      </w:r>
      <w:r w:rsidRPr="00CC4CC3">
        <w:rPr>
          <w:sz w:val="16"/>
          <w:szCs w:val="16"/>
        </w:rPr>
        <w:tab/>
        <w:t>1495130523</w:t>
      </w:r>
      <w:r w:rsidRPr="00CC4CC3">
        <w:rPr>
          <w:sz w:val="16"/>
          <w:szCs w:val="16"/>
        </w:rPr>
        <w:tab/>
        <w:t>1465130523</w:t>
      </w:r>
      <w:r w:rsidRPr="00CC4CC3">
        <w:rPr>
          <w:sz w:val="16"/>
          <w:szCs w:val="16"/>
        </w:rPr>
        <w:tab/>
        <w:t>1475130523</w:t>
      </w:r>
      <w:r w:rsidRPr="00CC4CC3">
        <w:rPr>
          <w:sz w:val="16"/>
          <w:szCs w:val="16"/>
        </w:rPr>
        <w:tab/>
        <w:t>U</w:t>
      </w:r>
      <w:r w:rsidRPr="00CC4CC3">
        <w:rPr>
          <w:sz w:val="16"/>
          <w:szCs w:val="16"/>
        </w:rPr>
        <w:tab/>
        <w:t>ST401</w:t>
      </w:r>
      <w:r w:rsidRPr="00CC4CC3">
        <w:rPr>
          <w:sz w:val="16"/>
          <w:szCs w:val="16"/>
        </w:rPr>
        <w:tab/>
        <w:t>1</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U113</w:t>
      </w:r>
      <w:r w:rsidRPr="00CC4CC3">
        <w:rPr>
          <w:sz w:val="16"/>
          <w:szCs w:val="16"/>
        </w:rPr>
        <w:tab/>
        <w:t>S207</w:t>
      </w:r>
      <w:r w:rsidRPr="00CC4CC3">
        <w:rPr>
          <w:sz w:val="16"/>
          <w:szCs w:val="16"/>
        </w:rPr>
        <w:tab/>
        <w:t>A305</w:t>
      </w:r>
      <w:r w:rsidRPr="00CC4CC3">
        <w:rPr>
          <w:sz w:val="16"/>
          <w:szCs w:val="16"/>
        </w:rPr>
        <w:tab/>
        <w:t>1495130523</w:t>
      </w:r>
      <w:r w:rsidRPr="00CC4CC3">
        <w:rPr>
          <w:sz w:val="16"/>
          <w:szCs w:val="16"/>
        </w:rPr>
        <w:tab/>
        <w:t>1465130523</w:t>
      </w:r>
      <w:r w:rsidRPr="00CC4CC3">
        <w:rPr>
          <w:sz w:val="16"/>
          <w:szCs w:val="16"/>
        </w:rPr>
        <w:tab/>
        <w:t>1485130523</w:t>
      </w:r>
      <w:r w:rsidRPr="00CC4CC3">
        <w:rPr>
          <w:sz w:val="16"/>
          <w:szCs w:val="16"/>
        </w:rPr>
        <w:tab/>
        <w:t>AU</w:t>
      </w:r>
      <w:r w:rsidRPr="00CC4CC3">
        <w:rPr>
          <w:sz w:val="16"/>
          <w:szCs w:val="16"/>
        </w:rPr>
        <w:tab/>
        <w:t>ST402</w:t>
      </w:r>
      <w:r w:rsidRPr="00CC4CC3">
        <w:rPr>
          <w:sz w:val="16"/>
          <w:szCs w:val="16"/>
        </w:rPr>
        <w:tab/>
        <w:t>0</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U101</w:t>
      </w:r>
      <w:r w:rsidRPr="00CC4CC3">
        <w:rPr>
          <w:sz w:val="16"/>
          <w:szCs w:val="16"/>
        </w:rPr>
        <w:tab/>
        <w:t>S206</w:t>
      </w:r>
      <w:r w:rsidRPr="00CC4CC3">
        <w:rPr>
          <w:sz w:val="16"/>
          <w:szCs w:val="16"/>
        </w:rPr>
        <w:tab/>
        <w:t>A305</w:t>
      </w:r>
      <w:r w:rsidRPr="00CC4CC3">
        <w:rPr>
          <w:sz w:val="16"/>
          <w:szCs w:val="16"/>
        </w:rPr>
        <w:tab/>
        <w:t>1465130523</w:t>
      </w:r>
      <w:r w:rsidRPr="00CC4CC3">
        <w:rPr>
          <w:sz w:val="16"/>
          <w:szCs w:val="16"/>
        </w:rPr>
        <w:tab/>
        <w:t>1465230523</w:t>
      </w:r>
      <w:r w:rsidRPr="00CC4CC3">
        <w:rPr>
          <w:sz w:val="16"/>
          <w:szCs w:val="16"/>
        </w:rPr>
        <w:tab/>
        <w:t>1465230523</w:t>
      </w:r>
      <w:r w:rsidRPr="00CC4CC3">
        <w:rPr>
          <w:sz w:val="16"/>
          <w:szCs w:val="16"/>
        </w:rPr>
        <w:tab/>
        <w:t>AP</w:t>
      </w:r>
      <w:r w:rsidRPr="00CC4CC3">
        <w:rPr>
          <w:sz w:val="16"/>
          <w:szCs w:val="16"/>
        </w:rPr>
        <w:tab/>
        <w:t>ST415</w:t>
      </w:r>
      <w:r w:rsidRPr="00CC4CC3">
        <w:rPr>
          <w:sz w:val="16"/>
          <w:szCs w:val="16"/>
        </w:rPr>
        <w:tab/>
        <w:t>3</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U110</w:t>
      </w:r>
      <w:r w:rsidRPr="00CC4CC3">
        <w:rPr>
          <w:sz w:val="16"/>
          <w:szCs w:val="16"/>
        </w:rPr>
        <w:tab/>
        <w:t>S202</w:t>
      </w:r>
      <w:r w:rsidRPr="00CC4CC3">
        <w:rPr>
          <w:sz w:val="16"/>
          <w:szCs w:val="16"/>
        </w:rPr>
        <w:tab/>
        <w:t>A303</w:t>
      </w:r>
      <w:r w:rsidRPr="00CC4CC3">
        <w:rPr>
          <w:sz w:val="16"/>
          <w:szCs w:val="16"/>
        </w:rPr>
        <w:tab/>
        <w:t>1495130523</w:t>
      </w:r>
      <w:r w:rsidRPr="00CC4CC3">
        <w:rPr>
          <w:sz w:val="16"/>
          <w:szCs w:val="16"/>
        </w:rPr>
        <w:tab/>
        <w:t>1465130523</w:t>
      </w:r>
      <w:r w:rsidRPr="00CC4CC3">
        <w:rPr>
          <w:sz w:val="16"/>
          <w:szCs w:val="16"/>
        </w:rPr>
        <w:tab/>
        <w:t>1465130523</w:t>
      </w:r>
      <w:r w:rsidRPr="00CC4CC3">
        <w:rPr>
          <w:sz w:val="16"/>
          <w:szCs w:val="16"/>
        </w:rPr>
        <w:tab/>
        <w:t>AP</w:t>
      </w:r>
      <w:r w:rsidRPr="00CC4CC3">
        <w:rPr>
          <w:sz w:val="16"/>
          <w:szCs w:val="16"/>
        </w:rPr>
        <w:tab/>
        <w:t>ST413</w:t>
      </w:r>
      <w:r w:rsidRPr="00CC4CC3">
        <w:rPr>
          <w:sz w:val="16"/>
          <w:szCs w:val="16"/>
        </w:rPr>
        <w:tab/>
        <w:t>0</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U118</w:t>
      </w:r>
      <w:r w:rsidRPr="00CC4CC3">
        <w:rPr>
          <w:sz w:val="16"/>
          <w:szCs w:val="16"/>
        </w:rPr>
        <w:tab/>
        <w:t>S208</w:t>
      </w:r>
      <w:r w:rsidRPr="00CC4CC3">
        <w:rPr>
          <w:sz w:val="16"/>
          <w:szCs w:val="16"/>
        </w:rPr>
        <w:tab/>
        <w:t>A304</w:t>
      </w:r>
      <w:r w:rsidRPr="00CC4CC3">
        <w:rPr>
          <w:sz w:val="16"/>
          <w:szCs w:val="16"/>
        </w:rPr>
        <w:tab/>
        <w:t>1465130523</w:t>
      </w:r>
      <w:r w:rsidRPr="00CC4CC3">
        <w:rPr>
          <w:sz w:val="16"/>
          <w:szCs w:val="16"/>
        </w:rPr>
        <w:tab/>
        <w:t>1475130523</w:t>
      </w:r>
      <w:r w:rsidRPr="00CC4CC3">
        <w:rPr>
          <w:sz w:val="16"/>
          <w:szCs w:val="16"/>
        </w:rPr>
        <w:tab/>
        <w:t>1465130523</w:t>
      </w:r>
      <w:r w:rsidRPr="00CC4CC3">
        <w:rPr>
          <w:sz w:val="16"/>
          <w:szCs w:val="16"/>
        </w:rPr>
        <w:tab/>
        <w:t>E</w:t>
      </w:r>
      <w:r w:rsidRPr="00CC4CC3">
        <w:rPr>
          <w:sz w:val="16"/>
          <w:szCs w:val="16"/>
        </w:rPr>
        <w:tab/>
        <w:t>ST410</w:t>
      </w:r>
      <w:r w:rsidRPr="00CC4CC3">
        <w:rPr>
          <w:sz w:val="16"/>
          <w:szCs w:val="16"/>
        </w:rPr>
        <w:tab/>
        <w:t>0</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U118</w:t>
      </w:r>
      <w:r w:rsidRPr="00CC4CC3">
        <w:rPr>
          <w:sz w:val="16"/>
          <w:szCs w:val="16"/>
        </w:rPr>
        <w:tab/>
        <w:t>S209</w:t>
      </w:r>
      <w:r w:rsidRPr="00CC4CC3">
        <w:rPr>
          <w:sz w:val="16"/>
          <w:szCs w:val="16"/>
        </w:rPr>
        <w:tab/>
        <w:t>A305</w:t>
      </w:r>
      <w:r w:rsidRPr="00CC4CC3">
        <w:rPr>
          <w:sz w:val="16"/>
          <w:szCs w:val="16"/>
        </w:rPr>
        <w:tab/>
        <w:t>1475130523</w:t>
      </w:r>
      <w:r w:rsidRPr="00CC4CC3">
        <w:rPr>
          <w:sz w:val="16"/>
          <w:szCs w:val="16"/>
        </w:rPr>
        <w:tab/>
        <w:t>1465230523</w:t>
      </w:r>
      <w:r w:rsidRPr="00CC4CC3">
        <w:rPr>
          <w:sz w:val="16"/>
          <w:szCs w:val="16"/>
        </w:rPr>
        <w:tab/>
        <w:t>1465230523</w:t>
      </w:r>
      <w:r w:rsidRPr="00CC4CC3">
        <w:rPr>
          <w:sz w:val="16"/>
          <w:szCs w:val="16"/>
        </w:rPr>
        <w:tab/>
        <w:t>E</w:t>
      </w:r>
      <w:r w:rsidRPr="00CC4CC3">
        <w:rPr>
          <w:sz w:val="16"/>
          <w:szCs w:val="16"/>
        </w:rPr>
        <w:tab/>
        <w:t>ST400</w:t>
      </w:r>
      <w:r w:rsidRPr="00CC4CC3">
        <w:rPr>
          <w:sz w:val="16"/>
          <w:szCs w:val="16"/>
        </w:rPr>
        <w:tab/>
        <w:t>0</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U108</w:t>
      </w:r>
      <w:r w:rsidRPr="00CC4CC3">
        <w:rPr>
          <w:sz w:val="16"/>
          <w:szCs w:val="16"/>
        </w:rPr>
        <w:tab/>
        <w:t>S200</w:t>
      </w:r>
      <w:r w:rsidRPr="00CC4CC3">
        <w:rPr>
          <w:sz w:val="16"/>
          <w:szCs w:val="16"/>
        </w:rPr>
        <w:tab/>
        <w:t>A300</w:t>
      </w:r>
      <w:r w:rsidRPr="00CC4CC3">
        <w:rPr>
          <w:sz w:val="16"/>
          <w:szCs w:val="16"/>
        </w:rPr>
        <w:tab/>
        <w:t>1495130523</w:t>
      </w:r>
      <w:r w:rsidRPr="00CC4CC3">
        <w:rPr>
          <w:sz w:val="16"/>
          <w:szCs w:val="16"/>
        </w:rPr>
        <w:tab/>
        <w:t>1475130523</w:t>
      </w:r>
      <w:r w:rsidRPr="00CC4CC3">
        <w:rPr>
          <w:sz w:val="16"/>
          <w:szCs w:val="16"/>
        </w:rPr>
        <w:tab/>
        <w:t>1465230523</w:t>
      </w:r>
      <w:r w:rsidRPr="00CC4CC3">
        <w:rPr>
          <w:sz w:val="16"/>
          <w:szCs w:val="16"/>
        </w:rPr>
        <w:tab/>
        <w:t>U</w:t>
      </w:r>
      <w:r w:rsidRPr="00CC4CC3">
        <w:rPr>
          <w:sz w:val="16"/>
          <w:szCs w:val="16"/>
        </w:rPr>
        <w:tab/>
        <w:t>ST400</w:t>
      </w:r>
      <w:r w:rsidRPr="00CC4CC3">
        <w:rPr>
          <w:sz w:val="16"/>
          <w:szCs w:val="16"/>
        </w:rPr>
        <w:tab/>
        <w:t>1</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U105</w:t>
      </w:r>
      <w:r w:rsidRPr="00CC4CC3">
        <w:rPr>
          <w:sz w:val="16"/>
          <w:szCs w:val="16"/>
        </w:rPr>
        <w:tab/>
        <w:t>S208</w:t>
      </w:r>
      <w:r w:rsidRPr="00CC4CC3">
        <w:rPr>
          <w:sz w:val="16"/>
          <w:szCs w:val="16"/>
        </w:rPr>
        <w:tab/>
        <w:t>A300</w:t>
      </w:r>
      <w:r w:rsidRPr="00CC4CC3">
        <w:rPr>
          <w:sz w:val="16"/>
          <w:szCs w:val="16"/>
        </w:rPr>
        <w:tab/>
        <w:t>1465130523</w:t>
      </w:r>
      <w:r w:rsidRPr="00CC4CC3">
        <w:rPr>
          <w:sz w:val="16"/>
          <w:szCs w:val="16"/>
        </w:rPr>
        <w:tab/>
        <w:t>1475130523</w:t>
      </w:r>
      <w:r w:rsidRPr="00CC4CC3">
        <w:rPr>
          <w:sz w:val="16"/>
          <w:szCs w:val="16"/>
        </w:rPr>
        <w:tab/>
        <w:t>1465230523</w:t>
      </w:r>
      <w:r w:rsidRPr="00CC4CC3">
        <w:rPr>
          <w:sz w:val="16"/>
          <w:szCs w:val="16"/>
        </w:rPr>
        <w:tab/>
        <w:t>AU</w:t>
      </w:r>
      <w:r w:rsidRPr="00CC4CC3">
        <w:rPr>
          <w:sz w:val="16"/>
          <w:szCs w:val="16"/>
        </w:rPr>
        <w:tab/>
        <w:t>ST410</w:t>
      </w:r>
      <w:r w:rsidRPr="00CC4CC3">
        <w:rPr>
          <w:sz w:val="16"/>
          <w:szCs w:val="16"/>
        </w:rPr>
        <w:tab/>
        <w:t>1</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U118</w:t>
      </w:r>
      <w:r w:rsidRPr="00CC4CC3">
        <w:rPr>
          <w:sz w:val="16"/>
          <w:szCs w:val="16"/>
        </w:rPr>
        <w:tab/>
        <w:t>S201</w:t>
      </w:r>
      <w:r w:rsidRPr="00CC4CC3">
        <w:rPr>
          <w:sz w:val="16"/>
          <w:szCs w:val="16"/>
        </w:rPr>
        <w:tab/>
        <w:t>A304</w:t>
      </w:r>
      <w:r w:rsidRPr="00CC4CC3">
        <w:rPr>
          <w:sz w:val="16"/>
          <w:szCs w:val="16"/>
        </w:rPr>
        <w:tab/>
        <w:t>1465230523</w:t>
      </w:r>
      <w:r w:rsidRPr="00CC4CC3">
        <w:rPr>
          <w:sz w:val="16"/>
          <w:szCs w:val="16"/>
        </w:rPr>
        <w:tab/>
        <w:t>1475130523</w:t>
      </w:r>
      <w:r w:rsidRPr="00CC4CC3">
        <w:rPr>
          <w:sz w:val="16"/>
          <w:szCs w:val="16"/>
        </w:rPr>
        <w:tab/>
        <w:t>1485130523</w:t>
      </w:r>
      <w:r w:rsidRPr="00CC4CC3">
        <w:rPr>
          <w:sz w:val="16"/>
          <w:szCs w:val="16"/>
        </w:rPr>
        <w:tab/>
        <w:t>A</w:t>
      </w:r>
      <w:r w:rsidRPr="00CC4CC3">
        <w:rPr>
          <w:sz w:val="16"/>
          <w:szCs w:val="16"/>
        </w:rPr>
        <w:tab/>
        <w:t>ST408</w:t>
      </w:r>
      <w:r w:rsidRPr="00CC4CC3">
        <w:rPr>
          <w:sz w:val="16"/>
          <w:szCs w:val="16"/>
        </w:rPr>
        <w:tab/>
        <w:t>2</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U113</w:t>
      </w:r>
      <w:r w:rsidRPr="00CC4CC3">
        <w:rPr>
          <w:sz w:val="16"/>
          <w:szCs w:val="16"/>
        </w:rPr>
        <w:tab/>
        <w:t>S205</w:t>
      </w:r>
      <w:r w:rsidRPr="00CC4CC3">
        <w:rPr>
          <w:sz w:val="16"/>
          <w:szCs w:val="16"/>
        </w:rPr>
        <w:tab/>
        <w:t>A305</w:t>
      </w:r>
      <w:r w:rsidRPr="00CC4CC3">
        <w:rPr>
          <w:sz w:val="16"/>
          <w:szCs w:val="16"/>
        </w:rPr>
        <w:tab/>
        <w:t>1462908262</w:t>
      </w:r>
      <w:r w:rsidRPr="00CC4CC3">
        <w:rPr>
          <w:sz w:val="16"/>
          <w:szCs w:val="16"/>
        </w:rPr>
        <w:tab/>
        <w:t>1465535556</w:t>
      </w:r>
      <w:r w:rsidRPr="00CC4CC3">
        <w:rPr>
          <w:sz w:val="16"/>
          <w:szCs w:val="16"/>
        </w:rPr>
        <w:tab/>
        <w:t>1462908262</w:t>
      </w:r>
      <w:r w:rsidRPr="00CC4CC3">
        <w:rPr>
          <w:sz w:val="16"/>
          <w:szCs w:val="16"/>
        </w:rPr>
        <w:tab/>
        <w:t>AP</w:t>
      </w:r>
      <w:r w:rsidRPr="00CC4CC3">
        <w:rPr>
          <w:sz w:val="16"/>
          <w:szCs w:val="16"/>
        </w:rPr>
        <w:tab/>
        <w:t>ST407</w:t>
      </w:r>
      <w:r w:rsidRPr="00CC4CC3">
        <w:rPr>
          <w:sz w:val="16"/>
          <w:szCs w:val="16"/>
        </w:rPr>
        <w:tab/>
        <w:t>3</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U102</w:t>
      </w:r>
      <w:r w:rsidRPr="00CC4CC3">
        <w:rPr>
          <w:sz w:val="16"/>
          <w:szCs w:val="16"/>
        </w:rPr>
        <w:tab/>
        <w:t>S200</w:t>
      </w:r>
      <w:r w:rsidRPr="00CC4CC3">
        <w:rPr>
          <w:sz w:val="16"/>
          <w:szCs w:val="16"/>
        </w:rPr>
        <w:tab/>
        <w:t>A301</w:t>
      </w:r>
      <w:r w:rsidRPr="00CC4CC3">
        <w:rPr>
          <w:sz w:val="16"/>
          <w:szCs w:val="16"/>
        </w:rPr>
        <w:tab/>
        <w:t>1494342562</w:t>
      </w:r>
      <w:r w:rsidRPr="00CC4CC3">
        <w:rPr>
          <w:sz w:val="16"/>
          <w:szCs w:val="16"/>
        </w:rPr>
        <w:tab/>
        <w:t>1465535556</w:t>
      </w:r>
      <w:r w:rsidRPr="00CC4CC3">
        <w:rPr>
          <w:sz w:val="16"/>
          <w:szCs w:val="16"/>
        </w:rPr>
        <w:tab/>
        <w:t>1465535556</w:t>
      </w:r>
      <w:r w:rsidRPr="00CC4CC3">
        <w:rPr>
          <w:sz w:val="16"/>
          <w:szCs w:val="16"/>
        </w:rPr>
        <w:tab/>
        <w:t>A</w:t>
      </w:r>
      <w:r w:rsidRPr="00CC4CC3">
        <w:rPr>
          <w:sz w:val="16"/>
          <w:szCs w:val="16"/>
        </w:rPr>
        <w:tab/>
        <w:t>ST400</w:t>
      </w:r>
      <w:r w:rsidRPr="00CC4CC3">
        <w:rPr>
          <w:sz w:val="16"/>
          <w:szCs w:val="16"/>
        </w:rPr>
        <w:tab/>
        <w:t>1</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U115</w:t>
      </w:r>
      <w:r w:rsidRPr="00CC4CC3">
        <w:rPr>
          <w:sz w:val="16"/>
          <w:szCs w:val="16"/>
        </w:rPr>
        <w:tab/>
        <w:t>S207</w:t>
      </w:r>
      <w:r w:rsidRPr="00CC4CC3">
        <w:rPr>
          <w:sz w:val="16"/>
          <w:szCs w:val="16"/>
        </w:rPr>
        <w:tab/>
        <w:t>A301</w:t>
      </w:r>
      <w:r w:rsidRPr="00CC4CC3">
        <w:rPr>
          <w:sz w:val="16"/>
          <w:szCs w:val="16"/>
        </w:rPr>
        <w:tab/>
        <w:t>1494342562</w:t>
      </w:r>
      <w:r w:rsidRPr="00CC4CC3">
        <w:rPr>
          <w:sz w:val="16"/>
          <w:szCs w:val="16"/>
        </w:rPr>
        <w:tab/>
        <w:t>1468139889</w:t>
      </w:r>
      <w:r w:rsidRPr="00CC4CC3">
        <w:rPr>
          <w:sz w:val="16"/>
          <w:szCs w:val="16"/>
        </w:rPr>
        <w:tab/>
        <w:t>1465535556</w:t>
      </w:r>
      <w:r w:rsidRPr="00CC4CC3">
        <w:rPr>
          <w:sz w:val="16"/>
          <w:szCs w:val="16"/>
        </w:rPr>
        <w:tab/>
        <w:t>AU</w:t>
      </w:r>
      <w:r w:rsidRPr="00CC4CC3">
        <w:rPr>
          <w:sz w:val="16"/>
          <w:szCs w:val="16"/>
        </w:rPr>
        <w:tab/>
        <w:t>ST406</w:t>
      </w:r>
      <w:r w:rsidRPr="00CC4CC3">
        <w:rPr>
          <w:sz w:val="16"/>
          <w:szCs w:val="16"/>
        </w:rPr>
        <w:tab/>
        <w:t>2</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U110</w:t>
      </w:r>
      <w:r w:rsidRPr="00CC4CC3">
        <w:rPr>
          <w:sz w:val="16"/>
          <w:szCs w:val="16"/>
        </w:rPr>
        <w:tab/>
        <w:t>S201</w:t>
      </w:r>
      <w:r w:rsidRPr="00CC4CC3">
        <w:rPr>
          <w:sz w:val="16"/>
          <w:szCs w:val="16"/>
        </w:rPr>
        <w:tab/>
        <w:t>A300</w:t>
      </w:r>
      <w:r w:rsidRPr="00CC4CC3">
        <w:rPr>
          <w:sz w:val="16"/>
          <w:szCs w:val="16"/>
        </w:rPr>
        <w:tab/>
        <w:t>1468139889</w:t>
      </w:r>
      <w:r w:rsidRPr="00CC4CC3">
        <w:rPr>
          <w:sz w:val="16"/>
          <w:szCs w:val="16"/>
        </w:rPr>
        <w:tab/>
        <w:t>1462908262</w:t>
      </w:r>
      <w:r w:rsidRPr="00CC4CC3">
        <w:rPr>
          <w:sz w:val="16"/>
          <w:szCs w:val="16"/>
        </w:rPr>
        <w:tab/>
        <w:t>1468139889</w:t>
      </w:r>
      <w:r w:rsidRPr="00CC4CC3">
        <w:rPr>
          <w:sz w:val="16"/>
          <w:szCs w:val="16"/>
        </w:rPr>
        <w:tab/>
        <w:t>AU</w:t>
      </w:r>
      <w:r w:rsidRPr="00CC4CC3">
        <w:rPr>
          <w:sz w:val="16"/>
          <w:szCs w:val="16"/>
        </w:rPr>
        <w:tab/>
        <w:t>ST413</w:t>
      </w:r>
      <w:r w:rsidRPr="00CC4CC3">
        <w:rPr>
          <w:sz w:val="16"/>
          <w:szCs w:val="16"/>
        </w:rPr>
        <w:tab/>
        <w:t>2</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U102</w:t>
      </w:r>
      <w:r w:rsidRPr="00CC4CC3">
        <w:rPr>
          <w:sz w:val="16"/>
          <w:szCs w:val="16"/>
        </w:rPr>
        <w:tab/>
        <w:t>S203</w:t>
      </w:r>
      <w:r w:rsidRPr="00CC4CC3">
        <w:rPr>
          <w:sz w:val="16"/>
          <w:szCs w:val="16"/>
        </w:rPr>
        <w:tab/>
        <w:t>A305</w:t>
      </w:r>
      <w:r w:rsidRPr="00CC4CC3">
        <w:rPr>
          <w:sz w:val="16"/>
          <w:szCs w:val="16"/>
        </w:rPr>
        <w:tab/>
        <w:t>1465535556</w:t>
      </w:r>
      <w:r w:rsidRPr="00CC4CC3">
        <w:rPr>
          <w:sz w:val="16"/>
          <w:szCs w:val="16"/>
        </w:rPr>
        <w:tab/>
        <w:t>1494342562</w:t>
      </w:r>
      <w:r w:rsidRPr="00CC4CC3">
        <w:rPr>
          <w:sz w:val="16"/>
          <w:szCs w:val="16"/>
        </w:rPr>
        <w:tab/>
        <w:t>1465535556</w:t>
      </w:r>
      <w:r w:rsidRPr="00CC4CC3">
        <w:rPr>
          <w:sz w:val="16"/>
          <w:szCs w:val="16"/>
        </w:rPr>
        <w:tab/>
        <w:t>A</w:t>
      </w:r>
      <w:r w:rsidRPr="00CC4CC3">
        <w:rPr>
          <w:sz w:val="16"/>
          <w:szCs w:val="16"/>
        </w:rPr>
        <w:tab/>
        <w:t>ST414</w:t>
      </w:r>
      <w:r w:rsidRPr="00CC4CC3">
        <w:rPr>
          <w:sz w:val="16"/>
          <w:szCs w:val="16"/>
        </w:rPr>
        <w:tab/>
        <w:t>2</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ab/>
        <w:t>S209</w:t>
      </w:r>
      <w:r w:rsidRPr="00CC4CC3">
        <w:rPr>
          <w:sz w:val="16"/>
          <w:szCs w:val="16"/>
        </w:rPr>
        <w:tab/>
        <w:t>A304</w:t>
      </w:r>
      <w:r w:rsidRPr="00CC4CC3">
        <w:rPr>
          <w:sz w:val="16"/>
          <w:szCs w:val="16"/>
        </w:rPr>
        <w:tab/>
        <w:t>1465535556</w:t>
      </w:r>
      <w:r w:rsidRPr="00CC4CC3">
        <w:rPr>
          <w:sz w:val="16"/>
          <w:szCs w:val="16"/>
        </w:rPr>
        <w:tab/>
        <w:t>1462908262</w:t>
      </w:r>
      <w:r w:rsidRPr="00CC4CC3">
        <w:rPr>
          <w:sz w:val="16"/>
          <w:szCs w:val="16"/>
        </w:rPr>
        <w:tab/>
        <w:t>1465535556</w:t>
      </w:r>
      <w:r w:rsidRPr="00CC4CC3">
        <w:rPr>
          <w:sz w:val="16"/>
          <w:szCs w:val="16"/>
        </w:rPr>
        <w:tab/>
        <w:t>E</w:t>
      </w:r>
      <w:r w:rsidRPr="00CC4CC3">
        <w:rPr>
          <w:sz w:val="16"/>
          <w:szCs w:val="16"/>
        </w:rPr>
        <w:tab/>
        <w:t>ST412</w:t>
      </w:r>
      <w:r w:rsidRPr="00CC4CC3">
        <w:rPr>
          <w:sz w:val="16"/>
          <w:szCs w:val="16"/>
        </w:rPr>
        <w:tab/>
        <w:t>0</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U105</w:t>
      </w:r>
      <w:r w:rsidRPr="00CC4CC3">
        <w:rPr>
          <w:sz w:val="16"/>
          <w:szCs w:val="16"/>
        </w:rPr>
        <w:tab/>
        <w:t>S203</w:t>
      </w:r>
      <w:r w:rsidRPr="00CC4CC3">
        <w:rPr>
          <w:sz w:val="16"/>
          <w:szCs w:val="16"/>
        </w:rPr>
        <w:tab/>
        <w:t>A300</w:t>
      </w:r>
      <w:r w:rsidRPr="00CC4CC3">
        <w:rPr>
          <w:sz w:val="16"/>
          <w:szCs w:val="16"/>
        </w:rPr>
        <w:tab/>
        <w:t>1462908262</w:t>
      </w:r>
      <w:r w:rsidRPr="00CC4CC3">
        <w:rPr>
          <w:sz w:val="16"/>
          <w:szCs w:val="16"/>
        </w:rPr>
        <w:tab/>
        <w:t>1468139889</w:t>
      </w:r>
      <w:r w:rsidRPr="00CC4CC3">
        <w:rPr>
          <w:sz w:val="16"/>
          <w:szCs w:val="16"/>
        </w:rPr>
        <w:tab/>
        <w:t>1468139889</w:t>
      </w:r>
      <w:r w:rsidRPr="00CC4CC3">
        <w:rPr>
          <w:sz w:val="16"/>
          <w:szCs w:val="16"/>
        </w:rPr>
        <w:tab/>
        <w:t>U</w:t>
      </w:r>
      <w:r w:rsidRPr="00CC4CC3">
        <w:rPr>
          <w:sz w:val="16"/>
          <w:szCs w:val="16"/>
        </w:rPr>
        <w:tab/>
        <w:t>ST407</w:t>
      </w:r>
      <w:r w:rsidRPr="00CC4CC3">
        <w:rPr>
          <w:sz w:val="16"/>
          <w:szCs w:val="16"/>
        </w:rPr>
        <w:tab/>
        <w:t>2</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U113</w:t>
      </w:r>
      <w:r w:rsidRPr="00CC4CC3">
        <w:rPr>
          <w:sz w:val="16"/>
          <w:szCs w:val="16"/>
        </w:rPr>
        <w:tab/>
        <w:t>S205</w:t>
      </w:r>
      <w:r w:rsidRPr="00CC4CC3">
        <w:rPr>
          <w:sz w:val="16"/>
          <w:szCs w:val="16"/>
        </w:rPr>
        <w:tab/>
        <w:t>A303</w:t>
      </w:r>
      <w:r w:rsidRPr="00CC4CC3">
        <w:rPr>
          <w:sz w:val="16"/>
          <w:szCs w:val="16"/>
        </w:rPr>
        <w:tab/>
        <w:t>1462908262</w:t>
      </w:r>
      <w:r w:rsidRPr="00CC4CC3">
        <w:rPr>
          <w:sz w:val="16"/>
          <w:szCs w:val="16"/>
        </w:rPr>
        <w:tab/>
        <w:t>1468139889</w:t>
      </w:r>
      <w:r w:rsidRPr="00CC4CC3">
        <w:rPr>
          <w:sz w:val="16"/>
          <w:szCs w:val="16"/>
        </w:rPr>
        <w:tab/>
        <w:t>1468139889</w:t>
      </w:r>
      <w:r w:rsidRPr="00CC4CC3">
        <w:rPr>
          <w:sz w:val="16"/>
          <w:szCs w:val="16"/>
        </w:rPr>
        <w:tab/>
        <w:t>E</w:t>
      </w:r>
      <w:r w:rsidRPr="00CC4CC3">
        <w:rPr>
          <w:sz w:val="16"/>
          <w:szCs w:val="16"/>
        </w:rPr>
        <w:tab/>
        <w:t>ST415</w:t>
      </w:r>
      <w:r w:rsidRPr="00CC4CC3">
        <w:rPr>
          <w:sz w:val="16"/>
          <w:szCs w:val="16"/>
        </w:rPr>
        <w:tab/>
        <w:t>2</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U120</w:t>
      </w:r>
      <w:r w:rsidRPr="00CC4CC3">
        <w:rPr>
          <w:sz w:val="16"/>
          <w:szCs w:val="16"/>
        </w:rPr>
        <w:tab/>
        <w:t>S205</w:t>
      </w:r>
      <w:r w:rsidRPr="00CC4CC3">
        <w:rPr>
          <w:sz w:val="16"/>
          <w:szCs w:val="16"/>
        </w:rPr>
        <w:tab/>
        <w:t>A302</w:t>
      </w:r>
      <w:r w:rsidRPr="00CC4CC3">
        <w:rPr>
          <w:sz w:val="16"/>
          <w:szCs w:val="16"/>
        </w:rPr>
        <w:tab/>
        <w:t>1494342562</w:t>
      </w:r>
      <w:r w:rsidRPr="00CC4CC3">
        <w:rPr>
          <w:sz w:val="16"/>
          <w:szCs w:val="16"/>
        </w:rPr>
        <w:tab/>
        <w:t>1494342562</w:t>
      </w:r>
      <w:r w:rsidRPr="00CC4CC3">
        <w:rPr>
          <w:sz w:val="16"/>
          <w:szCs w:val="16"/>
        </w:rPr>
        <w:tab/>
        <w:t>1494342562</w:t>
      </w:r>
      <w:r w:rsidRPr="00CC4CC3">
        <w:rPr>
          <w:sz w:val="16"/>
          <w:szCs w:val="16"/>
        </w:rPr>
        <w:tab/>
      </w:r>
      <w:r w:rsidRPr="00CC4CC3">
        <w:rPr>
          <w:sz w:val="16"/>
          <w:szCs w:val="16"/>
        </w:rPr>
        <w:tab/>
        <w:t>ST400</w:t>
      </w:r>
      <w:r w:rsidRPr="00CC4CC3">
        <w:rPr>
          <w:sz w:val="16"/>
          <w:szCs w:val="16"/>
        </w:rPr>
        <w:tab/>
        <w:t>0</w:t>
      </w:r>
      <w:r w:rsidRPr="00CC4CC3">
        <w:rPr>
          <w:sz w:val="16"/>
          <w:szCs w:val="16"/>
        </w:rPr>
        <w:tab/>
        <w:t>1</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U105</w:t>
      </w:r>
      <w:r w:rsidRPr="00CC4CC3">
        <w:rPr>
          <w:sz w:val="16"/>
          <w:szCs w:val="16"/>
        </w:rPr>
        <w:tab/>
        <w:t>S210</w:t>
      </w:r>
      <w:r w:rsidRPr="00CC4CC3">
        <w:rPr>
          <w:sz w:val="16"/>
          <w:szCs w:val="16"/>
        </w:rPr>
        <w:tab/>
      </w:r>
      <w:r w:rsidRPr="00CC4CC3">
        <w:rPr>
          <w:sz w:val="16"/>
          <w:szCs w:val="16"/>
        </w:rPr>
        <w:tab/>
        <w:t>1468139889</w:t>
      </w:r>
      <w:r w:rsidRPr="00CC4CC3">
        <w:rPr>
          <w:sz w:val="16"/>
          <w:szCs w:val="16"/>
        </w:rPr>
        <w:tab/>
        <w:t>1462908262</w:t>
      </w:r>
      <w:r w:rsidRPr="00CC4CC3">
        <w:rPr>
          <w:sz w:val="16"/>
          <w:szCs w:val="16"/>
        </w:rPr>
        <w:tab/>
        <w:t>1494342562</w:t>
      </w:r>
      <w:r w:rsidRPr="00CC4CC3">
        <w:rPr>
          <w:sz w:val="16"/>
          <w:szCs w:val="16"/>
        </w:rPr>
        <w:tab/>
        <w:t>E</w:t>
      </w:r>
      <w:r w:rsidRPr="00CC4CC3">
        <w:rPr>
          <w:sz w:val="16"/>
          <w:szCs w:val="16"/>
        </w:rPr>
        <w:tab/>
        <w:t>ST410</w:t>
      </w:r>
      <w:r w:rsidRPr="00CC4CC3">
        <w:rPr>
          <w:sz w:val="16"/>
          <w:szCs w:val="16"/>
        </w:rPr>
        <w:tab/>
        <w:t>1</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lastRenderedPageBreak/>
        <w:t>U117</w:t>
      </w:r>
      <w:r w:rsidRPr="00CC4CC3">
        <w:rPr>
          <w:sz w:val="16"/>
          <w:szCs w:val="16"/>
        </w:rPr>
        <w:tab/>
        <w:t>S206</w:t>
      </w:r>
      <w:r w:rsidRPr="00CC4CC3">
        <w:rPr>
          <w:sz w:val="16"/>
          <w:szCs w:val="16"/>
        </w:rPr>
        <w:tab/>
        <w:t>A300</w:t>
      </w:r>
      <w:r w:rsidRPr="00CC4CC3">
        <w:rPr>
          <w:sz w:val="16"/>
          <w:szCs w:val="16"/>
        </w:rPr>
        <w:tab/>
        <w:t>1468139889</w:t>
      </w:r>
      <w:r w:rsidRPr="00CC4CC3">
        <w:rPr>
          <w:sz w:val="16"/>
          <w:szCs w:val="16"/>
        </w:rPr>
        <w:tab/>
        <w:t>1468139889</w:t>
      </w:r>
      <w:r w:rsidRPr="00CC4CC3">
        <w:rPr>
          <w:sz w:val="16"/>
          <w:szCs w:val="16"/>
        </w:rPr>
        <w:tab/>
        <w:t>1465535556</w:t>
      </w:r>
      <w:r w:rsidRPr="00CC4CC3">
        <w:rPr>
          <w:sz w:val="16"/>
          <w:szCs w:val="16"/>
        </w:rPr>
        <w:tab/>
        <w:t>A</w:t>
      </w:r>
      <w:r w:rsidRPr="00CC4CC3">
        <w:rPr>
          <w:sz w:val="16"/>
          <w:szCs w:val="16"/>
        </w:rPr>
        <w:tab/>
        <w:t>ST414</w:t>
      </w:r>
      <w:r w:rsidRPr="00CC4CC3">
        <w:rPr>
          <w:sz w:val="16"/>
          <w:szCs w:val="16"/>
        </w:rPr>
        <w:tab/>
        <w:t>2</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U114</w:t>
      </w:r>
      <w:r w:rsidRPr="00CC4CC3">
        <w:rPr>
          <w:sz w:val="16"/>
          <w:szCs w:val="16"/>
        </w:rPr>
        <w:tab/>
        <w:t>S200</w:t>
      </w:r>
      <w:r w:rsidRPr="00CC4CC3">
        <w:rPr>
          <w:sz w:val="16"/>
          <w:szCs w:val="16"/>
        </w:rPr>
        <w:tab/>
        <w:t>A301</w:t>
      </w:r>
      <w:r w:rsidRPr="00CC4CC3">
        <w:rPr>
          <w:sz w:val="16"/>
          <w:szCs w:val="16"/>
        </w:rPr>
        <w:tab/>
        <w:t>1462908262</w:t>
      </w:r>
      <w:r w:rsidRPr="00CC4CC3">
        <w:rPr>
          <w:sz w:val="16"/>
          <w:szCs w:val="16"/>
        </w:rPr>
        <w:tab/>
        <w:t>1468139889</w:t>
      </w:r>
      <w:r w:rsidRPr="00CC4CC3">
        <w:rPr>
          <w:sz w:val="16"/>
          <w:szCs w:val="16"/>
        </w:rPr>
        <w:tab/>
        <w:t>1462908262</w:t>
      </w:r>
      <w:r w:rsidRPr="00CC4CC3">
        <w:rPr>
          <w:sz w:val="16"/>
          <w:szCs w:val="16"/>
        </w:rPr>
        <w:tab/>
        <w:t>AP</w:t>
      </w:r>
      <w:r w:rsidRPr="00CC4CC3">
        <w:rPr>
          <w:sz w:val="16"/>
          <w:szCs w:val="16"/>
        </w:rPr>
        <w:tab/>
        <w:t>ST408</w:t>
      </w:r>
      <w:r w:rsidRPr="00CC4CC3">
        <w:rPr>
          <w:sz w:val="16"/>
          <w:szCs w:val="16"/>
        </w:rPr>
        <w:tab/>
        <w:t>1</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U110</w:t>
      </w:r>
      <w:r w:rsidRPr="00CC4CC3">
        <w:rPr>
          <w:sz w:val="16"/>
          <w:szCs w:val="16"/>
        </w:rPr>
        <w:tab/>
        <w:t>S208</w:t>
      </w:r>
      <w:r w:rsidRPr="00CC4CC3">
        <w:rPr>
          <w:sz w:val="16"/>
          <w:szCs w:val="16"/>
        </w:rPr>
        <w:tab/>
        <w:t>A303</w:t>
      </w:r>
      <w:r w:rsidRPr="00CC4CC3">
        <w:rPr>
          <w:sz w:val="16"/>
          <w:szCs w:val="16"/>
        </w:rPr>
        <w:tab/>
        <w:t>1494342562</w:t>
      </w:r>
      <w:r w:rsidRPr="00CC4CC3">
        <w:rPr>
          <w:sz w:val="16"/>
          <w:szCs w:val="16"/>
        </w:rPr>
        <w:tab/>
        <w:t>1468139889</w:t>
      </w:r>
      <w:r w:rsidRPr="00CC4CC3">
        <w:rPr>
          <w:sz w:val="16"/>
          <w:szCs w:val="16"/>
        </w:rPr>
        <w:tab/>
        <w:t>1468139889</w:t>
      </w:r>
      <w:r w:rsidRPr="00CC4CC3">
        <w:rPr>
          <w:sz w:val="16"/>
          <w:szCs w:val="16"/>
        </w:rPr>
        <w:tab/>
        <w:t>E</w:t>
      </w:r>
      <w:r w:rsidRPr="00CC4CC3">
        <w:rPr>
          <w:sz w:val="16"/>
          <w:szCs w:val="16"/>
        </w:rPr>
        <w:tab/>
        <w:t>ST405</w:t>
      </w:r>
      <w:r w:rsidRPr="00CC4CC3">
        <w:rPr>
          <w:sz w:val="16"/>
          <w:szCs w:val="16"/>
        </w:rPr>
        <w:tab/>
        <w:t>1</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U115</w:t>
      </w:r>
      <w:r w:rsidRPr="00CC4CC3">
        <w:rPr>
          <w:sz w:val="16"/>
          <w:szCs w:val="16"/>
        </w:rPr>
        <w:tab/>
        <w:t>S201</w:t>
      </w:r>
      <w:r w:rsidRPr="00CC4CC3">
        <w:rPr>
          <w:sz w:val="16"/>
          <w:szCs w:val="16"/>
        </w:rPr>
        <w:tab/>
        <w:t>A303</w:t>
      </w:r>
      <w:r w:rsidRPr="00CC4CC3">
        <w:rPr>
          <w:sz w:val="16"/>
          <w:szCs w:val="16"/>
        </w:rPr>
        <w:tab/>
        <w:t>1465535556</w:t>
      </w:r>
      <w:r w:rsidRPr="00CC4CC3">
        <w:rPr>
          <w:sz w:val="16"/>
          <w:szCs w:val="16"/>
        </w:rPr>
        <w:tab/>
        <w:t>1465535556</w:t>
      </w:r>
      <w:r w:rsidRPr="00CC4CC3">
        <w:rPr>
          <w:sz w:val="16"/>
          <w:szCs w:val="16"/>
        </w:rPr>
        <w:tab/>
        <w:t>1494342562</w:t>
      </w:r>
      <w:r w:rsidRPr="00CC4CC3">
        <w:rPr>
          <w:sz w:val="16"/>
          <w:szCs w:val="16"/>
        </w:rPr>
        <w:tab/>
        <w:t>AU</w:t>
      </w:r>
      <w:r w:rsidRPr="00CC4CC3">
        <w:rPr>
          <w:sz w:val="16"/>
          <w:szCs w:val="16"/>
        </w:rPr>
        <w:tab/>
        <w:t>ST407</w:t>
      </w:r>
      <w:r w:rsidRPr="00CC4CC3">
        <w:rPr>
          <w:sz w:val="16"/>
          <w:szCs w:val="16"/>
        </w:rPr>
        <w:tab/>
        <w:t>2</w:t>
      </w:r>
      <w:r w:rsidRPr="00CC4CC3">
        <w:rPr>
          <w:sz w:val="16"/>
          <w:szCs w:val="16"/>
        </w:rPr>
        <w:tab/>
        <w:t>1</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U103</w:t>
      </w:r>
      <w:r w:rsidRPr="00CC4CC3">
        <w:rPr>
          <w:sz w:val="16"/>
          <w:szCs w:val="16"/>
        </w:rPr>
        <w:tab/>
        <w:t>S209</w:t>
      </w:r>
      <w:r w:rsidRPr="00CC4CC3">
        <w:rPr>
          <w:sz w:val="16"/>
          <w:szCs w:val="16"/>
        </w:rPr>
        <w:tab/>
        <w:t>A305</w:t>
      </w:r>
      <w:r w:rsidRPr="00CC4CC3">
        <w:rPr>
          <w:sz w:val="16"/>
          <w:szCs w:val="16"/>
        </w:rPr>
        <w:tab/>
        <w:t>1465535556</w:t>
      </w:r>
      <w:r w:rsidRPr="00CC4CC3">
        <w:rPr>
          <w:sz w:val="16"/>
          <w:szCs w:val="16"/>
        </w:rPr>
        <w:tab/>
        <w:t>1468139889</w:t>
      </w:r>
      <w:r w:rsidRPr="00CC4CC3">
        <w:rPr>
          <w:sz w:val="16"/>
          <w:szCs w:val="16"/>
        </w:rPr>
        <w:tab/>
        <w:t>1468139889</w:t>
      </w:r>
      <w:r w:rsidRPr="00CC4CC3">
        <w:rPr>
          <w:sz w:val="16"/>
          <w:szCs w:val="16"/>
        </w:rPr>
        <w:tab/>
        <w:t>AU</w:t>
      </w:r>
      <w:r w:rsidRPr="00CC4CC3">
        <w:rPr>
          <w:sz w:val="16"/>
          <w:szCs w:val="16"/>
        </w:rPr>
        <w:tab/>
        <w:t>ST408</w:t>
      </w:r>
      <w:r w:rsidRPr="00CC4CC3">
        <w:rPr>
          <w:sz w:val="16"/>
          <w:szCs w:val="16"/>
        </w:rPr>
        <w:tab/>
        <w:t>3</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U112</w:t>
      </w:r>
      <w:r w:rsidRPr="00CC4CC3">
        <w:rPr>
          <w:sz w:val="16"/>
          <w:szCs w:val="16"/>
        </w:rPr>
        <w:tab/>
        <w:t>S210</w:t>
      </w:r>
      <w:r w:rsidRPr="00CC4CC3">
        <w:rPr>
          <w:sz w:val="16"/>
          <w:szCs w:val="16"/>
        </w:rPr>
        <w:tab/>
        <w:t>A303</w:t>
      </w:r>
      <w:r w:rsidRPr="00CC4CC3">
        <w:rPr>
          <w:sz w:val="16"/>
          <w:szCs w:val="16"/>
        </w:rPr>
        <w:tab/>
        <w:t>1494342562</w:t>
      </w:r>
      <w:r w:rsidRPr="00CC4CC3">
        <w:rPr>
          <w:sz w:val="16"/>
          <w:szCs w:val="16"/>
        </w:rPr>
        <w:tab/>
        <w:t>1494342562</w:t>
      </w:r>
      <w:r w:rsidRPr="00CC4CC3">
        <w:rPr>
          <w:sz w:val="16"/>
          <w:szCs w:val="16"/>
        </w:rPr>
        <w:tab/>
        <w:t>1462908262</w:t>
      </w:r>
      <w:r w:rsidRPr="00CC4CC3">
        <w:rPr>
          <w:sz w:val="16"/>
          <w:szCs w:val="16"/>
        </w:rPr>
        <w:tab/>
        <w:t>AU</w:t>
      </w:r>
      <w:r w:rsidRPr="00CC4CC3">
        <w:rPr>
          <w:sz w:val="16"/>
          <w:szCs w:val="16"/>
        </w:rPr>
        <w:tab/>
        <w:t>ST408</w:t>
      </w:r>
      <w:r w:rsidRPr="00CC4CC3">
        <w:rPr>
          <w:sz w:val="16"/>
          <w:szCs w:val="16"/>
        </w:rPr>
        <w:tab/>
        <w:t>2</w:t>
      </w:r>
      <w:r w:rsidRPr="00CC4CC3">
        <w:rPr>
          <w:sz w:val="16"/>
          <w:szCs w:val="16"/>
        </w:rPr>
        <w:tab/>
        <w:t>1</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U118</w:t>
      </w:r>
      <w:r w:rsidRPr="00CC4CC3">
        <w:rPr>
          <w:sz w:val="16"/>
          <w:szCs w:val="16"/>
        </w:rPr>
        <w:tab/>
        <w:t>S202</w:t>
      </w:r>
      <w:r w:rsidRPr="00CC4CC3">
        <w:rPr>
          <w:sz w:val="16"/>
          <w:szCs w:val="16"/>
        </w:rPr>
        <w:tab/>
        <w:t>A301</w:t>
      </w:r>
      <w:r w:rsidRPr="00CC4CC3">
        <w:rPr>
          <w:sz w:val="16"/>
          <w:szCs w:val="16"/>
        </w:rPr>
        <w:tab/>
        <w:t>1468139889</w:t>
      </w:r>
      <w:r w:rsidRPr="00CC4CC3">
        <w:rPr>
          <w:sz w:val="16"/>
          <w:szCs w:val="16"/>
        </w:rPr>
        <w:tab/>
        <w:t>1465535556</w:t>
      </w:r>
      <w:r w:rsidRPr="00CC4CC3">
        <w:rPr>
          <w:sz w:val="16"/>
          <w:szCs w:val="16"/>
        </w:rPr>
        <w:tab/>
        <w:t>1468139889</w:t>
      </w:r>
      <w:r w:rsidRPr="00CC4CC3">
        <w:rPr>
          <w:sz w:val="16"/>
          <w:szCs w:val="16"/>
        </w:rPr>
        <w:tab/>
        <w:t>AP</w:t>
      </w:r>
      <w:r w:rsidRPr="00CC4CC3">
        <w:rPr>
          <w:sz w:val="16"/>
          <w:szCs w:val="16"/>
        </w:rPr>
        <w:tab/>
        <w:t>ST414</w:t>
      </w:r>
      <w:r w:rsidRPr="00CC4CC3">
        <w:rPr>
          <w:sz w:val="16"/>
          <w:szCs w:val="16"/>
        </w:rPr>
        <w:tab/>
        <w:t>0</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U100</w:t>
      </w:r>
      <w:r w:rsidRPr="00CC4CC3">
        <w:rPr>
          <w:sz w:val="16"/>
          <w:szCs w:val="16"/>
        </w:rPr>
        <w:tab/>
        <w:t>S200</w:t>
      </w:r>
      <w:r w:rsidRPr="00CC4CC3">
        <w:rPr>
          <w:sz w:val="16"/>
          <w:szCs w:val="16"/>
        </w:rPr>
        <w:tab/>
        <w:t>A301</w:t>
      </w:r>
      <w:r w:rsidRPr="00CC4CC3">
        <w:rPr>
          <w:sz w:val="16"/>
          <w:szCs w:val="16"/>
        </w:rPr>
        <w:tab/>
        <w:t>1462908262</w:t>
      </w:r>
      <w:r w:rsidRPr="00CC4CC3">
        <w:rPr>
          <w:sz w:val="16"/>
          <w:szCs w:val="16"/>
        </w:rPr>
        <w:tab/>
        <w:t>1494342562</w:t>
      </w:r>
      <w:r w:rsidRPr="00CC4CC3">
        <w:rPr>
          <w:sz w:val="16"/>
          <w:szCs w:val="16"/>
        </w:rPr>
        <w:tab/>
        <w:t>1494342562</w:t>
      </w:r>
      <w:r w:rsidRPr="00CC4CC3">
        <w:rPr>
          <w:sz w:val="16"/>
          <w:szCs w:val="16"/>
        </w:rPr>
        <w:tab/>
        <w:t>AU</w:t>
      </w:r>
      <w:r w:rsidRPr="00CC4CC3">
        <w:rPr>
          <w:sz w:val="16"/>
          <w:szCs w:val="16"/>
        </w:rPr>
        <w:tab/>
        <w:t>ST408</w:t>
      </w:r>
      <w:r w:rsidRPr="00CC4CC3">
        <w:rPr>
          <w:sz w:val="16"/>
          <w:szCs w:val="16"/>
        </w:rPr>
        <w:tab/>
        <w:t>2</w:t>
      </w:r>
      <w:r w:rsidRPr="00CC4CC3">
        <w:rPr>
          <w:sz w:val="16"/>
          <w:szCs w:val="16"/>
        </w:rPr>
        <w:tab/>
        <w:t>0</w:t>
      </w:r>
      <w:r w:rsidRPr="00CC4CC3">
        <w:rPr>
          <w:sz w:val="16"/>
          <w:szCs w:val="16"/>
        </w:rPr>
        <w:tab/>
        <w:t>0</w:t>
      </w:r>
      <w:r w:rsidRPr="00CC4CC3">
        <w:rPr>
          <w:sz w:val="16"/>
          <w:szCs w:val="16"/>
        </w:rPr>
        <w:tab/>
        <w:t>1</w:t>
      </w:r>
    </w:p>
    <w:p w:rsidR="00CC4CC3" w:rsidRPr="00CC4CC3" w:rsidRDefault="00CC4CC3" w:rsidP="00CC4CC3">
      <w:pPr>
        <w:jc w:val="left"/>
        <w:rPr>
          <w:sz w:val="16"/>
          <w:szCs w:val="16"/>
        </w:rPr>
      </w:pPr>
      <w:r w:rsidRPr="00CC4CC3">
        <w:rPr>
          <w:sz w:val="16"/>
          <w:szCs w:val="16"/>
        </w:rPr>
        <w:t>U113</w:t>
      </w:r>
      <w:r w:rsidRPr="00CC4CC3">
        <w:rPr>
          <w:sz w:val="16"/>
          <w:szCs w:val="16"/>
        </w:rPr>
        <w:tab/>
        <w:t>S210</w:t>
      </w:r>
      <w:r w:rsidRPr="00CC4CC3">
        <w:rPr>
          <w:sz w:val="16"/>
          <w:szCs w:val="16"/>
        </w:rPr>
        <w:tab/>
        <w:t>A304</w:t>
      </w:r>
      <w:r w:rsidRPr="00CC4CC3">
        <w:rPr>
          <w:sz w:val="16"/>
          <w:szCs w:val="16"/>
        </w:rPr>
        <w:tab/>
        <w:t>1468139889</w:t>
      </w:r>
      <w:r w:rsidRPr="00CC4CC3">
        <w:rPr>
          <w:sz w:val="16"/>
          <w:szCs w:val="16"/>
        </w:rPr>
        <w:tab/>
        <w:t>1465535556</w:t>
      </w:r>
      <w:r w:rsidRPr="00CC4CC3">
        <w:rPr>
          <w:sz w:val="16"/>
          <w:szCs w:val="16"/>
        </w:rPr>
        <w:tab/>
        <w:t>1494342562</w:t>
      </w:r>
      <w:r w:rsidRPr="00CC4CC3">
        <w:rPr>
          <w:sz w:val="16"/>
          <w:szCs w:val="16"/>
        </w:rPr>
        <w:tab/>
        <w:t>E</w:t>
      </w:r>
      <w:r w:rsidRPr="00CC4CC3">
        <w:rPr>
          <w:sz w:val="16"/>
          <w:szCs w:val="16"/>
        </w:rPr>
        <w:tab/>
        <w:t>ST403</w:t>
      </w:r>
      <w:r w:rsidRPr="00CC4CC3">
        <w:rPr>
          <w:sz w:val="16"/>
          <w:szCs w:val="16"/>
        </w:rPr>
        <w:tab/>
        <w:t>2</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U104</w:t>
      </w:r>
      <w:r w:rsidRPr="00CC4CC3">
        <w:rPr>
          <w:sz w:val="16"/>
          <w:szCs w:val="16"/>
        </w:rPr>
        <w:tab/>
        <w:t>S203</w:t>
      </w:r>
      <w:r w:rsidRPr="00CC4CC3">
        <w:rPr>
          <w:sz w:val="16"/>
          <w:szCs w:val="16"/>
        </w:rPr>
        <w:tab/>
        <w:t>A300</w:t>
      </w:r>
      <w:r w:rsidRPr="00CC4CC3">
        <w:rPr>
          <w:sz w:val="16"/>
          <w:szCs w:val="16"/>
        </w:rPr>
        <w:tab/>
        <w:t>1468139889</w:t>
      </w:r>
      <w:r w:rsidRPr="00CC4CC3">
        <w:rPr>
          <w:sz w:val="16"/>
          <w:szCs w:val="16"/>
        </w:rPr>
        <w:tab/>
        <w:t>1468139889</w:t>
      </w:r>
      <w:r w:rsidRPr="00CC4CC3">
        <w:rPr>
          <w:sz w:val="16"/>
          <w:szCs w:val="16"/>
        </w:rPr>
        <w:tab/>
        <w:t>1494342562</w:t>
      </w:r>
      <w:r w:rsidRPr="00CC4CC3">
        <w:rPr>
          <w:sz w:val="16"/>
          <w:szCs w:val="16"/>
        </w:rPr>
        <w:tab/>
        <w:t>AU</w:t>
      </w:r>
      <w:r w:rsidRPr="00CC4CC3">
        <w:rPr>
          <w:sz w:val="16"/>
          <w:szCs w:val="16"/>
        </w:rPr>
        <w:tab/>
        <w:t>ST406</w:t>
      </w:r>
      <w:r w:rsidRPr="00CC4CC3">
        <w:rPr>
          <w:sz w:val="16"/>
          <w:szCs w:val="16"/>
        </w:rPr>
        <w:tab/>
        <w:t>1</w:t>
      </w:r>
      <w:r w:rsidRPr="00CC4CC3">
        <w:rPr>
          <w:sz w:val="16"/>
          <w:szCs w:val="16"/>
        </w:rPr>
        <w:tab/>
        <w:t>0</w:t>
      </w:r>
      <w:r w:rsidRPr="00CC4CC3">
        <w:rPr>
          <w:sz w:val="16"/>
          <w:szCs w:val="16"/>
        </w:rPr>
        <w:tab/>
        <w:t>1</w:t>
      </w:r>
      <w:r w:rsidRPr="00CC4CC3">
        <w:rPr>
          <w:sz w:val="16"/>
          <w:szCs w:val="16"/>
        </w:rPr>
        <w:tab/>
        <w:t>1</w:t>
      </w:r>
    </w:p>
    <w:p w:rsidR="00CC4CC3" w:rsidRPr="00CC4CC3" w:rsidRDefault="00CC4CC3" w:rsidP="00CC4CC3">
      <w:pPr>
        <w:jc w:val="left"/>
        <w:rPr>
          <w:sz w:val="16"/>
          <w:szCs w:val="16"/>
        </w:rPr>
      </w:pPr>
      <w:r w:rsidRPr="00CC4CC3">
        <w:rPr>
          <w:sz w:val="16"/>
          <w:szCs w:val="16"/>
        </w:rPr>
        <w:t>Time taken: 0.556 seconds, Fetched: 40 row(s)</w:t>
      </w:r>
    </w:p>
    <w:p w:rsidR="00CC4CC3" w:rsidRPr="00CC4CC3" w:rsidRDefault="00CC4CC3" w:rsidP="00CC4CC3">
      <w:pPr>
        <w:jc w:val="left"/>
        <w:rPr>
          <w:sz w:val="16"/>
          <w:szCs w:val="16"/>
        </w:rPr>
      </w:pPr>
    </w:p>
    <w:p w:rsidR="00CC4CC3" w:rsidRPr="00CC4CC3" w:rsidRDefault="00CC4CC3" w:rsidP="00CC4CC3">
      <w:pPr>
        <w:jc w:val="left"/>
        <w:rPr>
          <w:sz w:val="16"/>
          <w:szCs w:val="16"/>
        </w:rPr>
      </w:pPr>
      <w:proofErr w:type="gramStart"/>
      <w:r w:rsidRPr="00CC4CC3">
        <w:rPr>
          <w:sz w:val="16"/>
          <w:szCs w:val="16"/>
        </w:rPr>
        <w:t>hive</w:t>
      </w:r>
      <w:proofErr w:type="gramEnd"/>
      <w:r w:rsidRPr="00CC4CC3">
        <w:rPr>
          <w:sz w:val="16"/>
          <w:szCs w:val="16"/>
        </w:rPr>
        <w:t xml:space="preserve">&gt; select * from </w:t>
      </w:r>
      <w:proofErr w:type="spellStart"/>
      <w:r w:rsidRPr="00CC4CC3">
        <w:rPr>
          <w:sz w:val="16"/>
          <w:szCs w:val="16"/>
        </w:rPr>
        <w:t>song_artist_map</w:t>
      </w:r>
      <w:proofErr w:type="spellEnd"/>
      <w:r w:rsidRPr="00CC4CC3">
        <w:rPr>
          <w:sz w:val="16"/>
          <w:szCs w:val="16"/>
        </w:rPr>
        <w:t>;</w:t>
      </w:r>
    </w:p>
    <w:p w:rsidR="00CC4CC3" w:rsidRPr="00CC4CC3" w:rsidRDefault="00CC4CC3" w:rsidP="00CC4CC3">
      <w:pPr>
        <w:jc w:val="left"/>
        <w:rPr>
          <w:sz w:val="16"/>
          <w:szCs w:val="16"/>
        </w:rPr>
      </w:pPr>
      <w:r w:rsidRPr="00CC4CC3">
        <w:rPr>
          <w:sz w:val="16"/>
          <w:szCs w:val="16"/>
        </w:rPr>
        <w:t>OK</w:t>
      </w:r>
    </w:p>
    <w:p w:rsidR="00CC4CC3" w:rsidRPr="00CC4CC3" w:rsidRDefault="00CC4CC3" w:rsidP="00CC4CC3">
      <w:pPr>
        <w:jc w:val="left"/>
        <w:rPr>
          <w:sz w:val="16"/>
          <w:szCs w:val="16"/>
        </w:rPr>
      </w:pPr>
      <w:r w:rsidRPr="00CC4CC3">
        <w:rPr>
          <w:sz w:val="16"/>
          <w:szCs w:val="16"/>
        </w:rPr>
        <w:t>S200</w:t>
      </w:r>
      <w:r w:rsidRPr="00CC4CC3">
        <w:rPr>
          <w:sz w:val="16"/>
          <w:szCs w:val="16"/>
        </w:rPr>
        <w:tab/>
        <w:t>A300</w:t>
      </w:r>
    </w:p>
    <w:p w:rsidR="00CC4CC3" w:rsidRPr="00CC4CC3" w:rsidRDefault="00CC4CC3" w:rsidP="00CC4CC3">
      <w:pPr>
        <w:jc w:val="left"/>
        <w:rPr>
          <w:sz w:val="16"/>
          <w:szCs w:val="16"/>
        </w:rPr>
      </w:pPr>
      <w:r w:rsidRPr="00CC4CC3">
        <w:rPr>
          <w:sz w:val="16"/>
          <w:szCs w:val="16"/>
        </w:rPr>
        <w:t>S201</w:t>
      </w:r>
      <w:r w:rsidRPr="00CC4CC3">
        <w:rPr>
          <w:sz w:val="16"/>
          <w:szCs w:val="16"/>
        </w:rPr>
        <w:tab/>
        <w:t>A301</w:t>
      </w:r>
    </w:p>
    <w:p w:rsidR="00CC4CC3" w:rsidRPr="00CC4CC3" w:rsidRDefault="00CC4CC3" w:rsidP="00CC4CC3">
      <w:pPr>
        <w:jc w:val="left"/>
        <w:rPr>
          <w:sz w:val="16"/>
          <w:szCs w:val="16"/>
        </w:rPr>
      </w:pPr>
      <w:r w:rsidRPr="00CC4CC3">
        <w:rPr>
          <w:sz w:val="16"/>
          <w:szCs w:val="16"/>
        </w:rPr>
        <w:t>S202</w:t>
      </w:r>
      <w:r w:rsidRPr="00CC4CC3">
        <w:rPr>
          <w:sz w:val="16"/>
          <w:szCs w:val="16"/>
        </w:rPr>
        <w:tab/>
        <w:t>A302</w:t>
      </w:r>
    </w:p>
    <w:p w:rsidR="00CC4CC3" w:rsidRPr="00CC4CC3" w:rsidRDefault="00CC4CC3" w:rsidP="00CC4CC3">
      <w:pPr>
        <w:jc w:val="left"/>
        <w:rPr>
          <w:sz w:val="16"/>
          <w:szCs w:val="16"/>
        </w:rPr>
      </w:pPr>
      <w:r w:rsidRPr="00CC4CC3">
        <w:rPr>
          <w:sz w:val="16"/>
          <w:szCs w:val="16"/>
        </w:rPr>
        <w:t>S203</w:t>
      </w:r>
      <w:r w:rsidRPr="00CC4CC3">
        <w:rPr>
          <w:sz w:val="16"/>
          <w:szCs w:val="16"/>
        </w:rPr>
        <w:tab/>
        <w:t>A303</w:t>
      </w:r>
    </w:p>
    <w:p w:rsidR="00CC4CC3" w:rsidRPr="00CC4CC3" w:rsidRDefault="00CC4CC3" w:rsidP="00CC4CC3">
      <w:pPr>
        <w:jc w:val="left"/>
        <w:rPr>
          <w:sz w:val="16"/>
          <w:szCs w:val="16"/>
        </w:rPr>
      </w:pPr>
      <w:r w:rsidRPr="00CC4CC3">
        <w:rPr>
          <w:sz w:val="16"/>
          <w:szCs w:val="16"/>
        </w:rPr>
        <w:t>S204</w:t>
      </w:r>
      <w:r w:rsidRPr="00CC4CC3">
        <w:rPr>
          <w:sz w:val="16"/>
          <w:szCs w:val="16"/>
        </w:rPr>
        <w:tab/>
        <w:t>A304</w:t>
      </w:r>
    </w:p>
    <w:p w:rsidR="00CC4CC3" w:rsidRPr="00CC4CC3" w:rsidRDefault="00CC4CC3" w:rsidP="00CC4CC3">
      <w:pPr>
        <w:jc w:val="left"/>
        <w:rPr>
          <w:sz w:val="16"/>
          <w:szCs w:val="16"/>
        </w:rPr>
      </w:pPr>
      <w:r w:rsidRPr="00CC4CC3">
        <w:rPr>
          <w:sz w:val="16"/>
          <w:szCs w:val="16"/>
        </w:rPr>
        <w:t>S205</w:t>
      </w:r>
      <w:r w:rsidRPr="00CC4CC3">
        <w:rPr>
          <w:sz w:val="16"/>
          <w:szCs w:val="16"/>
        </w:rPr>
        <w:tab/>
        <w:t>A301</w:t>
      </w:r>
    </w:p>
    <w:p w:rsidR="00CC4CC3" w:rsidRPr="00CC4CC3" w:rsidRDefault="00CC4CC3" w:rsidP="00CC4CC3">
      <w:pPr>
        <w:jc w:val="left"/>
        <w:rPr>
          <w:sz w:val="16"/>
          <w:szCs w:val="16"/>
        </w:rPr>
      </w:pPr>
      <w:r w:rsidRPr="00CC4CC3">
        <w:rPr>
          <w:sz w:val="16"/>
          <w:szCs w:val="16"/>
        </w:rPr>
        <w:t>S206</w:t>
      </w:r>
      <w:r w:rsidRPr="00CC4CC3">
        <w:rPr>
          <w:sz w:val="16"/>
          <w:szCs w:val="16"/>
        </w:rPr>
        <w:tab/>
        <w:t>A302</w:t>
      </w:r>
    </w:p>
    <w:p w:rsidR="00CC4CC3" w:rsidRPr="00CC4CC3" w:rsidRDefault="00CC4CC3" w:rsidP="00CC4CC3">
      <w:pPr>
        <w:jc w:val="left"/>
        <w:rPr>
          <w:sz w:val="16"/>
          <w:szCs w:val="16"/>
        </w:rPr>
      </w:pPr>
      <w:r w:rsidRPr="00CC4CC3">
        <w:rPr>
          <w:sz w:val="16"/>
          <w:szCs w:val="16"/>
        </w:rPr>
        <w:t>S207</w:t>
      </w:r>
      <w:r w:rsidRPr="00CC4CC3">
        <w:rPr>
          <w:sz w:val="16"/>
          <w:szCs w:val="16"/>
        </w:rPr>
        <w:tab/>
        <w:t>A303</w:t>
      </w:r>
    </w:p>
    <w:p w:rsidR="00CC4CC3" w:rsidRPr="00CC4CC3" w:rsidRDefault="00CC4CC3" w:rsidP="00CC4CC3">
      <w:pPr>
        <w:jc w:val="left"/>
        <w:rPr>
          <w:sz w:val="16"/>
          <w:szCs w:val="16"/>
        </w:rPr>
      </w:pPr>
      <w:r w:rsidRPr="00CC4CC3">
        <w:rPr>
          <w:sz w:val="16"/>
          <w:szCs w:val="16"/>
        </w:rPr>
        <w:t>S208</w:t>
      </w:r>
      <w:r w:rsidRPr="00CC4CC3">
        <w:rPr>
          <w:sz w:val="16"/>
          <w:szCs w:val="16"/>
        </w:rPr>
        <w:tab/>
        <w:t>A304</w:t>
      </w:r>
    </w:p>
    <w:p w:rsidR="00CC4CC3" w:rsidRPr="00CC4CC3" w:rsidRDefault="00CC4CC3" w:rsidP="00CC4CC3">
      <w:pPr>
        <w:jc w:val="left"/>
        <w:rPr>
          <w:sz w:val="16"/>
          <w:szCs w:val="16"/>
        </w:rPr>
      </w:pPr>
      <w:r w:rsidRPr="00CC4CC3">
        <w:rPr>
          <w:sz w:val="16"/>
          <w:szCs w:val="16"/>
        </w:rPr>
        <w:t>S209</w:t>
      </w:r>
      <w:r w:rsidRPr="00CC4CC3">
        <w:rPr>
          <w:sz w:val="16"/>
          <w:szCs w:val="16"/>
        </w:rPr>
        <w:tab/>
        <w:t>A305</w:t>
      </w:r>
    </w:p>
    <w:p w:rsidR="00CC4CC3" w:rsidRPr="00CC4CC3" w:rsidRDefault="00CC4CC3" w:rsidP="00CC4CC3">
      <w:pPr>
        <w:jc w:val="left"/>
        <w:rPr>
          <w:sz w:val="16"/>
          <w:szCs w:val="16"/>
        </w:rPr>
      </w:pPr>
      <w:r w:rsidRPr="00CC4CC3">
        <w:rPr>
          <w:sz w:val="16"/>
          <w:szCs w:val="16"/>
        </w:rPr>
        <w:t>Time taken: 0.447 seconds, Fetched: 10 row(s)</w:t>
      </w:r>
    </w:p>
    <w:p w:rsidR="00CC4CC3" w:rsidRPr="00CC4CC3" w:rsidRDefault="00CC4CC3" w:rsidP="00CC4CC3">
      <w:pPr>
        <w:jc w:val="left"/>
        <w:rPr>
          <w:sz w:val="16"/>
          <w:szCs w:val="16"/>
        </w:rPr>
      </w:pPr>
    </w:p>
    <w:p w:rsidR="00CC4CC3" w:rsidRPr="00CC4CC3" w:rsidRDefault="00CC4CC3" w:rsidP="00CC4CC3">
      <w:pPr>
        <w:jc w:val="left"/>
        <w:rPr>
          <w:sz w:val="16"/>
          <w:szCs w:val="16"/>
        </w:rPr>
      </w:pPr>
      <w:proofErr w:type="gramStart"/>
      <w:r w:rsidRPr="00CC4CC3">
        <w:rPr>
          <w:sz w:val="16"/>
          <w:szCs w:val="16"/>
        </w:rPr>
        <w:t>hive</w:t>
      </w:r>
      <w:proofErr w:type="gramEnd"/>
      <w:r w:rsidRPr="00CC4CC3">
        <w:rPr>
          <w:sz w:val="16"/>
          <w:szCs w:val="16"/>
        </w:rPr>
        <w:t xml:space="preserve">&gt; select * from </w:t>
      </w:r>
      <w:proofErr w:type="spellStart"/>
      <w:r w:rsidRPr="00CC4CC3">
        <w:rPr>
          <w:sz w:val="16"/>
          <w:szCs w:val="16"/>
        </w:rPr>
        <w:t>station_geo_map</w:t>
      </w:r>
      <w:proofErr w:type="spellEnd"/>
      <w:r w:rsidRPr="00CC4CC3">
        <w:rPr>
          <w:sz w:val="16"/>
          <w:szCs w:val="16"/>
        </w:rPr>
        <w:t>;</w:t>
      </w:r>
    </w:p>
    <w:p w:rsidR="00CC4CC3" w:rsidRPr="00CC4CC3" w:rsidRDefault="00CC4CC3" w:rsidP="00CC4CC3">
      <w:pPr>
        <w:jc w:val="left"/>
        <w:rPr>
          <w:sz w:val="16"/>
          <w:szCs w:val="16"/>
        </w:rPr>
      </w:pPr>
      <w:r w:rsidRPr="00CC4CC3">
        <w:rPr>
          <w:sz w:val="16"/>
          <w:szCs w:val="16"/>
        </w:rPr>
        <w:t>OK</w:t>
      </w:r>
    </w:p>
    <w:p w:rsidR="00CC4CC3" w:rsidRPr="00CC4CC3" w:rsidRDefault="00CC4CC3" w:rsidP="00CC4CC3">
      <w:pPr>
        <w:jc w:val="left"/>
        <w:rPr>
          <w:sz w:val="16"/>
          <w:szCs w:val="16"/>
        </w:rPr>
      </w:pPr>
      <w:r w:rsidRPr="00CC4CC3">
        <w:rPr>
          <w:sz w:val="16"/>
          <w:szCs w:val="16"/>
        </w:rPr>
        <w:t>ST400</w:t>
      </w:r>
      <w:r w:rsidRPr="00CC4CC3">
        <w:rPr>
          <w:sz w:val="16"/>
          <w:szCs w:val="16"/>
        </w:rPr>
        <w:tab/>
        <w:t>A</w:t>
      </w:r>
    </w:p>
    <w:p w:rsidR="00CC4CC3" w:rsidRPr="00CC4CC3" w:rsidRDefault="00CC4CC3" w:rsidP="00CC4CC3">
      <w:pPr>
        <w:jc w:val="left"/>
        <w:rPr>
          <w:sz w:val="16"/>
          <w:szCs w:val="16"/>
        </w:rPr>
      </w:pPr>
      <w:r w:rsidRPr="00CC4CC3">
        <w:rPr>
          <w:sz w:val="16"/>
          <w:szCs w:val="16"/>
        </w:rPr>
        <w:t>ST401</w:t>
      </w:r>
      <w:r w:rsidRPr="00CC4CC3">
        <w:rPr>
          <w:sz w:val="16"/>
          <w:szCs w:val="16"/>
        </w:rPr>
        <w:tab/>
        <w:t>AU</w:t>
      </w:r>
    </w:p>
    <w:p w:rsidR="00CC4CC3" w:rsidRPr="00CC4CC3" w:rsidRDefault="00CC4CC3" w:rsidP="00CC4CC3">
      <w:pPr>
        <w:jc w:val="left"/>
        <w:rPr>
          <w:sz w:val="16"/>
          <w:szCs w:val="16"/>
        </w:rPr>
      </w:pPr>
      <w:r w:rsidRPr="00CC4CC3">
        <w:rPr>
          <w:sz w:val="16"/>
          <w:szCs w:val="16"/>
        </w:rPr>
        <w:t>ST402</w:t>
      </w:r>
      <w:r w:rsidRPr="00CC4CC3">
        <w:rPr>
          <w:sz w:val="16"/>
          <w:szCs w:val="16"/>
        </w:rPr>
        <w:tab/>
        <w:t>AP</w:t>
      </w:r>
    </w:p>
    <w:p w:rsidR="00CC4CC3" w:rsidRPr="00CC4CC3" w:rsidRDefault="00CC4CC3" w:rsidP="00CC4CC3">
      <w:pPr>
        <w:jc w:val="left"/>
        <w:rPr>
          <w:sz w:val="16"/>
          <w:szCs w:val="16"/>
        </w:rPr>
      </w:pPr>
      <w:r w:rsidRPr="00CC4CC3">
        <w:rPr>
          <w:sz w:val="16"/>
          <w:szCs w:val="16"/>
        </w:rPr>
        <w:t>ST403</w:t>
      </w:r>
      <w:r w:rsidRPr="00CC4CC3">
        <w:rPr>
          <w:sz w:val="16"/>
          <w:szCs w:val="16"/>
        </w:rPr>
        <w:tab/>
        <w:t>J</w:t>
      </w:r>
    </w:p>
    <w:p w:rsidR="00CC4CC3" w:rsidRPr="00CC4CC3" w:rsidRDefault="00CC4CC3" w:rsidP="00CC4CC3">
      <w:pPr>
        <w:jc w:val="left"/>
        <w:rPr>
          <w:sz w:val="16"/>
          <w:szCs w:val="16"/>
        </w:rPr>
      </w:pPr>
      <w:r w:rsidRPr="00CC4CC3">
        <w:rPr>
          <w:sz w:val="16"/>
          <w:szCs w:val="16"/>
        </w:rPr>
        <w:t>ST404</w:t>
      </w:r>
      <w:r w:rsidRPr="00CC4CC3">
        <w:rPr>
          <w:sz w:val="16"/>
          <w:szCs w:val="16"/>
        </w:rPr>
        <w:tab/>
        <w:t>E</w:t>
      </w:r>
    </w:p>
    <w:p w:rsidR="00CC4CC3" w:rsidRPr="00CC4CC3" w:rsidRDefault="00CC4CC3" w:rsidP="00CC4CC3">
      <w:pPr>
        <w:jc w:val="left"/>
        <w:rPr>
          <w:sz w:val="16"/>
          <w:szCs w:val="16"/>
        </w:rPr>
      </w:pPr>
      <w:r w:rsidRPr="00CC4CC3">
        <w:rPr>
          <w:sz w:val="16"/>
          <w:szCs w:val="16"/>
        </w:rPr>
        <w:t>ST405</w:t>
      </w:r>
      <w:r w:rsidRPr="00CC4CC3">
        <w:rPr>
          <w:sz w:val="16"/>
          <w:szCs w:val="16"/>
        </w:rPr>
        <w:tab/>
        <w:t>A</w:t>
      </w:r>
    </w:p>
    <w:p w:rsidR="00CC4CC3" w:rsidRPr="00CC4CC3" w:rsidRDefault="00CC4CC3" w:rsidP="00CC4CC3">
      <w:pPr>
        <w:jc w:val="left"/>
        <w:rPr>
          <w:sz w:val="16"/>
          <w:szCs w:val="16"/>
        </w:rPr>
      </w:pPr>
      <w:r w:rsidRPr="00CC4CC3">
        <w:rPr>
          <w:sz w:val="16"/>
          <w:szCs w:val="16"/>
        </w:rPr>
        <w:t>ST406</w:t>
      </w:r>
      <w:r w:rsidRPr="00CC4CC3">
        <w:rPr>
          <w:sz w:val="16"/>
          <w:szCs w:val="16"/>
        </w:rPr>
        <w:tab/>
        <w:t>AU</w:t>
      </w:r>
    </w:p>
    <w:p w:rsidR="00CC4CC3" w:rsidRPr="00CC4CC3" w:rsidRDefault="00CC4CC3" w:rsidP="00CC4CC3">
      <w:pPr>
        <w:jc w:val="left"/>
        <w:rPr>
          <w:sz w:val="16"/>
          <w:szCs w:val="16"/>
        </w:rPr>
      </w:pPr>
      <w:r w:rsidRPr="00CC4CC3">
        <w:rPr>
          <w:sz w:val="16"/>
          <w:szCs w:val="16"/>
        </w:rPr>
        <w:t>ST407</w:t>
      </w:r>
      <w:r w:rsidRPr="00CC4CC3">
        <w:rPr>
          <w:sz w:val="16"/>
          <w:szCs w:val="16"/>
        </w:rPr>
        <w:tab/>
        <w:t>AP</w:t>
      </w:r>
    </w:p>
    <w:p w:rsidR="00CC4CC3" w:rsidRPr="00CC4CC3" w:rsidRDefault="00CC4CC3" w:rsidP="00CC4CC3">
      <w:pPr>
        <w:jc w:val="left"/>
        <w:rPr>
          <w:sz w:val="16"/>
          <w:szCs w:val="16"/>
        </w:rPr>
      </w:pPr>
      <w:r w:rsidRPr="00CC4CC3">
        <w:rPr>
          <w:sz w:val="16"/>
          <w:szCs w:val="16"/>
        </w:rPr>
        <w:t>ST408</w:t>
      </w:r>
      <w:r w:rsidRPr="00CC4CC3">
        <w:rPr>
          <w:sz w:val="16"/>
          <w:szCs w:val="16"/>
        </w:rPr>
        <w:tab/>
        <w:t>E</w:t>
      </w:r>
    </w:p>
    <w:p w:rsidR="00CC4CC3" w:rsidRPr="00CC4CC3" w:rsidRDefault="00CC4CC3" w:rsidP="00CC4CC3">
      <w:pPr>
        <w:jc w:val="left"/>
        <w:rPr>
          <w:sz w:val="16"/>
          <w:szCs w:val="16"/>
        </w:rPr>
      </w:pPr>
      <w:r w:rsidRPr="00CC4CC3">
        <w:rPr>
          <w:sz w:val="16"/>
          <w:szCs w:val="16"/>
        </w:rPr>
        <w:t>ST409</w:t>
      </w:r>
      <w:r w:rsidRPr="00CC4CC3">
        <w:rPr>
          <w:sz w:val="16"/>
          <w:szCs w:val="16"/>
        </w:rPr>
        <w:tab/>
        <w:t>E</w:t>
      </w:r>
    </w:p>
    <w:p w:rsidR="00CC4CC3" w:rsidRPr="00CC4CC3" w:rsidRDefault="00CC4CC3" w:rsidP="00CC4CC3">
      <w:pPr>
        <w:jc w:val="left"/>
        <w:rPr>
          <w:sz w:val="16"/>
          <w:szCs w:val="16"/>
        </w:rPr>
      </w:pPr>
      <w:r w:rsidRPr="00CC4CC3">
        <w:rPr>
          <w:sz w:val="16"/>
          <w:szCs w:val="16"/>
        </w:rPr>
        <w:t>ST410</w:t>
      </w:r>
      <w:r w:rsidRPr="00CC4CC3">
        <w:rPr>
          <w:sz w:val="16"/>
          <w:szCs w:val="16"/>
        </w:rPr>
        <w:tab/>
        <w:t>A</w:t>
      </w:r>
    </w:p>
    <w:p w:rsidR="00CC4CC3" w:rsidRPr="00CC4CC3" w:rsidRDefault="00CC4CC3" w:rsidP="00CC4CC3">
      <w:pPr>
        <w:jc w:val="left"/>
        <w:rPr>
          <w:sz w:val="16"/>
          <w:szCs w:val="16"/>
        </w:rPr>
      </w:pPr>
      <w:r w:rsidRPr="00CC4CC3">
        <w:rPr>
          <w:sz w:val="16"/>
          <w:szCs w:val="16"/>
        </w:rPr>
        <w:t>ST411</w:t>
      </w:r>
      <w:r w:rsidRPr="00CC4CC3">
        <w:rPr>
          <w:sz w:val="16"/>
          <w:szCs w:val="16"/>
        </w:rPr>
        <w:tab/>
        <w:t>A</w:t>
      </w:r>
    </w:p>
    <w:p w:rsidR="00CC4CC3" w:rsidRPr="00CC4CC3" w:rsidRDefault="00CC4CC3" w:rsidP="00CC4CC3">
      <w:pPr>
        <w:jc w:val="left"/>
        <w:rPr>
          <w:sz w:val="16"/>
          <w:szCs w:val="16"/>
        </w:rPr>
      </w:pPr>
      <w:r w:rsidRPr="00CC4CC3">
        <w:rPr>
          <w:sz w:val="16"/>
          <w:szCs w:val="16"/>
        </w:rPr>
        <w:t>ST412</w:t>
      </w:r>
      <w:r w:rsidRPr="00CC4CC3">
        <w:rPr>
          <w:sz w:val="16"/>
          <w:szCs w:val="16"/>
        </w:rPr>
        <w:tab/>
        <w:t>AP</w:t>
      </w:r>
    </w:p>
    <w:p w:rsidR="00CC4CC3" w:rsidRPr="00CC4CC3" w:rsidRDefault="00CC4CC3" w:rsidP="00CC4CC3">
      <w:pPr>
        <w:jc w:val="left"/>
        <w:rPr>
          <w:sz w:val="16"/>
          <w:szCs w:val="16"/>
        </w:rPr>
      </w:pPr>
      <w:r w:rsidRPr="00CC4CC3">
        <w:rPr>
          <w:sz w:val="16"/>
          <w:szCs w:val="16"/>
        </w:rPr>
        <w:t>ST413</w:t>
      </w:r>
      <w:r w:rsidRPr="00CC4CC3">
        <w:rPr>
          <w:sz w:val="16"/>
          <w:szCs w:val="16"/>
        </w:rPr>
        <w:tab/>
        <w:t>J</w:t>
      </w:r>
    </w:p>
    <w:p w:rsidR="00CC4CC3" w:rsidRPr="00CC4CC3" w:rsidRDefault="00CC4CC3" w:rsidP="00CC4CC3">
      <w:pPr>
        <w:jc w:val="left"/>
        <w:rPr>
          <w:sz w:val="16"/>
          <w:szCs w:val="16"/>
        </w:rPr>
      </w:pPr>
      <w:r w:rsidRPr="00CC4CC3">
        <w:rPr>
          <w:sz w:val="16"/>
          <w:szCs w:val="16"/>
        </w:rPr>
        <w:t>ST414</w:t>
      </w:r>
      <w:r w:rsidRPr="00CC4CC3">
        <w:rPr>
          <w:sz w:val="16"/>
          <w:szCs w:val="16"/>
        </w:rPr>
        <w:tab/>
        <w:t>E</w:t>
      </w:r>
    </w:p>
    <w:p w:rsidR="00CC4CC3" w:rsidRPr="00CC4CC3" w:rsidRDefault="00CC4CC3" w:rsidP="00CC4CC3">
      <w:pPr>
        <w:jc w:val="left"/>
        <w:rPr>
          <w:sz w:val="16"/>
          <w:szCs w:val="16"/>
        </w:rPr>
      </w:pPr>
      <w:r w:rsidRPr="00CC4CC3">
        <w:rPr>
          <w:sz w:val="16"/>
          <w:szCs w:val="16"/>
        </w:rPr>
        <w:t>Time taken: 0.237 seconds, Fetched: 15 row(s)</w:t>
      </w:r>
    </w:p>
    <w:p w:rsidR="00CC4CC3" w:rsidRPr="00CC4CC3" w:rsidRDefault="00CC4CC3" w:rsidP="00CC4CC3">
      <w:pPr>
        <w:jc w:val="left"/>
        <w:rPr>
          <w:sz w:val="16"/>
          <w:szCs w:val="16"/>
        </w:rPr>
      </w:pPr>
    </w:p>
    <w:p w:rsidR="00CC4CC3" w:rsidRPr="00CC4CC3" w:rsidRDefault="00CC4CC3" w:rsidP="00CC4CC3">
      <w:pPr>
        <w:jc w:val="left"/>
        <w:rPr>
          <w:sz w:val="16"/>
          <w:szCs w:val="16"/>
        </w:rPr>
      </w:pPr>
      <w:proofErr w:type="gramStart"/>
      <w:r w:rsidRPr="00CC4CC3">
        <w:rPr>
          <w:sz w:val="16"/>
          <w:szCs w:val="16"/>
        </w:rPr>
        <w:t>hive</w:t>
      </w:r>
      <w:proofErr w:type="gramEnd"/>
      <w:r w:rsidRPr="00CC4CC3">
        <w:rPr>
          <w:sz w:val="16"/>
          <w:szCs w:val="16"/>
        </w:rPr>
        <w:t xml:space="preserve">&gt; select * from </w:t>
      </w:r>
      <w:proofErr w:type="spellStart"/>
      <w:r w:rsidRPr="00CC4CC3">
        <w:rPr>
          <w:sz w:val="16"/>
          <w:szCs w:val="16"/>
        </w:rPr>
        <w:t>subscribed_users</w:t>
      </w:r>
      <w:proofErr w:type="spellEnd"/>
      <w:r w:rsidRPr="00CC4CC3">
        <w:rPr>
          <w:sz w:val="16"/>
          <w:szCs w:val="16"/>
        </w:rPr>
        <w:t>;</w:t>
      </w:r>
    </w:p>
    <w:p w:rsidR="00CC4CC3" w:rsidRPr="00CC4CC3" w:rsidRDefault="00CC4CC3" w:rsidP="00CC4CC3">
      <w:pPr>
        <w:jc w:val="left"/>
        <w:rPr>
          <w:sz w:val="16"/>
          <w:szCs w:val="16"/>
        </w:rPr>
      </w:pPr>
      <w:r w:rsidRPr="00CC4CC3">
        <w:rPr>
          <w:sz w:val="16"/>
          <w:szCs w:val="16"/>
        </w:rPr>
        <w:t>OK</w:t>
      </w:r>
    </w:p>
    <w:p w:rsidR="00CC4CC3" w:rsidRPr="00CC4CC3" w:rsidRDefault="00CC4CC3" w:rsidP="00CC4CC3">
      <w:pPr>
        <w:jc w:val="left"/>
        <w:rPr>
          <w:sz w:val="16"/>
          <w:szCs w:val="16"/>
        </w:rPr>
      </w:pPr>
      <w:r w:rsidRPr="00CC4CC3">
        <w:rPr>
          <w:sz w:val="16"/>
          <w:szCs w:val="16"/>
        </w:rPr>
        <w:t>U100</w:t>
      </w:r>
      <w:r w:rsidRPr="00CC4CC3">
        <w:rPr>
          <w:sz w:val="16"/>
          <w:szCs w:val="16"/>
        </w:rPr>
        <w:tab/>
        <w:t>1465230523</w:t>
      </w:r>
      <w:r w:rsidRPr="00CC4CC3">
        <w:rPr>
          <w:sz w:val="16"/>
          <w:szCs w:val="16"/>
        </w:rPr>
        <w:tab/>
        <w:t>1465130523</w:t>
      </w:r>
    </w:p>
    <w:p w:rsidR="00CC4CC3" w:rsidRPr="00CC4CC3" w:rsidRDefault="00CC4CC3" w:rsidP="00CC4CC3">
      <w:pPr>
        <w:jc w:val="left"/>
        <w:rPr>
          <w:sz w:val="16"/>
          <w:szCs w:val="16"/>
        </w:rPr>
      </w:pPr>
      <w:r w:rsidRPr="00CC4CC3">
        <w:rPr>
          <w:sz w:val="16"/>
          <w:szCs w:val="16"/>
        </w:rPr>
        <w:t>U101</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U102</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U103</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U104</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U105</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U106</w:t>
      </w:r>
      <w:r w:rsidRPr="00CC4CC3">
        <w:rPr>
          <w:sz w:val="16"/>
          <w:szCs w:val="16"/>
        </w:rPr>
        <w:tab/>
        <w:t>1465230523</w:t>
      </w:r>
      <w:r w:rsidRPr="00CC4CC3">
        <w:rPr>
          <w:sz w:val="16"/>
          <w:szCs w:val="16"/>
        </w:rPr>
        <w:tab/>
        <w:t>1485130523</w:t>
      </w:r>
    </w:p>
    <w:p w:rsidR="00CC4CC3" w:rsidRPr="00CC4CC3" w:rsidRDefault="00CC4CC3" w:rsidP="00CC4CC3">
      <w:pPr>
        <w:jc w:val="left"/>
        <w:rPr>
          <w:sz w:val="16"/>
          <w:szCs w:val="16"/>
        </w:rPr>
      </w:pPr>
      <w:r w:rsidRPr="00CC4CC3">
        <w:rPr>
          <w:sz w:val="16"/>
          <w:szCs w:val="16"/>
        </w:rPr>
        <w:t>U107</w:t>
      </w:r>
      <w:r w:rsidRPr="00CC4CC3">
        <w:rPr>
          <w:sz w:val="16"/>
          <w:szCs w:val="16"/>
        </w:rPr>
        <w:tab/>
        <w:t>1465230523</w:t>
      </w:r>
      <w:r w:rsidRPr="00CC4CC3">
        <w:rPr>
          <w:sz w:val="16"/>
          <w:szCs w:val="16"/>
        </w:rPr>
        <w:tab/>
        <w:t>1455130523</w:t>
      </w:r>
    </w:p>
    <w:p w:rsidR="00CC4CC3" w:rsidRPr="00CC4CC3" w:rsidRDefault="00CC4CC3" w:rsidP="00CC4CC3">
      <w:pPr>
        <w:jc w:val="left"/>
        <w:rPr>
          <w:sz w:val="16"/>
          <w:szCs w:val="16"/>
        </w:rPr>
      </w:pPr>
      <w:r w:rsidRPr="00CC4CC3">
        <w:rPr>
          <w:sz w:val="16"/>
          <w:szCs w:val="16"/>
        </w:rPr>
        <w:t>U108</w:t>
      </w:r>
      <w:r w:rsidRPr="00CC4CC3">
        <w:rPr>
          <w:sz w:val="16"/>
          <w:szCs w:val="16"/>
        </w:rPr>
        <w:tab/>
        <w:t>1465230523</w:t>
      </w:r>
      <w:r w:rsidRPr="00CC4CC3">
        <w:rPr>
          <w:sz w:val="16"/>
          <w:szCs w:val="16"/>
        </w:rPr>
        <w:tab/>
        <w:t>1465230623</w:t>
      </w:r>
    </w:p>
    <w:p w:rsidR="00CC4CC3" w:rsidRPr="00CC4CC3" w:rsidRDefault="00CC4CC3" w:rsidP="00CC4CC3">
      <w:pPr>
        <w:jc w:val="left"/>
        <w:rPr>
          <w:sz w:val="16"/>
          <w:szCs w:val="16"/>
        </w:rPr>
      </w:pPr>
      <w:r w:rsidRPr="00CC4CC3">
        <w:rPr>
          <w:sz w:val="16"/>
          <w:szCs w:val="16"/>
        </w:rPr>
        <w:t>U109</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U110</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U111</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U112</w:t>
      </w:r>
      <w:r w:rsidRPr="00CC4CC3">
        <w:rPr>
          <w:sz w:val="16"/>
          <w:szCs w:val="16"/>
        </w:rPr>
        <w:tab/>
        <w:t>1465230523</w:t>
      </w:r>
      <w:r w:rsidRPr="00CC4CC3">
        <w:rPr>
          <w:sz w:val="16"/>
          <w:szCs w:val="16"/>
        </w:rPr>
        <w:tab/>
        <w:t>1475130523</w:t>
      </w:r>
    </w:p>
    <w:p w:rsidR="00CC4CC3" w:rsidRPr="00CC4CC3" w:rsidRDefault="00CC4CC3" w:rsidP="00CC4CC3">
      <w:pPr>
        <w:jc w:val="left"/>
        <w:rPr>
          <w:sz w:val="16"/>
          <w:szCs w:val="16"/>
        </w:rPr>
      </w:pPr>
      <w:r w:rsidRPr="00CC4CC3">
        <w:rPr>
          <w:sz w:val="16"/>
          <w:szCs w:val="16"/>
        </w:rPr>
        <w:t>U113</w:t>
      </w:r>
      <w:r w:rsidRPr="00CC4CC3">
        <w:rPr>
          <w:sz w:val="16"/>
          <w:szCs w:val="16"/>
        </w:rPr>
        <w:tab/>
        <w:t>1465230523</w:t>
      </w:r>
      <w:r w:rsidRPr="00CC4CC3">
        <w:rPr>
          <w:sz w:val="16"/>
          <w:szCs w:val="16"/>
        </w:rPr>
        <w:tab/>
        <w:t>1485130523</w:t>
      </w:r>
    </w:p>
    <w:p w:rsidR="00CC4CC3" w:rsidRPr="00CC4CC3" w:rsidRDefault="00CC4CC3" w:rsidP="00CC4CC3">
      <w:pPr>
        <w:jc w:val="left"/>
        <w:rPr>
          <w:sz w:val="16"/>
          <w:szCs w:val="16"/>
        </w:rPr>
      </w:pPr>
      <w:r w:rsidRPr="00CC4CC3">
        <w:rPr>
          <w:sz w:val="16"/>
          <w:szCs w:val="16"/>
        </w:rPr>
        <w:t>U114</w:t>
      </w:r>
      <w:r w:rsidRPr="00CC4CC3">
        <w:rPr>
          <w:sz w:val="16"/>
          <w:szCs w:val="16"/>
        </w:rPr>
        <w:tab/>
        <w:t>1465230523</w:t>
      </w:r>
      <w:r w:rsidRPr="00CC4CC3">
        <w:rPr>
          <w:sz w:val="16"/>
          <w:szCs w:val="16"/>
        </w:rPr>
        <w:tab/>
        <w:t>1468130523</w:t>
      </w:r>
    </w:p>
    <w:p w:rsidR="00CC4CC3" w:rsidRDefault="00CC4CC3" w:rsidP="00CC4CC3">
      <w:pPr>
        <w:jc w:val="left"/>
        <w:rPr>
          <w:sz w:val="16"/>
          <w:szCs w:val="16"/>
        </w:rPr>
      </w:pPr>
      <w:r w:rsidRPr="00CC4CC3">
        <w:rPr>
          <w:sz w:val="16"/>
          <w:szCs w:val="16"/>
        </w:rPr>
        <w:t>Time taken: 0.193 seconds, Fetched: 15 row(s)</w:t>
      </w:r>
    </w:p>
    <w:p w:rsidR="00CC4CC3" w:rsidRDefault="00CC4CC3" w:rsidP="00CC4CC3">
      <w:pPr>
        <w:jc w:val="left"/>
        <w:rPr>
          <w:sz w:val="16"/>
          <w:szCs w:val="16"/>
        </w:rPr>
      </w:pPr>
    </w:p>
    <w:p w:rsidR="00CC4CC3" w:rsidRPr="00CC4CC3" w:rsidRDefault="00CC4CC3" w:rsidP="00CC4CC3">
      <w:pPr>
        <w:jc w:val="left"/>
        <w:rPr>
          <w:sz w:val="16"/>
          <w:szCs w:val="16"/>
        </w:rPr>
      </w:pPr>
      <w:proofErr w:type="gramStart"/>
      <w:r w:rsidRPr="00CC4CC3">
        <w:rPr>
          <w:sz w:val="16"/>
          <w:szCs w:val="16"/>
        </w:rPr>
        <w:t>hive</w:t>
      </w:r>
      <w:proofErr w:type="gramEnd"/>
      <w:r w:rsidRPr="00CC4CC3">
        <w:rPr>
          <w:sz w:val="16"/>
          <w:szCs w:val="16"/>
        </w:rPr>
        <w:t xml:space="preserve">&gt; select * from </w:t>
      </w:r>
      <w:proofErr w:type="spellStart"/>
      <w:r w:rsidRPr="00CC4CC3">
        <w:rPr>
          <w:sz w:val="16"/>
          <w:szCs w:val="16"/>
        </w:rPr>
        <w:t>users_artists</w:t>
      </w:r>
      <w:proofErr w:type="spellEnd"/>
      <w:r w:rsidRPr="00CC4CC3">
        <w:rPr>
          <w:sz w:val="16"/>
          <w:szCs w:val="16"/>
        </w:rPr>
        <w:t>;</w:t>
      </w:r>
    </w:p>
    <w:p w:rsidR="00CC4CC3" w:rsidRPr="00CC4CC3" w:rsidRDefault="00CC4CC3" w:rsidP="00CC4CC3">
      <w:pPr>
        <w:jc w:val="left"/>
        <w:rPr>
          <w:sz w:val="16"/>
          <w:szCs w:val="16"/>
        </w:rPr>
      </w:pPr>
      <w:r w:rsidRPr="00CC4CC3">
        <w:rPr>
          <w:sz w:val="16"/>
          <w:szCs w:val="16"/>
        </w:rPr>
        <w:t>OK</w:t>
      </w:r>
    </w:p>
    <w:p w:rsidR="00CC4CC3" w:rsidRPr="00CC4CC3" w:rsidRDefault="00CC4CC3" w:rsidP="00CC4CC3">
      <w:pPr>
        <w:jc w:val="left"/>
        <w:rPr>
          <w:sz w:val="16"/>
          <w:szCs w:val="16"/>
        </w:rPr>
      </w:pPr>
      <w:r w:rsidRPr="00CC4CC3">
        <w:rPr>
          <w:sz w:val="16"/>
          <w:szCs w:val="16"/>
        </w:rPr>
        <w:t>U100</w:t>
      </w:r>
      <w:r w:rsidRPr="00CC4CC3">
        <w:rPr>
          <w:sz w:val="16"/>
          <w:szCs w:val="16"/>
        </w:rPr>
        <w:tab/>
        <w:t>["A300","A301","A302"]</w:t>
      </w:r>
    </w:p>
    <w:p w:rsidR="00CC4CC3" w:rsidRPr="00CC4CC3" w:rsidRDefault="00CC4CC3" w:rsidP="00CC4CC3">
      <w:pPr>
        <w:jc w:val="left"/>
        <w:rPr>
          <w:sz w:val="16"/>
          <w:szCs w:val="16"/>
        </w:rPr>
      </w:pPr>
      <w:r w:rsidRPr="00CC4CC3">
        <w:rPr>
          <w:sz w:val="16"/>
          <w:szCs w:val="16"/>
        </w:rPr>
        <w:t>U101</w:t>
      </w:r>
      <w:r w:rsidRPr="00CC4CC3">
        <w:rPr>
          <w:sz w:val="16"/>
          <w:szCs w:val="16"/>
        </w:rPr>
        <w:tab/>
        <w:t>["A301","A302"]</w:t>
      </w:r>
    </w:p>
    <w:p w:rsidR="00CC4CC3" w:rsidRPr="00CC4CC3" w:rsidRDefault="00CC4CC3" w:rsidP="00CC4CC3">
      <w:pPr>
        <w:jc w:val="left"/>
        <w:rPr>
          <w:sz w:val="16"/>
          <w:szCs w:val="16"/>
        </w:rPr>
      </w:pPr>
      <w:r w:rsidRPr="00CC4CC3">
        <w:rPr>
          <w:sz w:val="16"/>
          <w:szCs w:val="16"/>
        </w:rPr>
        <w:t>U102</w:t>
      </w:r>
      <w:r w:rsidRPr="00CC4CC3">
        <w:rPr>
          <w:sz w:val="16"/>
          <w:szCs w:val="16"/>
        </w:rPr>
        <w:tab/>
        <w:t>["A302"]</w:t>
      </w:r>
    </w:p>
    <w:p w:rsidR="00CC4CC3" w:rsidRPr="00CC4CC3" w:rsidRDefault="00CC4CC3" w:rsidP="00CC4CC3">
      <w:pPr>
        <w:jc w:val="left"/>
        <w:rPr>
          <w:sz w:val="16"/>
          <w:szCs w:val="16"/>
        </w:rPr>
      </w:pPr>
      <w:r w:rsidRPr="00CC4CC3">
        <w:rPr>
          <w:sz w:val="16"/>
          <w:szCs w:val="16"/>
        </w:rPr>
        <w:t>U103</w:t>
      </w:r>
      <w:r w:rsidRPr="00CC4CC3">
        <w:rPr>
          <w:sz w:val="16"/>
          <w:szCs w:val="16"/>
        </w:rPr>
        <w:tab/>
        <w:t>["A303","A301","A302"]</w:t>
      </w:r>
    </w:p>
    <w:p w:rsidR="00CC4CC3" w:rsidRPr="00CC4CC3" w:rsidRDefault="00CC4CC3" w:rsidP="00CC4CC3">
      <w:pPr>
        <w:jc w:val="left"/>
        <w:rPr>
          <w:sz w:val="16"/>
          <w:szCs w:val="16"/>
        </w:rPr>
      </w:pPr>
      <w:r w:rsidRPr="00CC4CC3">
        <w:rPr>
          <w:sz w:val="16"/>
          <w:szCs w:val="16"/>
        </w:rPr>
        <w:t>U104</w:t>
      </w:r>
      <w:r w:rsidRPr="00CC4CC3">
        <w:rPr>
          <w:sz w:val="16"/>
          <w:szCs w:val="16"/>
        </w:rPr>
        <w:tab/>
        <w:t>["A304","A301"]</w:t>
      </w:r>
    </w:p>
    <w:p w:rsidR="00CC4CC3" w:rsidRPr="00CC4CC3" w:rsidRDefault="00CC4CC3" w:rsidP="00CC4CC3">
      <w:pPr>
        <w:jc w:val="left"/>
        <w:rPr>
          <w:sz w:val="16"/>
          <w:szCs w:val="16"/>
        </w:rPr>
      </w:pPr>
      <w:r w:rsidRPr="00CC4CC3">
        <w:rPr>
          <w:sz w:val="16"/>
          <w:szCs w:val="16"/>
        </w:rPr>
        <w:t>U105</w:t>
      </w:r>
      <w:r w:rsidRPr="00CC4CC3">
        <w:rPr>
          <w:sz w:val="16"/>
          <w:szCs w:val="16"/>
        </w:rPr>
        <w:tab/>
        <w:t>["A305","A301","A302"]</w:t>
      </w:r>
    </w:p>
    <w:p w:rsidR="00CC4CC3" w:rsidRPr="00CC4CC3" w:rsidRDefault="00CC4CC3" w:rsidP="00CC4CC3">
      <w:pPr>
        <w:jc w:val="left"/>
        <w:rPr>
          <w:sz w:val="16"/>
          <w:szCs w:val="16"/>
        </w:rPr>
      </w:pPr>
      <w:r w:rsidRPr="00CC4CC3">
        <w:rPr>
          <w:sz w:val="16"/>
          <w:szCs w:val="16"/>
        </w:rPr>
        <w:lastRenderedPageBreak/>
        <w:t>U106</w:t>
      </w:r>
      <w:r w:rsidRPr="00CC4CC3">
        <w:rPr>
          <w:sz w:val="16"/>
          <w:szCs w:val="16"/>
        </w:rPr>
        <w:tab/>
        <w:t>["A301","A302"]</w:t>
      </w:r>
    </w:p>
    <w:p w:rsidR="00CC4CC3" w:rsidRPr="00CC4CC3" w:rsidRDefault="00CC4CC3" w:rsidP="00CC4CC3">
      <w:pPr>
        <w:jc w:val="left"/>
        <w:rPr>
          <w:sz w:val="16"/>
          <w:szCs w:val="16"/>
        </w:rPr>
      </w:pPr>
      <w:r w:rsidRPr="00CC4CC3">
        <w:rPr>
          <w:sz w:val="16"/>
          <w:szCs w:val="16"/>
        </w:rPr>
        <w:t>U107</w:t>
      </w:r>
      <w:r w:rsidRPr="00CC4CC3">
        <w:rPr>
          <w:sz w:val="16"/>
          <w:szCs w:val="16"/>
        </w:rPr>
        <w:tab/>
        <w:t>["A302"]</w:t>
      </w:r>
    </w:p>
    <w:p w:rsidR="00CC4CC3" w:rsidRPr="00CC4CC3" w:rsidRDefault="00CC4CC3" w:rsidP="00CC4CC3">
      <w:pPr>
        <w:jc w:val="left"/>
        <w:rPr>
          <w:sz w:val="16"/>
          <w:szCs w:val="16"/>
        </w:rPr>
      </w:pPr>
      <w:r w:rsidRPr="00CC4CC3">
        <w:rPr>
          <w:sz w:val="16"/>
          <w:szCs w:val="16"/>
        </w:rPr>
        <w:t>U108</w:t>
      </w:r>
      <w:r w:rsidRPr="00CC4CC3">
        <w:rPr>
          <w:sz w:val="16"/>
          <w:szCs w:val="16"/>
        </w:rPr>
        <w:tab/>
        <w:t>["A300","A303","A304"]</w:t>
      </w:r>
    </w:p>
    <w:p w:rsidR="00CC4CC3" w:rsidRPr="00CC4CC3" w:rsidRDefault="00CC4CC3" w:rsidP="00CC4CC3">
      <w:pPr>
        <w:jc w:val="left"/>
        <w:rPr>
          <w:sz w:val="16"/>
          <w:szCs w:val="16"/>
        </w:rPr>
      </w:pPr>
      <w:r w:rsidRPr="00CC4CC3">
        <w:rPr>
          <w:sz w:val="16"/>
          <w:szCs w:val="16"/>
        </w:rPr>
        <w:t>U109</w:t>
      </w:r>
      <w:r w:rsidRPr="00CC4CC3">
        <w:rPr>
          <w:sz w:val="16"/>
          <w:szCs w:val="16"/>
        </w:rPr>
        <w:tab/>
        <w:t>["A301","A303"]</w:t>
      </w:r>
    </w:p>
    <w:p w:rsidR="00CC4CC3" w:rsidRPr="00CC4CC3" w:rsidRDefault="00CC4CC3" w:rsidP="00CC4CC3">
      <w:pPr>
        <w:jc w:val="left"/>
        <w:rPr>
          <w:sz w:val="16"/>
          <w:szCs w:val="16"/>
        </w:rPr>
      </w:pPr>
      <w:r w:rsidRPr="00CC4CC3">
        <w:rPr>
          <w:sz w:val="16"/>
          <w:szCs w:val="16"/>
        </w:rPr>
        <w:t>U110</w:t>
      </w:r>
      <w:r w:rsidRPr="00CC4CC3">
        <w:rPr>
          <w:sz w:val="16"/>
          <w:szCs w:val="16"/>
        </w:rPr>
        <w:tab/>
        <w:t>["A302","A301"]</w:t>
      </w:r>
    </w:p>
    <w:p w:rsidR="00CC4CC3" w:rsidRPr="00CC4CC3" w:rsidRDefault="00CC4CC3" w:rsidP="00CC4CC3">
      <w:pPr>
        <w:jc w:val="left"/>
        <w:rPr>
          <w:sz w:val="16"/>
          <w:szCs w:val="16"/>
        </w:rPr>
      </w:pPr>
      <w:r w:rsidRPr="00CC4CC3">
        <w:rPr>
          <w:sz w:val="16"/>
          <w:szCs w:val="16"/>
        </w:rPr>
        <w:t>U111</w:t>
      </w:r>
      <w:r w:rsidRPr="00CC4CC3">
        <w:rPr>
          <w:sz w:val="16"/>
          <w:szCs w:val="16"/>
        </w:rPr>
        <w:tab/>
        <w:t>["A303","A301"]</w:t>
      </w:r>
    </w:p>
    <w:p w:rsidR="00CC4CC3" w:rsidRPr="00CC4CC3" w:rsidRDefault="00CC4CC3" w:rsidP="00CC4CC3">
      <w:pPr>
        <w:jc w:val="left"/>
        <w:rPr>
          <w:sz w:val="16"/>
          <w:szCs w:val="16"/>
        </w:rPr>
      </w:pPr>
      <w:r w:rsidRPr="00CC4CC3">
        <w:rPr>
          <w:sz w:val="16"/>
          <w:szCs w:val="16"/>
        </w:rPr>
        <w:t>U112</w:t>
      </w:r>
      <w:r w:rsidRPr="00CC4CC3">
        <w:rPr>
          <w:sz w:val="16"/>
          <w:szCs w:val="16"/>
        </w:rPr>
        <w:tab/>
        <w:t>["A304","A301"]</w:t>
      </w:r>
    </w:p>
    <w:p w:rsidR="00CC4CC3" w:rsidRPr="00CC4CC3" w:rsidRDefault="00CC4CC3" w:rsidP="00CC4CC3">
      <w:pPr>
        <w:jc w:val="left"/>
        <w:rPr>
          <w:sz w:val="16"/>
          <w:szCs w:val="16"/>
        </w:rPr>
      </w:pPr>
      <w:r w:rsidRPr="00CC4CC3">
        <w:rPr>
          <w:sz w:val="16"/>
          <w:szCs w:val="16"/>
        </w:rPr>
        <w:t>U113</w:t>
      </w:r>
      <w:r w:rsidRPr="00CC4CC3">
        <w:rPr>
          <w:sz w:val="16"/>
          <w:szCs w:val="16"/>
        </w:rPr>
        <w:tab/>
        <w:t>["A305","A302"]</w:t>
      </w:r>
    </w:p>
    <w:p w:rsidR="00CC4CC3" w:rsidRPr="00CC4CC3" w:rsidRDefault="00CC4CC3" w:rsidP="00CC4CC3">
      <w:pPr>
        <w:jc w:val="left"/>
        <w:rPr>
          <w:sz w:val="16"/>
          <w:szCs w:val="16"/>
        </w:rPr>
      </w:pPr>
      <w:r w:rsidRPr="00CC4CC3">
        <w:rPr>
          <w:sz w:val="16"/>
          <w:szCs w:val="16"/>
        </w:rPr>
        <w:t>U114</w:t>
      </w:r>
      <w:r w:rsidRPr="00CC4CC3">
        <w:rPr>
          <w:sz w:val="16"/>
          <w:szCs w:val="16"/>
        </w:rPr>
        <w:tab/>
        <w:t>["A300","A301","A302"]</w:t>
      </w:r>
    </w:p>
    <w:p w:rsidR="00CC4CC3" w:rsidRDefault="00CC4CC3" w:rsidP="00CC4CC3">
      <w:pPr>
        <w:jc w:val="left"/>
        <w:rPr>
          <w:sz w:val="16"/>
          <w:szCs w:val="16"/>
        </w:rPr>
      </w:pPr>
      <w:r w:rsidRPr="00CC4CC3">
        <w:rPr>
          <w:sz w:val="16"/>
          <w:szCs w:val="16"/>
        </w:rPr>
        <w:t>Time taken: 0.094 seconds, Fetched: 15 row(s)</w:t>
      </w:r>
    </w:p>
    <w:p w:rsidR="009A4F41" w:rsidRDefault="009A4F41" w:rsidP="00CC4CC3">
      <w:pPr>
        <w:jc w:val="left"/>
        <w:rPr>
          <w:sz w:val="16"/>
        </w:rPr>
      </w:pPr>
    </w:p>
    <w:p w:rsidR="009A4F41" w:rsidRDefault="009A4F41" w:rsidP="009A4F41">
      <w:pPr>
        <w:pStyle w:val="Heading2"/>
      </w:pPr>
      <w:bookmarkStart w:id="12" w:name="_Toc496973794"/>
      <w:r>
        <w:t>Perform Data Enrichment and Cleaning</w:t>
      </w:r>
      <w:bookmarkEnd w:id="12"/>
    </w:p>
    <w:p w:rsidR="009A4F41" w:rsidRDefault="009A4F41" w:rsidP="009A4F41">
      <w:pPr>
        <w:autoSpaceDE w:val="0"/>
        <w:autoSpaceDN w:val="0"/>
        <w:adjustRightInd w:val="0"/>
        <w:rPr>
          <w:rFonts w:ascii="TimesNewRomanPSMT" w:hAnsi="TimesNewRomanPSMT" w:cs="TimesNewRomanPSMT"/>
          <w:color w:val="000000"/>
          <w:sz w:val="24"/>
        </w:rPr>
      </w:pPr>
    </w:p>
    <w:p w:rsidR="009A4F41" w:rsidRDefault="009A4F41" w:rsidP="009A4F41">
      <w:pPr>
        <w:jc w:val="left"/>
      </w:pPr>
      <w:r>
        <w:t>The data enrichment is carried out in two steps:</w:t>
      </w:r>
    </w:p>
    <w:p w:rsidR="009A4F41" w:rsidRPr="009A4F41" w:rsidRDefault="009A4F41" w:rsidP="009A4F41">
      <w:pPr>
        <w:jc w:val="left"/>
      </w:pPr>
      <w:r>
        <w:t xml:space="preserve">Create lookup tables in Hive and import the data from the </w:t>
      </w:r>
      <w:proofErr w:type="spellStart"/>
      <w:r>
        <w:t>HBase</w:t>
      </w:r>
      <w:proofErr w:type="spellEnd"/>
      <w:r>
        <w:t xml:space="preserve"> lookup tables to them. This is performed by </w:t>
      </w:r>
      <w:r w:rsidRPr="009A4F41">
        <w:rPr>
          <w:b/>
        </w:rPr>
        <w:t>data_enrichment_filtering_schema.sh</w:t>
      </w:r>
    </w:p>
    <w:p w:rsidR="009A4F41" w:rsidRPr="009A4F41" w:rsidRDefault="009A4F41" w:rsidP="009A4F41">
      <w:pPr>
        <w:jc w:val="left"/>
        <w:rPr>
          <w:b/>
        </w:rPr>
      </w:pPr>
      <w:r>
        <w:t xml:space="preserve">Perform the data enrichment to the data in </w:t>
      </w:r>
      <w:proofErr w:type="spellStart"/>
      <w:r>
        <w:t>formatted_input</w:t>
      </w:r>
      <w:proofErr w:type="spellEnd"/>
      <w:r>
        <w:t xml:space="preserve"> using the lookup tables. This is done by shell script </w:t>
      </w:r>
      <w:r w:rsidRPr="009A4F41">
        <w:rPr>
          <w:b/>
        </w:rPr>
        <w:t>data_enrichment.sh</w:t>
      </w:r>
    </w:p>
    <w:p w:rsidR="009A4F41" w:rsidRDefault="009A4F41" w:rsidP="009A4F41">
      <w:pPr>
        <w:jc w:val="left"/>
        <w:rPr>
          <w:rFonts w:ascii="CourierNewPSMT" w:hAnsi="CourierNewPSMT" w:cs="CourierNewPSMT"/>
          <w:color w:val="0070C1"/>
        </w:rPr>
      </w:pPr>
    </w:p>
    <w:p w:rsidR="009A4F41" w:rsidRDefault="009A4F41" w:rsidP="009A4F41">
      <w:pPr>
        <w:jc w:val="left"/>
      </w:pPr>
      <w:r>
        <w:t xml:space="preserve">The following </w:t>
      </w:r>
      <w:proofErr w:type="spellStart"/>
      <w:r>
        <w:t>scripst</w:t>
      </w:r>
      <w:proofErr w:type="spellEnd"/>
      <w:r>
        <w:t xml:space="preserve"> </w:t>
      </w:r>
      <w:r>
        <w:rPr>
          <w:rFonts w:ascii="CourierNewPSMT" w:hAnsi="CourierNewPSMT" w:cs="CourierNewPSMT"/>
          <w:color w:val="0070C1"/>
        </w:rPr>
        <w:t xml:space="preserve">data_enrichment_filtering_schema.sh </w:t>
      </w:r>
      <w:r>
        <w:t>where the following operations are performed:</w:t>
      </w:r>
    </w:p>
    <w:p w:rsidR="009A4F41" w:rsidRDefault="009A4F41" w:rsidP="009A4F41">
      <w:pPr>
        <w:jc w:val="left"/>
      </w:pPr>
    </w:p>
    <w:p w:rsidR="009A4F41" w:rsidRPr="007D39D0" w:rsidRDefault="009A4F41" w:rsidP="007D39D0">
      <w:pPr>
        <w:pStyle w:val="ListParagraph"/>
        <w:numPr>
          <w:ilvl w:val="0"/>
          <w:numId w:val="27"/>
        </w:numPr>
        <w:jc w:val="left"/>
        <w:rPr>
          <w:rFonts w:ascii="TimesNewRomanPS-BoldMT" w:hAnsi="TimesNewRomanPS-BoldMT" w:cs="TimesNewRomanPS-BoldMT"/>
          <w:b/>
          <w:bCs/>
        </w:rPr>
      </w:pPr>
      <w:r>
        <w:t xml:space="preserve">Get the batch id number from the batch file and get the </w:t>
      </w:r>
      <w:r w:rsidRPr="007D39D0">
        <w:rPr>
          <w:rFonts w:ascii="TimesNewRomanPS-BoldMT" w:hAnsi="TimesNewRomanPS-BoldMT" w:cs="TimesNewRomanPS-BoldMT"/>
          <w:b/>
          <w:bCs/>
        </w:rPr>
        <w:t xml:space="preserve">Log File </w:t>
      </w:r>
      <w:r>
        <w:t xml:space="preserve">for the batch using the batch id. This will be </w:t>
      </w:r>
      <w:r w:rsidRPr="007D39D0">
        <w:rPr>
          <w:rFonts w:ascii="TimesNewRomanPS-BoldMT" w:hAnsi="TimesNewRomanPS-BoldMT" w:cs="TimesNewRomanPS-BoldMT"/>
          <w:b/>
          <w:bCs/>
        </w:rPr>
        <w:t>log_batch_1</w:t>
      </w:r>
    </w:p>
    <w:p w:rsidR="009A4F41" w:rsidRDefault="009A4F41" w:rsidP="007D39D0">
      <w:pPr>
        <w:pStyle w:val="ListParagraph"/>
        <w:numPr>
          <w:ilvl w:val="0"/>
          <w:numId w:val="27"/>
        </w:numPr>
        <w:jc w:val="left"/>
      </w:pPr>
      <w:r>
        <w:t>Add logs to the Log File signifying that the Hive lookup tables are created from the</w:t>
      </w:r>
      <w:r w:rsidR="007D39D0">
        <w:t xml:space="preserve"> </w:t>
      </w:r>
      <w:proofErr w:type="spellStart"/>
      <w:r>
        <w:t>HBase</w:t>
      </w:r>
      <w:proofErr w:type="spellEnd"/>
      <w:r>
        <w:t xml:space="preserve"> lookup tables.</w:t>
      </w:r>
    </w:p>
    <w:p w:rsidR="009A4F41" w:rsidRPr="007D39D0" w:rsidRDefault="009A4F41" w:rsidP="007D39D0">
      <w:pPr>
        <w:pStyle w:val="ListParagraph"/>
        <w:numPr>
          <w:ilvl w:val="0"/>
          <w:numId w:val="27"/>
        </w:numPr>
        <w:jc w:val="left"/>
        <w:rPr>
          <w:rFonts w:ascii="Consolas" w:hAnsi="Consolas" w:cs="Consolas"/>
          <w:b/>
          <w:sz w:val="22"/>
          <w:szCs w:val="22"/>
        </w:rPr>
      </w:pPr>
      <w:r>
        <w:t xml:space="preserve">Run the hive script </w:t>
      </w:r>
      <w:proofErr w:type="spellStart"/>
      <w:r w:rsidRPr="007D39D0">
        <w:rPr>
          <w:rFonts w:ascii="CourierNewPSMT" w:hAnsi="CourierNewPSMT" w:cs="CourierNewPSMT"/>
          <w:color w:val="0070C1"/>
        </w:rPr>
        <w:t>create_hive_hbase_lookup.hql</w:t>
      </w:r>
      <w:proofErr w:type="spellEnd"/>
      <w:r w:rsidRPr="007D39D0">
        <w:rPr>
          <w:rFonts w:ascii="CourierNewPSMT" w:hAnsi="CourierNewPSMT" w:cs="CourierNewPSMT"/>
        </w:rPr>
        <w:t xml:space="preserve">. </w:t>
      </w:r>
      <w:r>
        <w:t xml:space="preserve">This will create the lookup tables in Hive and import the data from the </w:t>
      </w:r>
      <w:proofErr w:type="spellStart"/>
      <w:r>
        <w:t>HBase</w:t>
      </w:r>
      <w:proofErr w:type="spellEnd"/>
      <w:r>
        <w:t xml:space="preserve"> lookup tables to the Hive lookup tables.</w:t>
      </w:r>
    </w:p>
    <w:p w:rsidR="009A4F41" w:rsidRDefault="009A4F41" w:rsidP="009A4F41">
      <w:pPr>
        <w:jc w:val="left"/>
        <w:rPr>
          <w:rFonts w:ascii="Consolas" w:hAnsi="Consolas" w:cs="Consolas"/>
          <w:b/>
        </w:rPr>
      </w:pPr>
    </w:p>
    <w:p w:rsidR="009A4F41" w:rsidRDefault="009A4F41" w:rsidP="009A4F41">
      <w:pPr>
        <w:jc w:val="left"/>
        <w:rPr>
          <w:rFonts w:asciiTheme="minorHAnsi" w:hAnsiTheme="minorHAnsi" w:cstheme="minorBidi"/>
          <w:b/>
        </w:rPr>
      </w:pPr>
      <w:r>
        <w:rPr>
          <w:b/>
        </w:rPr>
        <w:t>Data enrichment</w:t>
      </w:r>
    </w:p>
    <w:p w:rsidR="009A4F41" w:rsidRPr="007D39D0" w:rsidRDefault="009A4F41" w:rsidP="007D39D0">
      <w:pPr>
        <w:ind w:left="720"/>
        <w:rPr>
          <w:sz w:val="16"/>
        </w:rPr>
      </w:pPr>
      <w:proofErr w:type="gramStart"/>
      <w:r w:rsidRPr="007D39D0">
        <w:rPr>
          <w:sz w:val="16"/>
        </w:rPr>
        <w:t>#!/</w:t>
      </w:r>
      <w:proofErr w:type="gramEnd"/>
      <w:r w:rsidRPr="007D39D0">
        <w:rPr>
          <w:sz w:val="16"/>
        </w:rPr>
        <w:t>bin/bash</w:t>
      </w:r>
    </w:p>
    <w:p w:rsidR="009A4F41" w:rsidRPr="007D39D0" w:rsidRDefault="009A4F41" w:rsidP="007D39D0">
      <w:pPr>
        <w:ind w:left="720"/>
        <w:rPr>
          <w:sz w:val="16"/>
        </w:rPr>
      </w:pPr>
    </w:p>
    <w:p w:rsidR="009A4F41" w:rsidRPr="007D39D0" w:rsidRDefault="009A4F41" w:rsidP="007D39D0">
      <w:pPr>
        <w:ind w:left="720"/>
        <w:rPr>
          <w:sz w:val="16"/>
        </w:rPr>
      </w:pPr>
      <w:proofErr w:type="spellStart"/>
      <w:proofErr w:type="gramStart"/>
      <w:r w:rsidRPr="007D39D0">
        <w:rPr>
          <w:sz w:val="16"/>
        </w:rPr>
        <w:t>batchid</w:t>
      </w:r>
      <w:proofErr w:type="spellEnd"/>
      <w:proofErr w:type="gramEnd"/>
      <w:r w:rsidRPr="007D39D0">
        <w:rPr>
          <w:sz w:val="16"/>
        </w:rPr>
        <w:t>=`cat /home/</w:t>
      </w:r>
      <w:proofErr w:type="spellStart"/>
      <w:r w:rsidRPr="007D39D0">
        <w:rPr>
          <w:sz w:val="16"/>
        </w:rPr>
        <w:t>acadgild</w:t>
      </w:r>
      <w:proofErr w:type="spellEnd"/>
      <w:r w:rsidRPr="007D39D0">
        <w:rPr>
          <w:sz w:val="16"/>
        </w:rPr>
        <w:t>/project/logs/current-batch.txt`</w:t>
      </w:r>
    </w:p>
    <w:p w:rsidR="009A4F41" w:rsidRPr="007D39D0" w:rsidRDefault="009A4F41" w:rsidP="007D39D0">
      <w:pPr>
        <w:ind w:left="720"/>
        <w:rPr>
          <w:sz w:val="16"/>
        </w:rPr>
      </w:pPr>
      <w:r w:rsidRPr="007D39D0">
        <w:rPr>
          <w:sz w:val="16"/>
        </w:rPr>
        <w:t>LOGFILE=/home/</w:t>
      </w:r>
      <w:proofErr w:type="spellStart"/>
      <w:r w:rsidRPr="007D39D0">
        <w:rPr>
          <w:sz w:val="16"/>
        </w:rPr>
        <w:t>acadgild</w:t>
      </w:r>
      <w:proofErr w:type="spellEnd"/>
      <w:r w:rsidRPr="007D39D0">
        <w:rPr>
          <w:sz w:val="16"/>
        </w:rPr>
        <w:t>/project/logs/log_batch_$</w:t>
      </w:r>
      <w:proofErr w:type="spellStart"/>
      <w:r w:rsidRPr="007D39D0">
        <w:rPr>
          <w:sz w:val="16"/>
        </w:rPr>
        <w:t>batchid</w:t>
      </w:r>
      <w:proofErr w:type="spellEnd"/>
    </w:p>
    <w:p w:rsidR="009A4F41" w:rsidRPr="007D39D0" w:rsidRDefault="009A4F41" w:rsidP="007D39D0">
      <w:pPr>
        <w:ind w:left="720"/>
        <w:rPr>
          <w:sz w:val="16"/>
        </w:rPr>
      </w:pPr>
      <w:r w:rsidRPr="007D39D0">
        <w:rPr>
          <w:sz w:val="16"/>
        </w:rPr>
        <w:t>VALIDDIR=/home/acadgild/project/processed_dir/valid/batch_$batchid</w:t>
      </w:r>
    </w:p>
    <w:p w:rsidR="009A4F41" w:rsidRPr="007D39D0" w:rsidRDefault="009A4F41" w:rsidP="007D39D0">
      <w:pPr>
        <w:ind w:left="720"/>
        <w:rPr>
          <w:sz w:val="16"/>
        </w:rPr>
      </w:pPr>
      <w:r w:rsidRPr="007D39D0">
        <w:rPr>
          <w:sz w:val="16"/>
        </w:rPr>
        <w:t>INVALIDDIR=/home/acadgild/project/processed_dir/invalid/batch_$batchid</w:t>
      </w:r>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echo</w:t>
      </w:r>
      <w:proofErr w:type="gramEnd"/>
      <w:r w:rsidRPr="007D39D0">
        <w:rPr>
          <w:sz w:val="16"/>
        </w:rPr>
        <w:t xml:space="preserve"> "Running hive script for data enrichment and filtering..." &gt;&gt; $LOGFILE</w:t>
      </w:r>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hive</w:t>
      </w:r>
      <w:proofErr w:type="gramEnd"/>
      <w:r w:rsidRPr="007D39D0">
        <w:rPr>
          <w:sz w:val="16"/>
        </w:rPr>
        <w:t xml:space="preserve"> -</w:t>
      </w:r>
      <w:proofErr w:type="spellStart"/>
      <w:r w:rsidRPr="007D39D0">
        <w:rPr>
          <w:sz w:val="16"/>
        </w:rPr>
        <w:t>hiveconf</w:t>
      </w:r>
      <w:proofErr w:type="spellEnd"/>
      <w:r w:rsidRPr="007D39D0">
        <w:rPr>
          <w:sz w:val="16"/>
        </w:rPr>
        <w:t xml:space="preserve"> </w:t>
      </w:r>
      <w:proofErr w:type="spellStart"/>
      <w:r w:rsidRPr="007D39D0">
        <w:rPr>
          <w:sz w:val="16"/>
        </w:rPr>
        <w:t>batchid</w:t>
      </w:r>
      <w:proofErr w:type="spellEnd"/>
      <w:r w:rsidRPr="007D39D0">
        <w:rPr>
          <w:sz w:val="16"/>
        </w:rPr>
        <w:t>=$</w:t>
      </w:r>
      <w:proofErr w:type="spellStart"/>
      <w:r w:rsidRPr="007D39D0">
        <w:rPr>
          <w:sz w:val="16"/>
        </w:rPr>
        <w:t>batchid</w:t>
      </w:r>
      <w:proofErr w:type="spellEnd"/>
      <w:r w:rsidRPr="007D39D0">
        <w:rPr>
          <w:sz w:val="16"/>
        </w:rPr>
        <w:t xml:space="preserve"> -f /home/</w:t>
      </w:r>
      <w:proofErr w:type="spellStart"/>
      <w:r w:rsidRPr="007D39D0">
        <w:rPr>
          <w:sz w:val="16"/>
        </w:rPr>
        <w:t>acadgild</w:t>
      </w:r>
      <w:proofErr w:type="spellEnd"/>
      <w:r w:rsidRPr="007D39D0">
        <w:rPr>
          <w:sz w:val="16"/>
        </w:rPr>
        <w:t>/project/scripts/</w:t>
      </w:r>
      <w:proofErr w:type="spellStart"/>
      <w:r w:rsidRPr="007D39D0">
        <w:rPr>
          <w:sz w:val="16"/>
        </w:rPr>
        <w:t>data_enrichment.hql</w:t>
      </w:r>
      <w:proofErr w:type="spellEnd"/>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if</w:t>
      </w:r>
      <w:proofErr w:type="gramEnd"/>
      <w:r w:rsidRPr="007D39D0">
        <w:rPr>
          <w:sz w:val="16"/>
        </w:rPr>
        <w:t xml:space="preserve"> [ ! -d "$VALIDDIR</w:t>
      </w:r>
      <w:proofErr w:type="gramStart"/>
      <w:r w:rsidRPr="007D39D0">
        <w:rPr>
          <w:sz w:val="16"/>
        </w:rPr>
        <w:t>" ]</w:t>
      </w:r>
      <w:proofErr w:type="gramEnd"/>
    </w:p>
    <w:p w:rsidR="009A4F41" w:rsidRPr="007D39D0" w:rsidRDefault="009A4F41" w:rsidP="007D39D0">
      <w:pPr>
        <w:ind w:left="720"/>
        <w:rPr>
          <w:sz w:val="16"/>
        </w:rPr>
      </w:pPr>
      <w:proofErr w:type="gramStart"/>
      <w:r w:rsidRPr="007D39D0">
        <w:rPr>
          <w:sz w:val="16"/>
        </w:rPr>
        <w:t>then</w:t>
      </w:r>
      <w:proofErr w:type="gramEnd"/>
    </w:p>
    <w:p w:rsidR="009A4F41" w:rsidRPr="007D39D0" w:rsidRDefault="009A4F41" w:rsidP="007D39D0">
      <w:pPr>
        <w:ind w:left="720"/>
        <w:rPr>
          <w:sz w:val="16"/>
        </w:rPr>
      </w:pPr>
      <w:proofErr w:type="spellStart"/>
      <w:proofErr w:type="gramStart"/>
      <w:r w:rsidRPr="007D39D0">
        <w:rPr>
          <w:sz w:val="16"/>
        </w:rPr>
        <w:t>mkdir</w:t>
      </w:r>
      <w:proofErr w:type="spellEnd"/>
      <w:proofErr w:type="gramEnd"/>
      <w:r w:rsidRPr="007D39D0">
        <w:rPr>
          <w:sz w:val="16"/>
        </w:rPr>
        <w:t xml:space="preserve"> -p "$VALIDDIR"</w:t>
      </w:r>
    </w:p>
    <w:p w:rsidR="009A4F41" w:rsidRPr="007D39D0" w:rsidRDefault="009A4F41" w:rsidP="007D39D0">
      <w:pPr>
        <w:ind w:left="720"/>
        <w:rPr>
          <w:sz w:val="16"/>
        </w:rPr>
      </w:pPr>
      <w:proofErr w:type="gramStart"/>
      <w:r w:rsidRPr="007D39D0">
        <w:rPr>
          <w:sz w:val="16"/>
        </w:rPr>
        <w:t>fi</w:t>
      </w:r>
      <w:proofErr w:type="gramEnd"/>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if</w:t>
      </w:r>
      <w:proofErr w:type="gramEnd"/>
      <w:r w:rsidRPr="007D39D0">
        <w:rPr>
          <w:sz w:val="16"/>
        </w:rPr>
        <w:t xml:space="preserve"> [ ! -d "$INVALIDDIR</w:t>
      </w:r>
      <w:proofErr w:type="gramStart"/>
      <w:r w:rsidRPr="007D39D0">
        <w:rPr>
          <w:sz w:val="16"/>
        </w:rPr>
        <w:t>" ]</w:t>
      </w:r>
      <w:proofErr w:type="gramEnd"/>
    </w:p>
    <w:p w:rsidR="009A4F41" w:rsidRPr="007D39D0" w:rsidRDefault="009A4F41" w:rsidP="007D39D0">
      <w:pPr>
        <w:ind w:left="720"/>
        <w:rPr>
          <w:sz w:val="16"/>
        </w:rPr>
      </w:pPr>
      <w:proofErr w:type="gramStart"/>
      <w:r w:rsidRPr="007D39D0">
        <w:rPr>
          <w:sz w:val="16"/>
        </w:rPr>
        <w:t>then</w:t>
      </w:r>
      <w:proofErr w:type="gramEnd"/>
    </w:p>
    <w:p w:rsidR="009A4F41" w:rsidRPr="007D39D0" w:rsidRDefault="009A4F41" w:rsidP="007D39D0">
      <w:pPr>
        <w:ind w:left="720"/>
        <w:rPr>
          <w:sz w:val="16"/>
        </w:rPr>
      </w:pPr>
      <w:proofErr w:type="spellStart"/>
      <w:proofErr w:type="gramStart"/>
      <w:r w:rsidRPr="007D39D0">
        <w:rPr>
          <w:sz w:val="16"/>
        </w:rPr>
        <w:t>mkdir</w:t>
      </w:r>
      <w:proofErr w:type="spellEnd"/>
      <w:proofErr w:type="gramEnd"/>
      <w:r w:rsidRPr="007D39D0">
        <w:rPr>
          <w:sz w:val="16"/>
        </w:rPr>
        <w:t xml:space="preserve"> -p "$INVALIDDIR"</w:t>
      </w:r>
    </w:p>
    <w:p w:rsidR="009A4F41" w:rsidRPr="007D39D0" w:rsidRDefault="009A4F41" w:rsidP="007D39D0">
      <w:pPr>
        <w:ind w:left="720"/>
        <w:rPr>
          <w:sz w:val="16"/>
        </w:rPr>
      </w:pPr>
      <w:proofErr w:type="gramStart"/>
      <w:r w:rsidRPr="007D39D0">
        <w:rPr>
          <w:sz w:val="16"/>
        </w:rPr>
        <w:t>fi</w:t>
      </w:r>
      <w:proofErr w:type="gramEnd"/>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echo</w:t>
      </w:r>
      <w:proofErr w:type="gramEnd"/>
      <w:r w:rsidRPr="007D39D0">
        <w:rPr>
          <w:sz w:val="16"/>
        </w:rPr>
        <w:t xml:space="preserve"> "Copying valid and invalid records in local file system..." &gt;&gt; $LOGFILE</w:t>
      </w:r>
    </w:p>
    <w:p w:rsidR="009A4F41" w:rsidRPr="007D39D0" w:rsidRDefault="009A4F41" w:rsidP="007D39D0">
      <w:pPr>
        <w:ind w:left="720"/>
        <w:rPr>
          <w:sz w:val="16"/>
        </w:rPr>
      </w:pPr>
    </w:p>
    <w:p w:rsidR="009A4F41" w:rsidRPr="007D39D0" w:rsidRDefault="009A4F41" w:rsidP="007D39D0">
      <w:pPr>
        <w:ind w:left="720"/>
        <w:rPr>
          <w:sz w:val="16"/>
        </w:rPr>
      </w:pPr>
      <w:proofErr w:type="spellStart"/>
      <w:proofErr w:type="gramStart"/>
      <w:r w:rsidRPr="007D39D0">
        <w:rPr>
          <w:sz w:val="16"/>
        </w:rPr>
        <w:t>hadoop</w:t>
      </w:r>
      <w:proofErr w:type="spellEnd"/>
      <w:proofErr w:type="gramEnd"/>
      <w:r w:rsidRPr="007D39D0">
        <w:rPr>
          <w:sz w:val="16"/>
        </w:rPr>
        <w:t xml:space="preserve"> fs -get /user/hive/warehouse/project.db/enriched_data/batchid=$batchid/status=pass/* $VALIDDIR</w:t>
      </w:r>
    </w:p>
    <w:p w:rsidR="009A4F41" w:rsidRPr="007D39D0" w:rsidRDefault="009A4F41" w:rsidP="007D39D0">
      <w:pPr>
        <w:ind w:left="720"/>
        <w:rPr>
          <w:sz w:val="16"/>
        </w:rPr>
      </w:pPr>
      <w:proofErr w:type="spellStart"/>
      <w:proofErr w:type="gramStart"/>
      <w:r w:rsidRPr="007D39D0">
        <w:rPr>
          <w:sz w:val="16"/>
        </w:rPr>
        <w:t>hadoop</w:t>
      </w:r>
      <w:proofErr w:type="spellEnd"/>
      <w:proofErr w:type="gramEnd"/>
      <w:r w:rsidRPr="007D39D0">
        <w:rPr>
          <w:sz w:val="16"/>
        </w:rPr>
        <w:t xml:space="preserve"> fs -get /user/hive/warehouse/project.db/enriched_data/batchid=$batchid/status=fail/* $INVALIDDIR</w:t>
      </w:r>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echo</w:t>
      </w:r>
      <w:proofErr w:type="gramEnd"/>
      <w:r w:rsidRPr="007D39D0">
        <w:rPr>
          <w:sz w:val="16"/>
        </w:rPr>
        <w:t xml:space="preserve"> "Deleting older valid and invalid records from local file system..." &gt;&gt; $LOGFILE</w:t>
      </w:r>
    </w:p>
    <w:p w:rsidR="009A4F41" w:rsidRPr="007D39D0" w:rsidRDefault="009A4F41" w:rsidP="007D39D0">
      <w:pPr>
        <w:ind w:left="720"/>
        <w:rPr>
          <w:sz w:val="16"/>
        </w:rPr>
      </w:pPr>
    </w:p>
    <w:p w:rsidR="009A4F41" w:rsidRPr="007D39D0" w:rsidRDefault="009A4F41" w:rsidP="007D39D0">
      <w:pPr>
        <w:ind w:left="720"/>
        <w:rPr>
          <w:sz w:val="16"/>
        </w:rPr>
      </w:pPr>
      <w:proofErr w:type="gramStart"/>
      <w:r w:rsidRPr="007D39D0">
        <w:rPr>
          <w:sz w:val="16"/>
        </w:rPr>
        <w:t>find</w:t>
      </w:r>
      <w:proofErr w:type="gramEnd"/>
      <w:r w:rsidRPr="007D39D0">
        <w:rPr>
          <w:sz w:val="16"/>
        </w:rPr>
        <w:t xml:space="preserve"> /home/</w:t>
      </w:r>
      <w:proofErr w:type="spellStart"/>
      <w:r w:rsidRPr="007D39D0">
        <w:rPr>
          <w:sz w:val="16"/>
        </w:rPr>
        <w:t>acadgild</w:t>
      </w:r>
      <w:proofErr w:type="spellEnd"/>
      <w:r w:rsidRPr="007D39D0">
        <w:rPr>
          <w:sz w:val="16"/>
        </w:rPr>
        <w:t>/project/</w:t>
      </w:r>
      <w:proofErr w:type="spellStart"/>
      <w:r w:rsidRPr="007D39D0">
        <w:rPr>
          <w:sz w:val="16"/>
        </w:rPr>
        <w:t>processed_dir</w:t>
      </w:r>
      <w:proofErr w:type="spellEnd"/>
      <w:r w:rsidRPr="007D39D0">
        <w:rPr>
          <w:sz w:val="16"/>
        </w:rPr>
        <w:t>/ -</w:t>
      </w:r>
      <w:proofErr w:type="spellStart"/>
      <w:r w:rsidRPr="007D39D0">
        <w:rPr>
          <w:sz w:val="16"/>
        </w:rPr>
        <w:t>mtime</w:t>
      </w:r>
      <w:proofErr w:type="spellEnd"/>
      <w:r w:rsidRPr="007D39D0">
        <w:rPr>
          <w:sz w:val="16"/>
        </w:rPr>
        <w:t xml:space="preserve"> +7 -exec </w:t>
      </w:r>
      <w:proofErr w:type="spellStart"/>
      <w:r w:rsidRPr="007D39D0">
        <w:rPr>
          <w:sz w:val="16"/>
        </w:rPr>
        <w:t>rm</w:t>
      </w:r>
      <w:proofErr w:type="spellEnd"/>
      <w:r w:rsidRPr="007D39D0">
        <w:rPr>
          <w:sz w:val="16"/>
        </w:rPr>
        <w:t xml:space="preserve"> {} \;</w:t>
      </w:r>
    </w:p>
    <w:p w:rsidR="009A4F41" w:rsidRPr="007D39D0" w:rsidRDefault="009A4F41" w:rsidP="007D39D0">
      <w:pPr>
        <w:ind w:left="720"/>
        <w:rPr>
          <w:rFonts w:asciiTheme="minorHAnsi" w:hAnsiTheme="minorHAnsi" w:cstheme="minorBidi"/>
          <w:b/>
          <w:sz w:val="16"/>
        </w:rPr>
      </w:pPr>
    </w:p>
    <w:p w:rsidR="009A4F41" w:rsidRPr="007D39D0" w:rsidRDefault="009A4F41" w:rsidP="007D39D0">
      <w:pPr>
        <w:ind w:left="720"/>
        <w:rPr>
          <w:b/>
          <w:sz w:val="16"/>
        </w:rPr>
      </w:pPr>
    </w:p>
    <w:p w:rsidR="009A4F41" w:rsidRPr="007D39D0" w:rsidRDefault="009A4F41" w:rsidP="007D39D0">
      <w:pPr>
        <w:ind w:left="720"/>
        <w:rPr>
          <w:b/>
          <w:sz w:val="16"/>
        </w:rPr>
      </w:pPr>
      <w:proofErr w:type="spellStart"/>
      <w:r w:rsidRPr="007D39D0">
        <w:rPr>
          <w:b/>
          <w:sz w:val="16"/>
        </w:rPr>
        <w:t>data_enrichment.hql</w:t>
      </w:r>
      <w:proofErr w:type="spellEnd"/>
    </w:p>
    <w:p w:rsidR="009A4F41" w:rsidRPr="007D39D0" w:rsidRDefault="009A4F41" w:rsidP="007D39D0">
      <w:pPr>
        <w:ind w:left="720"/>
        <w:rPr>
          <w:sz w:val="16"/>
        </w:rPr>
      </w:pPr>
      <w:r w:rsidRPr="007D39D0">
        <w:rPr>
          <w:sz w:val="16"/>
        </w:rPr>
        <w:t xml:space="preserve">SET </w:t>
      </w:r>
      <w:proofErr w:type="spellStart"/>
      <w:r w:rsidRPr="007D39D0">
        <w:rPr>
          <w:sz w:val="16"/>
        </w:rPr>
        <w:t>hive.auto.convert.join</w:t>
      </w:r>
      <w:proofErr w:type="spellEnd"/>
      <w:r w:rsidRPr="007D39D0">
        <w:rPr>
          <w:sz w:val="16"/>
        </w:rPr>
        <w:t>=false;</w:t>
      </w:r>
    </w:p>
    <w:p w:rsidR="009A4F41" w:rsidRPr="007D39D0" w:rsidRDefault="009A4F41" w:rsidP="007D39D0">
      <w:pPr>
        <w:ind w:left="720"/>
        <w:rPr>
          <w:sz w:val="16"/>
        </w:rPr>
      </w:pPr>
      <w:r w:rsidRPr="007D39D0">
        <w:rPr>
          <w:sz w:val="16"/>
        </w:rPr>
        <w:t xml:space="preserve">SET </w:t>
      </w:r>
      <w:proofErr w:type="spellStart"/>
      <w:r w:rsidRPr="007D39D0">
        <w:rPr>
          <w:sz w:val="16"/>
        </w:rPr>
        <w:t>hive.exec.dynamic.partition.mode</w:t>
      </w:r>
      <w:proofErr w:type="spellEnd"/>
      <w:r w:rsidRPr="007D39D0">
        <w:rPr>
          <w:sz w:val="16"/>
        </w:rPr>
        <w:t>=</w:t>
      </w:r>
      <w:proofErr w:type="spellStart"/>
      <w:r w:rsidRPr="007D39D0">
        <w:rPr>
          <w:sz w:val="16"/>
        </w:rPr>
        <w:t>nonstrict</w:t>
      </w:r>
      <w:proofErr w:type="spellEnd"/>
      <w:r w:rsidRPr="007D39D0">
        <w:rPr>
          <w:sz w:val="16"/>
        </w:rPr>
        <w:t>;</w:t>
      </w:r>
    </w:p>
    <w:p w:rsidR="009A4F41" w:rsidRPr="007D39D0" w:rsidRDefault="009A4F41" w:rsidP="007D39D0">
      <w:pPr>
        <w:ind w:left="720"/>
        <w:rPr>
          <w:sz w:val="16"/>
        </w:rPr>
      </w:pPr>
    </w:p>
    <w:p w:rsidR="009A4F41" w:rsidRPr="007D39D0" w:rsidRDefault="009A4F41" w:rsidP="007D39D0">
      <w:pPr>
        <w:ind w:left="720"/>
        <w:rPr>
          <w:sz w:val="16"/>
        </w:rPr>
      </w:pPr>
      <w:r w:rsidRPr="007D39D0">
        <w:rPr>
          <w:sz w:val="16"/>
        </w:rPr>
        <w:t>USE project;</w:t>
      </w:r>
    </w:p>
    <w:p w:rsidR="009A4F41" w:rsidRPr="007D39D0" w:rsidRDefault="009A4F41" w:rsidP="007D39D0">
      <w:pPr>
        <w:ind w:left="720"/>
        <w:rPr>
          <w:sz w:val="16"/>
        </w:rPr>
      </w:pPr>
    </w:p>
    <w:p w:rsidR="009A4F41" w:rsidRPr="007D39D0" w:rsidRDefault="009A4F41" w:rsidP="007D39D0">
      <w:pPr>
        <w:ind w:left="720"/>
        <w:rPr>
          <w:sz w:val="16"/>
        </w:rPr>
      </w:pPr>
      <w:r w:rsidRPr="007D39D0">
        <w:rPr>
          <w:sz w:val="16"/>
        </w:rPr>
        <w:t xml:space="preserve">CREATE TABLE IF NOT EXISTS </w:t>
      </w:r>
      <w:proofErr w:type="spellStart"/>
      <w:r w:rsidRPr="007D39D0">
        <w:rPr>
          <w:sz w:val="16"/>
        </w:rPr>
        <w:t>enriched_data</w:t>
      </w:r>
      <w:proofErr w:type="spellEnd"/>
    </w:p>
    <w:p w:rsidR="009A4F41" w:rsidRPr="007D39D0" w:rsidRDefault="009A4F41" w:rsidP="007D39D0">
      <w:pPr>
        <w:ind w:left="720"/>
        <w:rPr>
          <w:sz w:val="16"/>
        </w:rPr>
      </w:pPr>
      <w:r w:rsidRPr="007D39D0">
        <w:rPr>
          <w:sz w:val="16"/>
        </w:rPr>
        <w:t>(</w:t>
      </w:r>
    </w:p>
    <w:p w:rsidR="009A4F41" w:rsidRPr="007D39D0" w:rsidRDefault="009A4F41" w:rsidP="007D39D0">
      <w:pPr>
        <w:ind w:left="720"/>
        <w:rPr>
          <w:sz w:val="16"/>
        </w:rPr>
      </w:pPr>
      <w:proofErr w:type="spellStart"/>
      <w:r w:rsidRPr="007D39D0">
        <w:rPr>
          <w:sz w:val="16"/>
        </w:rPr>
        <w:t>User_id</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Song_id</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Artist_id</w:t>
      </w:r>
      <w:proofErr w:type="spellEnd"/>
      <w:r w:rsidRPr="007D39D0">
        <w:rPr>
          <w:sz w:val="16"/>
        </w:rPr>
        <w:t xml:space="preserve"> STRING,</w:t>
      </w:r>
    </w:p>
    <w:p w:rsidR="009A4F41" w:rsidRPr="007D39D0" w:rsidRDefault="009A4F41" w:rsidP="007D39D0">
      <w:pPr>
        <w:ind w:left="720"/>
        <w:rPr>
          <w:sz w:val="16"/>
        </w:rPr>
      </w:pPr>
      <w:r w:rsidRPr="007D39D0">
        <w:rPr>
          <w:sz w:val="16"/>
        </w:rPr>
        <w:t>Timestamp STRING,</w:t>
      </w:r>
    </w:p>
    <w:p w:rsidR="009A4F41" w:rsidRPr="007D39D0" w:rsidRDefault="009A4F41" w:rsidP="007D39D0">
      <w:pPr>
        <w:ind w:left="720"/>
        <w:rPr>
          <w:sz w:val="16"/>
        </w:rPr>
      </w:pPr>
      <w:proofErr w:type="spellStart"/>
      <w:r w:rsidRPr="007D39D0">
        <w:rPr>
          <w:sz w:val="16"/>
        </w:rPr>
        <w:t>Start_ts</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End_ts</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Geo_cd</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Station_id</w:t>
      </w:r>
      <w:proofErr w:type="spellEnd"/>
      <w:r w:rsidRPr="007D39D0">
        <w:rPr>
          <w:sz w:val="16"/>
        </w:rPr>
        <w:t xml:space="preserve"> STRING,</w:t>
      </w:r>
    </w:p>
    <w:p w:rsidR="009A4F41" w:rsidRPr="007D39D0" w:rsidRDefault="009A4F41" w:rsidP="007D39D0">
      <w:pPr>
        <w:ind w:left="720"/>
        <w:rPr>
          <w:sz w:val="16"/>
        </w:rPr>
      </w:pPr>
      <w:proofErr w:type="spellStart"/>
      <w:r w:rsidRPr="007D39D0">
        <w:rPr>
          <w:sz w:val="16"/>
        </w:rPr>
        <w:t>Song_end_type</w:t>
      </w:r>
      <w:proofErr w:type="spellEnd"/>
      <w:r w:rsidRPr="007D39D0">
        <w:rPr>
          <w:sz w:val="16"/>
        </w:rPr>
        <w:t xml:space="preserve"> INT,</w:t>
      </w:r>
    </w:p>
    <w:p w:rsidR="009A4F41" w:rsidRPr="007D39D0" w:rsidRDefault="009A4F41" w:rsidP="007D39D0">
      <w:pPr>
        <w:ind w:left="720"/>
        <w:rPr>
          <w:sz w:val="16"/>
        </w:rPr>
      </w:pPr>
      <w:r w:rsidRPr="007D39D0">
        <w:rPr>
          <w:sz w:val="16"/>
        </w:rPr>
        <w:t>Like INT,</w:t>
      </w:r>
    </w:p>
    <w:p w:rsidR="009A4F41" w:rsidRPr="007D39D0" w:rsidRDefault="009A4F41" w:rsidP="007D39D0">
      <w:pPr>
        <w:ind w:left="720"/>
        <w:rPr>
          <w:sz w:val="16"/>
        </w:rPr>
      </w:pPr>
      <w:r w:rsidRPr="007D39D0">
        <w:rPr>
          <w:sz w:val="16"/>
        </w:rPr>
        <w:t>Dislike INT</w:t>
      </w:r>
    </w:p>
    <w:p w:rsidR="009A4F41" w:rsidRPr="007D39D0" w:rsidRDefault="009A4F41" w:rsidP="007D39D0">
      <w:pPr>
        <w:ind w:left="720"/>
        <w:rPr>
          <w:sz w:val="16"/>
        </w:rPr>
      </w:pPr>
      <w:r w:rsidRPr="007D39D0">
        <w:rPr>
          <w:sz w:val="16"/>
        </w:rPr>
        <w:t>)</w:t>
      </w:r>
    </w:p>
    <w:p w:rsidR="009A4F41" w:rsidRPr="007D39D0" w:rsidRDefault="009A4F41" w:rsidP="007D39D0">
      <w:pPr>
        <w:ind w:left="720"/>
        <w:rPr>
          <w:sz w:val="16"/>
        </w:rPr>
      </w:pPr>
      <w:r w:rsidRPr="007D39D0">
        <w:rPr>
          <w:sz w:val="16"/>
        </w:rPr>
        <w:t>PARTITIONED BY</w:t>
      </w:r>
    </w:p>
    <w:p w:rsidR="009A4F41" w:rsidRPr="007D39D0" w:rsidRDefault="009A4F41" w:rsidP="007D39D0">
      <w:pPr>
        <w:ind w:left="720"/>
        <w:rPr>
          <w:sz w:val="16"/>
        </w:rPr>
      </w:pPr>
      <w:r w:rsidRPr="007D39D0">
        <w:rPr>
          <w:sz w:val="16"/>
        </w:rPr>
        <w:t>(</w:t>
      </w:r>
      <w:proofErr w:type="spellStart"/>
      <w:proofErr w:type="gramStart"/>
      <w:r w:rsidRPr="007D39D0">
        <w:rPr>
          <w:sz w:val="16"/>
        </w:rPr>
        <w:t>batchid</w:t>
      </w:r>
      <w:proofErr w:type="spellEnd"/>
      <w:proofErr w:type="gramEnd"/>
      <w:r w:rsidRPr="007D39D0">
        <w:rPr>
          <w:sz w:val="16"/>
        </w:rPr>
        <w:t xml:space="preserve"> INT,</w:t>
      </w:r>
    </w:p>
    <w:p w:rsidR="009A4F41" w:rsidRPr="007D39D0" w:rsidRDefault="009A4F41" w:rsidP="007D39D0">
      <w:pPr>
        <w:ind w:left="720"/>
        <w:rPr>
          <w:sz w:val="16"/>
        </w:rPr>
      </w:pPr>
      <w:proofErr w:type="gramStart"/>
      <w:r w:rsidRPr="007D39D0">
        <w:rPr>
          <w:sz w:val="16"/>
        </w:rPr>
        <w:t>status</w:t>
      </w:r>
      <w:proofErr w:type="gramEnd"/>
      <w:r w:rsidRPr="007D39D0">
        <w:rPr>
          <w:sz w:val="16"/>
        </w:rPr>
        <w:t xml:space="preserve"> STRING)</w:t>
      </w:r>
    </w:p>
    <w:p w:rsidR="009A4F41" w:rsidRPr="007D39D0" w:rsidRDefault="009A4F41" w:rsidP="007D39D0">
      <w:pPr>
        <w:ind w:left="720"/>
        <w:rPr>
          <w:sz w:val="16"/>
        </w:rPr>
      </w:pPr>
      <w:r w:rsidRPr="007D39D0">
        <w:rPr>
          <w:sz w:val="16"/>
        </w:rPr>
        <w:t>STORED AS ORC;</w:t>
      </w:r>
    </w:p>
    <w:p w:rsidR="009A4F41" w:rsidRPr="007D39D0" w:rsidRDefault="009A4F41" w:rsidP="007D39D0">
      <w:pPr>
        <w:ind w:left="720"/>
        <w:rPr>
          <w:sz w:val="16"/>
        </w:rPr>
      </w:pPr>
    </w:p>
    <w:p w:rsidR="009A4F41" w:rsidRPr="007D39D0" w:rsidRDefault="009A4F41" w:rsidP="007D39D0">
      <w:pPr>
        <w:ind w:left="720"/>
        <w:rPr>
          <w:sz w:val="16"/>
        </w:rPr>
      </w:pPr>
    </w:p>
    <w:p w:rsidR="009A4F41" w:rsidRPr="007D39D0" w:rsidRDefault="009A4F41" w:rsidP="007D39D0">
      <w:pPr>
        <w:ind w:left="720"/>
        <w:rPr>
          <w:sz w:val="16"/>
        </w:rPr>
      </w:pPr>
      <w:r w:rsidRPr="007D39D0">
        <w:rPr>
          <w:sz w:val="16"/>
        </w:rPr>
        <w:t xml:space="preserve">INSERT OVERWRITE TABLE </w:t>
      </w:r>
      <w:proofErr w:type="spellStart"/>
      <w:r w:rsidRPr="007D39D0">
        <w:rPr>
          <w:sz w:val="16"/>
        </w:rPr>
        <w:t>enriched_data</w:t>
      </w:r>
      <w:proofErr w:type="spellEnd"/>
    </w:p>
    <w:p w:rsidR="009A4F41" w:rsidRPr="007D39D0" w:rsidRDefault="009A4F41" w:rsidP="007D39D0">
      <w:pPr>
        <w:ind w:left="720"/>
        <w:rPr>
          <w:sz w:val="16"/>
        </w:rPr>
      </w:pPr>
      <w:r w:rsidRPr="007D39D0">
        <w:rPr>
          <w:sz w:val="16"/>
        </w:rPr>
        <w:t>PARTITION (</w:t>
      </w:r>
      <w:proofErr w:type="spellStart"/>
      <w:r w:rsidRPr="007D39D0">
        <w:rPr>
          <w:sz w:val="16"/>
        </w:rPr>
        <w:t>batchid</w:t>
      </w:r>
      <w:proofErr w:type="spellEnd"/>
      <w:r w:rsidRPr="007D39D0">
        <w:rPr>
          <w:sz w:val="16"/>
        </w:rPr>
        <w:t>, status)</w:t>
      </w:r>
    </w:p>
    <w:p w:rsidR="009A4F41" w:rsidRPr="007D39D0" w:rsidRDefault="009A4F41" w:rsidP="007D39D0">
      <w:pPr>
        <w:ind w:left="720"/>
        <w:rPr>
          <w:sz w:val="16"/>
        </w:rPr>
      </w:pPr>
      <w:r w:rsidRPr="007D39D0">
        <w:rPr>
          <w:sz w:val="16"/>
        </w:rPr>
        <w:t xml:space="preserve">SELECT </w:t>
      </w:r>
    </w:p>
    <w:p w:rsidR="009A4F41" w:rsidRPr="007D39D0" w:rsidRDefault="009A4F41" w:rsidP="007D39D0">
      <w:pPr>
        <w:ind w:left="720"/>
        <w:rPr>
          <w:sz w:val="16"/>
        </w:rPr>
      </w:pPr>
      <w:proofErr w:type="spellStart"/>
      <w:r w:rsidRPr="007D39D0">
        <w:rPr>
          <w:sz w:val="16"/>
        </w:rPr>
        <w:t>i.user_id</w:t>
      </w:r>
      <w:proofErr w:type="spellEnd"/>
      <w:r w:rsidRPr="007D39D0">
        <w:rPr>
          <w:sz w:val="16"/>
        </w:rPr>
        <w:t>,</w:t>
      </w:r>
    </w:p>
    <w:p w:rsidR="009A4F41" w:rsidRPr="007D39D0" w:rsidRDefault="009A4F41" w:rsidP="007D39D0">
      <w:pPr>
        <w:ind w:left="720"/>
        <w:rPr>
          <w:sz w:val="16"/>
        </w:rPr>
      </w:pPr>
      <w:proofErr w:type="spellStart"/>
      <w:r w:rsidRPr="007D39D0">
        <w:rPr>
          <w:sz w:val="16"/>
        </w:rPr>
        <w:t>i.song_id</w:t>
      </w:r>
      <w:proofErr w:type="spellEnd"/>
      <w:r w:rsidRPr="007D39D0">
        <w:rPr>
          <w:sz w:val="16"/>
        </w:rPr>
        <w:t>,</w:t>
      </w:r>
    </w:p>
    <w:p w:rsidR="009A4F41" w:rsidRPr="007D39D0" w:rsidRDefault="009A4F41" w:rsidP="007D39D0">
      <w:pPr>
        <w:ind w:left="720"/>
        <w:rPr>
          <w:sz w:val="16"/>
        </w:rPr>
      </w:pPr>
      <w:proofErr w:type="spellStart"/>
      <w:r w:rsidRPr="007D39D0">
        <w:rPr>
          <w:sz w:val="16"/>
        </w:rPr>
        <w:t>sa.artist_id</w:t>
      </w:r>
      <w:proofErr w:type="spellEnd"/>
      <w:r w:rsidRPr="007D39D0">
        <w:rPr>
          <w:sz w:val="16"/>
        </w:rPr>
        <w:t>,</w:t>
      </w:r>
    </w:p>
    <w:p w:rsidR="009A4F41" w:rsidRPr="007D39D0" w:rsidRDefault="009A4F41" w:rsidP="007D39D0">
      <w:pPr>
        <w:ind w:left="720"/>
        <w:rPr>
          <w:sz w:val="16"/>
        </w:rPr>
      </w:pPr>
      <w:proofErr w:type="spellStart"/>
      <w:r w:rsidRPr="007D39D0">
        <w:rPr>
          <w:sz w:val="16"/>
        </w:rPr>
        <w:t>i.timestamp</w:t>
      </w:r>
      <w:proofErr w:type="spellEnd"/>
      <w:r w:rsidRPr="007D39D0">
        <w:rPr>
          <w:sz w:val="16"/>
        </w:rPr>
        <w:t>,</w:t>
      </w:r>
    </w:p>
    <w:p w:rsidR="009A4F41" w:rsidRPr="007D39D0" w:rsidRDefault="009A4F41" w:rsidP="007D39D0">
      <w:pPr>
        <w:ind w:left="720"/>
        <w:rPr>
          <w:sz w:val="16"/>
        </w:rPr>
      </w:pPr>
      <w:proofErr w:type="spellStart"/>
      <w:r w:rsidRPr="007D39D0">
        <w:rPr>
          <w:sz w:val="16"/>
        </w:rPr>
        <w:t>i.start_ts</w:t>
      </w:r>
      <w:proofErr w:type="spellEnd"/>
      <w:r w:rsidRPr="007D39D0">
        <w:rPr>
          <w:sz w:val="16"/>
        </w:rPr>
        <w:t>,</w:t>
      </w:r>
    </w:p>
    <w:p w:rsidR="009A4F41" w:rsidRPr="007D39D0" w:rsidRDefault="009A4F41" w:rsidP="007D39D0">
      <w:pPr>
        <w:ind w:left="720"/>
        <w:rPr>
          <w:sz w:val="16"/>
        </w:rPr>
      </w:pPr>
      <w:proofErr w:type="spellStart"/>
      <w:r w:rsidRPr="007D39D0">
        <w:rPr>
          <w:sz w:val="16"/>
        </w:rPr>
        <w:t>i.end_ts</w:t>
      </w:r>
      <w:proofErr w:type="spellEnd"/>
      <w:r w:rsidRPr="007D39D0">
        <w:rPr>
          <w:sz w:val="16"/>
        </w:rPr>
        <w:t>,</w:t>
      </w:r>
    </w:p>
    <w:p w:rsidR="009A4F41" w:rsidRPr="007D39D0" w:rsidRDefault="009A4F41" w:rsidP="007D39D0">
      <w:pPr>
        <w:ind w:left="720"/>
        <w:rPr>
          <w:sz w:val="16"/>
        </w:rPr>
      </w:pPr>
      <w:proofErr w:type="spellStart"/>
      <w:r w:rsidRPr="007D39D0">
        <w:rPr>
          <w:sz w:val="16"/>
        </w:rPr>
        <w:t>sg.geo_cd</w:t>
      </w:r>
      <w:proofErr w:type="spellEnd"/>
      <w:r w:rsidRPr="007D39D0">
        <w:rPr>
          <w:sz w:val="16"/>
        </w:rPr>
        <w:t>,</w:t>
      </w:r>
    </w:p>
    <w:p w:rsidR="009A4F41" w:rsidRPr="007D39D0" w:rsidRDefault="009A4F41" w:rsidP="007D39D0">
      <w:pPr>
        <w:ind w:left="720"/>
        <w:rPr>
          <w:sz w:val="16"/>
        </w:rPr>
      </w:pPr>
      <w:proofErr w:type="spellStart"/>
      <w:r w:rsidRPr="007D39D0">
        <w:rPr>
          <w:sz w:val="16"/>
        </w:rPr>
        <w:t>i.station_id</w:t>
      </w:r>
      <w:proofErr w:type="spellEnd"/>
      <w:r w:rsidRPr="007D39D0">
        <w:rPr>
          <w:sz w:val="16"/>
        </w:rPr>
        <w:t>,</w:t>
      </w:r>
    </w:p>
    <w:p w:rsidR="009A4F41" w:rsidRPr="007D39D0" w:rsidRDefault="009A4F41" w:rsidP="007D39D0">
      <w:pPr>
        <w:ind w:left="720"/>
        <w:rPr>
          <w:sz w:val="16"/>
        </w:rPr>
      </w:pPr>
      <w:r w:rsidRPr="007D39D0">
        <w:rPr>
          <w:sz w:val="16"/>
        </w:rPr>
        <w:t>IF (</w:t>
      </w:r>
      <w:proofErr w:type="spellStart"/>
      <w:r w:rsidRPr="007D39D0">
        <w:rPr>
          <w:sz w:val="16"/>
        </w:rPr>
        <w:t>i.song_end_type</w:t>
      </w:r>
      <w:proofErr w:type="spellEnd"/>
      <w:r w:rsidRPr="007D39D0">
        <w:rPr>
          <w:sz w:val="16"/>
        </w:rPr>
        <w:t xml:space="preserve"> IS NULL, 3, </w:t>
      </w:r>
      <w:proofErr w:type="spellStart"/>
      <w:r w:rsidRPr="007D39D0">
        <w:rPr>
          <w:sz w:val="16"/>
        </w:rPr>
        <w:t>i.song_end_type</w:t>
      </w:r>
      <w:proofErr w:type="spellEnd"/>
      <w:r w:rsidRPr="007D39D0">
        <w:rPr>
          <w:sz w:val="16"/>
        </w:rPr>
        <w:t xml:space="preserve">) AS </w:t>
      </w:r>
      <w:proofErr w:type="spellStart"/>
      <w:r w:rsidRPr="007D39D0">
        <w:rPr>
          <w:sz w:val="16"/>
        </w:rPr>
        <w:t>song_end_type</w:t>
      </w:r>
      <w:proofErr w:type="spellEnd"/>
      <w:r w:rsidRPr="007D39D0">
        <w:rPr>
          <w:sz w:val="16"/>
        </w:rPr>
        <w:t>,</w:t>
      </w:r>
    </w:p>
    <w:p w:rsidR="009A4F41" w:rsidRPr="007D39D0" w:rsidRDefault="009A4F41" w:rsidP="007D39D0">
      <w:pPr>
        <w:ind w:left="720"/>
        <w:rPr>
          <w:sz w:val="16"/>
        </w:rPr>
      </w:pPr>
      <w:r w:rsidRPr="007D39D0">
        <w:rPr>
          <w:sz w:val="16"/>
        </w:rPr>
        <w:t>IF (</w:t>
      </w:r>
      <w:proofErr w:type="spellStart"/>
      <w:r w:rsidRPr="007D39D0">
        <w:rPr>
          <w:sz w:val="16"/>
        </w:rPr>
        <w:t>i.like</w:t>
      </w:r>
      <w:proofErr w:type="spellEnd"/>
      <w:r w:rsidRPr="007D39D0">
        <w:rPr>
          <w:sz w:val="16"/>
        </w:rPr>
        <w:t xml:space="preserve"> IS NULL, 0, </w:t>
      </w:r>
      <w:proofErr w:type="spellStart"/>
      <w:r w:rsidRPr="007D39D0">
        <w:rPr>
          <w:sz w:val="16"/>
        </w:rPr>
        <w:t>i.like</w:t>
      </w:r>
      <w:proofErr w:type="spellEnd"/>
      <w:r w:rsidRPr="007D39D0">
        <w:rPr>
          <w:sz w:val="16"/>
        </w:rPr>
        <w:t>) AS like,</w:t>
      </w:r>
    </w:p>
    <w:p w:rsidR="009A4F41" w:rsidRPr="007D39D0" w:rsidRDefault="009A4F41" w:rsidP="007D39D0">
      <w:pPr>
        <w:ind w:left="720"/>
        <w:rPr>
          <w:sz w:val="16"/>
        </w:rPr>
      </w:pPr>
      <w:r w:rsidRPr="007D39D0">
        <w:rPr>
          <w:sz w:val="16"/>
        </w:rPr>
        <w:t>IF (</w:t>
      </w:r>
      <w:proofErr w:type="spellStart"/>
      <w:r w:rsidRPr="007D39D0">
        <w:rPr>
          <w:sz w:val="16"/>
        </w:rPr>
        <w:t>i.dislike</w:t>
      </w:r>
      <w:proofErr w:type="spellEnd"/>
      <w:r w:rsidRPr="007D39D0">
        <w:rPr>
          <w:sz w:val="16"/>
        </w:rPr>
        <w:t xml:space="preserve"> IS NULL, 0, </w:t>
      </w:r>
      <w:proofErr w:type="spellStart"/>
      <w:r w:rsidRPr="007D39D0">
        <w:rPr>
          <w:sz w:val="16"/>
        </w:rPr>
        <w:t>i.dislike</w:t>
      </w:r>
      <w:proofErr w:type="spellEnd"/>
      <w:r w:rsidRPr="007D39D0">
        <w:rPr>
          <w:sz w:val="16"/>
        </w:rPr>
        <w:t>) AS dislike,</w:t>
      </w:r>
    </w:p>
    <w:p w:rsidR="009A4F41" w:rsidRPr="007D39D0" w:rsidRDefault="009A4F41" w:rsidP="007D39D0">
      <w:pPr>
        <w:ind w:left="720"/>
        <w:rPr>
          <w:sz w:val="16"/>
        </w:rPr>
      </w:pPr>
      <w:proofErr w:type="spellStart"/>
      <w:r w:rsidRPr="007D39D0">
        <w:rPr>
          <w:sz w:val="16"/>
        </w:rPr>
        <w:t>i.batchid</w:t>
      </w:r>
      <w:proofErr w:type="spellEnd"/>
      <w:r w:rsidRPr="007D39D0">
        <w:rPr>
          <w:sz w:val="16"/>
        </w:rPr>
        <w:t>,</w:t>
      </w:r>
    </w:p>
    <w:p w:rsidR="009A4F41" w:rsidRPr="007D39D0" w:rsidRDefault="009A4F41" w:rsidP="007D39D0">
      <w:pPr>
        <w:ind w:left="720"/>
        <w:rPr>
          <w:sz w:val="16"/>
        </w:rPr>
      </w:pPr>
      <w:proofErr w:type="gramStart"/>
      <w:r w:rsidRPr="007D39D0">
        <w:rPr>
          <w:sz w:val="16"/>
        </w:rPr>
        <w:t>IF(</w:t>
      </w:r>
      <w:proofErr w:type="gramEnd"/>
      <w:r w:rsidRPr="007D39D0">
        <w:rPr>
          <w:sz w:val="16"/>
        </w:rPr>
        <w:t>(</w:t>
      </w:r>
      <w:proofErr w:type="spellStart"/>
      <w:r w:rsidRPr="007D39D0">
        <w:rPr>
          <w:sz w:val="16"/>
        </w:rPr>
        <w:t>i.like</w:t>
      </w:r>
      <w:proofErr w:type="spellEnd"/>
      <w:r w:rsidRPr="007D39D0">
        <w:rPr>
          <w:sz w:val="16"/>
        </w:rPr>
        <w:t xml:space="preserve">=1 AND </w:t>
      </w:r>
      <w:proofErr w:type="spellStart"/>
      <w:r w:rsidRPr="007D39D0">
        <w:rPr>
          <w:sz w:val="16"/>
        </w:rPr>
        <w:t>i.dislike</w:t>
      </w:r>
      <w:proofErr w:type="spellEnd"/>
      <w:r w:rsidRPr="007D39D0">
        <w:rPr>
          <w:sz w:val="16"/>
        </w:rPr>
        <w:t xml:space="preserve">=1) </w:t>
      </w:r>
    </w:p>
    <w:p w:rsidR="009A4F41" w:rsidRPr="007D39D0" w:rsidRDefault="009A4F41" w:rsidP="007D39D0">
      <w:pPr>
        <w:ind w:left="720"/>
        <w:rPr>
          <w:sz w:val="16"/>
        </w:rPr>
      </w:pPr>
      <w:r w:rsidRPr="007D39D0">
        <w:rPr>
          <w:sz w:val="16"/>
        </w:rPr>
        <w:t xml:space="preserve">OR </w:t>
      </w:r>
      <w:proofErr w:type="spellStart"/>
      <w:r w:rsidRPr="007D39D0">
        <w:rPr>
          <w:sz w:val="16"/>
        </w:rPr>
        <w:t>i.user_id</w:t>
      </w:r>
      <w:proofErr w:type="spellEnd"/>
      <w:r w:rsidRPr="007D39D0">
        <w:rPr>
          <w:sz w:val="16"/>
        </w:rPr>
        <w:t xml:space="preserve"> IS NULL </w:t>
      </w:r>
    </w:p>
    <w:p w:rsidR="009A4F41" w:rsidRPr="007D39D0" w:rsidRDefault="009A4F41" w:rsidP="007D39D0">
      <w:pPr>
        <w:ind w:left="720"/>
        <w:rPr>
          <w:sz w:val="16"/>
        </w:rPr>
      </w:pPr>
      <w:r w:rsidRPr="007D39D0">
        <w:rPr>
          <w:sz w:val="16"/>
        </w:rPr>
        <w:t xml:space="preserve">OR </w:t>
      </w:r>
      <w:proofErr w:type="spellStart"/>
      <w:r w:rsidRPr="007D39D0">
        <w:rPr>
          <w:sz w:val="16"/>
        </w:rPr>
        <w:t>i.song_id</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i.timestamp</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i.start_ts</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i.end_ts</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i.geo_cd</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i.user_id</w:t>
      </w:r>
      <w:proofErr w:type="spellEnd"/>
      <w:r w:rsidRPr="007D39D0">
        <w:rPr>
          <w:sz w:val="16"/>
        </w:rPr>
        <w:t xml:space="preserve">='' </w:t>
      </w:r>
    </w:p>
    <w:p w:rsidR="009A4F41" w:rsidRPr="007D39D0" w:rsidRDefault="009A4F41" w:rsidP="007D39D0">
      <w:pPr>
        <w:ind w:left="720"/>
        <w:rPr>
          <w:sz w:val="16"/>
        </w:rPr>
      </w:pPr>
      <w:r w:rsidRPr="007D39D0">
        <w:rPr>
          <w:sz w:val="16"/>
        </w:rPr>
        <w:t xml:space="preserve">OR </w:t>
      </w:r>
      <w:proofErr w:type="spellStart"/>
      <w:r w:rsidRPr="007D39D0">
        <w:rPr>
          <w:sz w:val="16"/>
        </w:rPr>
        <w:t>i.song_id</w:t>
      </w:r>
      <w:proofErr w:type="spellEnd"/>
      <w:r w:rsidRPr="007D39D0">
        <w:rPr>
          <w:sz w:val="16"/>
        </w:rPr>
        <w:t xml:space="preserve">='' </w:t>
      </w:r>
    </w:p>
    <w:p w:rsidR="009A4F41" w:rsidRPr="007D39D0" w:rsidRDefault="009A4F41" w:rsidP="007D39D0">
      <w:pPr>
        <w:ind w:left="720"/>
        <w:rPr>
          <w:sz w:val="16"/>
        </w:rPr>
      </w:pPr>
      <w:r w:rsidRPr="007D39D0">
        <w:rPr>
          <w:sz w:val="16"/>
        </w:rPr>
        <w:t xml:space="preserve">OR </w:t>
      </w:r>
      <w:proofErr w:type="spellStart"/>
      <w:r w:rsidRPr="007D39D0">
        <w:rPr>
          <w:sz w:val="16"/>
        </w:rPr>
        <w:t>i.timestamp</w:t>
      </w:r>
      <w:proofErr w:type="spellEnd"/>
      <w:r w:rsidRPr="007D39D0">
        <w:rPr>
          <w:sz w:val="16"/>
        </w:rPr>
        <w:t xml:space="preserve">='' </w:t>
      </w:r>
    </w:p>
    <w:p w:rsidR="009A4F41" w:rsidRPr="007D39D0" w:rsidRDefault="009A4F41" w:rsidP="007D39D0">
      <w:pPr>
        <w:ind w:left="720"/>
        <w:rPr>
          <w:sz w:val="16"/>
        </w:rPr>
      </w:pPr>
      <w:r w:rsidRPr="007D39D0">
        <w:rPr>
          <w:sz w:val="16"/>
        </w:rPr>
        <w:t xml:space="preserve">OR </w:t>
      </w:r>
      <w:proofErr w:type="spellStart"/>
      <w:r w:rsidRPr="007D39D0">
        <w:rPr>
          <w:sz w:val="16"/>
        </w:rPr>
        <w:t>i.start_ts</w:t>
      </w:r>
      <w:proofErr w:type="spellEnd"/>
      <w:r w:rsidRPr="007D39D0">
        <w:rPr>
          <w:sz w:val="16"/>
        </w:rPr>
        <w:t xml:space="preserve">='' </w:t>
      </w:r>
    </w:p>
    <w:p w:rsidR="009A4F41" w:rsidRPr="007D39D0" w:rsidRDefault="009A4F41" w:rsidP="007D39D0">
      <w:pPr>
        <w:ind w:left="720"/>
        <w:rPr>
          <w:sz w:val="16"/>
        </w:rPr>
      </w:pPr>
      <w:r w:rsidRPr="007D39D0">
        <w:rPr>
          <w:sz w:val="16"/>
        </w:rPr>
        <w:t xml:space="preserve">OR </w:t>
      </w:r>
      <w:proofErr w:type="spellStart"/>
      <w:r w:rsidRPr="007D39D0">
        <w:rPr>
          <w:sz w:val="16"/>
        </w:rPr>
        <w:t>i.end_ts</w:t>
      </w:r>
      <w:proofErr w:type="spellEnd"/>
      <w:r w:rsidRPr="007D39D0">
        <w:rPr>
          <w:sz w:val="16"/>
        </w:rPr>
        <w:t xml:space="preserve">='' </w:t>
      </w:r>
    </w:p>
    <w:p w:rsidR="009A4F41" w:rsidRPr="007D39D0" w:rsidRDefault="009A4F41" w:rsidP="007D39D0">
      <w:pPr>
        <w:ind w:left="720"/>
        <w:rPr>
          <w:sz w:val="16"/>
        </w:rPr>
      </w:pPr>
      <w:r w:rsidRPr="007D39D0">
        <w:rPr>
          <w:sz w:val="16"/>
        </w:rPr>
        <w:t xml:space="preserve">OR </w:t>
      </w:r>
      <w:proofErr w:type="spellStart"/>
      <w:r w:rsidRPr="007D39D0">
        <w:rPr>
          <w:sz w:val="16"/>
        </w:rPr>
        <w:t>i.geo_cd</w:t>
      </w:r>
      <w:proofErr w:type="spellEnd"/>
      <w:r w:rsidRPr="007D39D0">
        <w:rPr>
          <w:sz w:val="16"/>
        </w:rPr>
        <w:t>=''</w:t>
      </w:r>
    </w:p>
    <w:p w:rsidR="009A4F41" w:rsidRPr="007D39D0" w:rsidRDefault="009A4F41" w:rsidP="007D39D0">
      <w:pPr>
        <w:ind w:left="720"/>
        <w:rPr>
          <w:sz w:val="16"/>
        </w:rPr>
      </w:pPr>
      <w:r w:rsidRPr="007D39D0">
        <w:rPr>
          <w:sz w:val="16"/>
        </w:rPr>
        <w:t xml:space="preserve">OR </w:t>
      </w:r>
      <w:proofErr w:type="spellStart"/>
      <w:r w:rsidRPr="007D39D0">
        <w:rPr>
          <w:sz w:val="16"/>
        </w:rPr>
        <w:t>sg.geo_cd</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sg.geo_cd</w:t>
      </w:r>
      <w:proofErr w:type="spellEnd"/>
      <w:r w:rsidRPr="007D39D0">
        <w:rPr>
          <w:sz w:val="16"/>
        </w:rPr>
        <w:t>=''</w:t>
      </w:r>
    </w:p>
    <w:p w:rsidR="009A4F41" w:rsidRPr="007D39D0" w:rsidRDefault="009A4F41" w:rsidP="007D39D0">
      <w:pPr>
        <w:ind w:left="720"/>
        <w:rPr>
          <w:sz w:val="16"/>
        </w:rPr>
      </w:pPr>
      <w:r w:rsidRPr="007D39D0">
        <w:rPr>
          <w:sz w:val="16"/>
        </w:rPr>
        <w:t xml:space="preserve">OR </w:t>
      </w:r>
      <w:proofErr w:type="spellStart"/>
      <w:r w:rsidRPr="007D39D0">
        <w:rPr>
          <w:sz w:val="16"/>
        </w:rPr>
        <w:t>sa.artist_id</w:t>
      </w:r>
      <w:proofErr w:type="spellEnd"/>
      <w:r w:rsidRPr="007D39D0">
        <w:rPr>
          <w:sz w:val="16"/>
        </w:rPr>
        <w:t xml:space="preserve"> IS NULL</w:t>
      </w:r>
    </w:p>
    <w:p w:rsidR="009A4F41" w:rsidRPr="007D39D0" w:rsidRDefault="009A4F41" w:rsidP="007D39D0">
      <w:pPr>
        <w:ind w:left="720"/>
        <w:rPr>
          <w:sz w:val="16"/>
        </w:rPr>
      </w:pPr>
      <w:r w:rsidRPr="007D39D0">
        <w:rPr>
          <w:sz w:val="16"/>
        </w:rPr>
        <w:t xml:space="preserve">OR </w:t>
      </w:r>
      <w:proofErr w:type="spellStart"/>
      <w:r w:rsidRPr="007D39D0">
        <w:rPr>
          <w:sz w:val="16"/>
        </w:rPr>
        <w:t>sa.artist_id</w:t>
      </w:r>
      <w:proofErr w:type="spellEnd"/>
      <w:r w:rsidRPr="007D39D0">
        <w:rPr>
          <w:sz w:val="16"/>
        </w:rPr>
        <w:t>='', 'fail', 'pass') AS status</w:t>
      </w:r>
    </w:p>
    <w:p w:rsidR="009A4F41" w:rsidRPr="007D39D0" w:rsidRDefault="009A4F41" w:rsidP="007D39D0">
      <w:pPr>
        <w:ind w:left="720"/>
        <w:rPr>
          <w:sz w:val="16"/>
        </w:rPr>
      </w:pPr>
      <w:r w:rsidRPr="007D39D0">
        <w:rPr>
          <w:sz w:val="16"/>
        </w:rPr>
        <w:t xml:space="preserve">FROM </w:t>
      </w:r>
      <w:proofErr w:type="spellStart"/>
      <w:r w:rsidRPr="007D39D0">
        <w:rPr>
          <w:sz w:val="16"/>
        </w:rPr>
        <w:t>formatted_input</w:t>
      </w:r>
      <w:proofErr w:type="spellEnd"/>
      <w:r w:rsidRPr="007D39D0">
        <w:rPr>
          <w:sz w:val="16"/>
        </w:rPr>
        <w:t xml:space="preserve"> </w:t>
      </w:r>
      <w:proofErr w:type="spellStart"/>
      <w:r w:rsidRPr="007D39D0">
        <w:rPr>
          <w:sz w:val="16"/>
        </w:rPr>
        <w:t>i</w:t>
      </w:r>
      <w:proofErr w:type="spellEnd"/>
      <w:r w:rsidRPr="007D39D0">
        <w:rPr>
          <w:sz w:val="16"/>
        </w:rPr>
        <w:t xml:space="preserve"> </w:t>
      </w:r>
    </w:p>
    <w:p w:rsidR="009A4F41" w:rsidRPr="007D39D0" w:rsidRDefault="009A4F41" w:rsidP="007D39D0">
      <w:pPr>
        <w:ind w:left="720"/>
        <w:rPr>
          <w:sz w:val="16"/>
        </w:rPr>
      </w:pPr>
      <w:r w:rsidRPr="007D39D0">
        <w:rPr>
          <w:sz w:val="16"/>
        </w:rPr>
        <w:t xml:space="preserve">LEFT OUTER JOIN </w:t>
      </w:r>
      <w:proofErr w:type="spellStart"/>
      <w:r w:rsidRPr="007D39D0">
        <w:rPr>
          <w:sz w:val="16"/>
        </w:rPr>
        <w:t>station_geo_map</w:t>
      </w:r>
      <w:proofErr w:type="spellEnd"/>
      <w:r w:rsidRPr="007D39D0">
        <w:rPr>
          <w:sz w:val="16"/>
        </w:rPr>
        <w:t xml:space="preserve"> sg ON </w:t>
      </w:r>
      <w:proofErr w:type="spellStart"/>
      <w:r w:rsidRPr="007D39D0">
        <w:rPr>
          <w:sz w:val="16"/>
        </w:rPr>
        <w:t>i.station_id</w:t>
      </w:r>
      <w:proofErr w:type="spellEnd"/>
      <w:r w:rsidRPr="007D39D0">
        <w:rPr>
          <w:sz w:val="16"/>
        </w:rPr>
        <w:t xml:space="preserve"> = </w:t>
      </w:r>
      <w:proofErr w:type="spellStart"/>
      <w:r w:rsidRPr="007D39D0">
        <w:rPr>
          <w:sz w:val="16"/>
        </w:rPr>
        <w:t>sg.station_id</w:t>
      </w:r>
      <w:proofErr w:type="spellEnd"/>
    </w:p>
    <w:p w:rsidR="009A4F41" w:rsidRPr="007D39D0" w:rsidRDefault="009A4F41" w:rsidP="007D39D0">
      <w:pPr>
        <w:ind w:left="720"/>
        <w:rPr>
          <w:sz w:val="16"/>
        </w:rPr>
      </w:pPr>
      <w:r w:rsidRPr="007D39D0">
        <w:rPr>
          <w:sz w:val="16"/>
        </w:rPr>
        <w:t xml:space="preserve">LEFT OUTER JOIN </w:t>
      </w:r>
      <w:proofErr w:type="spellStart"/>
      <w:r w:rsidRPr="007D39D0">
        <w:rPr>
          <w:sz w:val="16"/>
        </w:rPr>
        <w:t>song_artist_map</w:t>
      </w:r>
      <w:proofErr w:type="spellEnd"/>
      <w:r w:rsidRPr="007D39D0">
        <w:rPr>
          <w:sz w:val="16"/>
        </w:rPr>
        <w:t xml:space="preserve"> </w:t>
      </w:r>
      <w:proofErr w:type="spellStart"/>
      <w:proofErr w:type="gramStart"/>
      <w:r w:rsidRPr="007D39D0">
        <w:rPr>
          <w:sz w:val="16"/>
        </w:rPr>
        <w:t>sa</w:t>
      </w:r>
      <w:proofErr w:type="spellEnd"/>
      <w:proofErr w:type="gramEnd"/>
      <w:r w:rsidRPr="007D39D0">
        <w:rPr>
          <w:sz w:val="16"/>
        </w:rPr>
        <w:t xml:space="preserve"> ON </w:t>
      </w:r>
      <w:proofErr w:type="spellStart"/>
      <w:r w:rsidRPr="007D39D0">
        <w:rPr>
          <w:sz w:val="16"/>
        </w:rPr>
        <w:t>i.song_id</w:t>
      </w:r>
      <w:proofErr w:type="spellEnd"/>
      <w:r w:rsidRPr="007D39D0">
        <w:rPr>
          <w:sz w:val="16"/>
        </w:rPr>
        <w:t xml:space="preserve"> = </w:t>
      </w:r>
      <w:proofErr w:type="spellStart"/>
      <w:r w:rsidRPr="007D39D0">
        <w:rPr>
          <w:sz w:val="16"/>
        </w:rPr>
        <w:t>sa.song_id</w:t>
      </w:r>
      <w:proofErr w:type="spellEnd"/>
    </w:p>
    <w:p w:rsidR="009A4F41" w:rsidRDefault="009A4F41" w:rsidP="007D39D0">
      <w:pPr>
        <w:ind w:left="720"/>
        <w:rPr>
          <w:sz w:val="16"/>
        </w:rPr>
      </w:pPr>
      <w:r w:rsidRPr="007D39D0">
        <w:rPr>
          <w:sz w:val="16"/>
        </w:rPr>
        <w:t xml:space="preserve">WHERE </w:t>
      </w:r>
      <w:proofErr w:type="spellStart"/>
      <w:r w:rsidRPr="007D39D0">
        <w:rPr>
          <w:sz w:val="16"/>
        </w:rPr>
        <w:t>i.batchid</w:t>
      </w:r>
      <w:proofErr w:type="spellEnd"/>
      <w:r w:rsidRPr="007D39D0">
        <w:rPr>
          <w:sz w:val="16"/>
        </w:rPr>
        <w:t>=${</w:t>
      </w:r>
      <w:proofErr w:type="spellStart"/>
      <w:r w:rsidRPr="007D39D0">
        <w:rPr>
          <w:sz w:val="16"/>
        </w:rPr>
        <w:t>hiveconf</w:t>
      </w:r>
      <w:proofErr w:type="gramStart"/>
      <w:r w:rsidRPr="007D39D0">
        <w:rPr>
          <w:sz w:val="16"/>
        </w:rPr>
        <w:t>:batchid</w:t>
      </w:r>
      <w:proofErr w:type="spellEnd"/>
      <w:proofErr w:type="gramEnd"/>
      <w:r w:rsidRPr="007D39D0">
        <w:rPr>
          <w:sz w:val="16"/>
        </w:rPr>
        <w:t>};</w:t>
      </w:r>
    </w:p>
    <w:p w:rsidR="00CC4CC3" w:rsidRDefault="00CC4CC3" w:rsidP="007D39D0">
      <w:pPr>
        <w:ind w:left="720"/>
        <w:rPr>
          <w:sz w:val="16"/>
        </w:rPr>
      </w:pPr>
    </w:p>
    <w:p w:rsidR="00CC4CC3" w:rsidRPr="00CC4CC3" w:rsidRDefault="00CC4CC3" w:rsidP="007D39D0">
      <w:pPr>
        <w:ind w:left="720"/>
        <w:rPr>
          <w:b/>
        </w:rPr>
      </w:pPr>
      <w:r w:rsidRPr="00CC4CC3">
        <w:rPr>
          <w:b/>
        </w:rPr>
        <w:t>Checking Results</w:t>
      </w:r>
    </w:p>
    <w:p w:rsidR="00CC4CC3" w:rsidRDefault="00CC4CC3" w:rsidP="007D39D0">
      <w:pPr>
        <w:ind w:left="720"/>
        <w:rPr>
          <w:sz w:val="12"/>
        </w:rPr>
      </w:pPr>
    </w:p>
    <w:p w:rsidR="00CC4CC3" w:rsidRPr="00CC4CC3" w:rsidRDefault="00CC4CC3" w:rsidP="00CC4CC3">
      <w:pPr>
        <w:ind w:left="720"/>
        <w:rPr>
          <w:sz w:val="12"/>
        </w:rPr>
      </w:pPr>
      <w:proofErr w:type="gramStart"/>
      <w:r w:rsidRPr="00CC4CC3">
        <w:rPr>
          <w:sz w:val="12"/>
        </w:rPr>
        <w:t>hive</w:t>
      </w:r>
      <w:proofErr w:type="gramEnd"/>
      <w:r w:rsidRPr="00CC4CC3">
        <w:rPr>
          <w:sz w:val="12"/>
        </w:rPr>
        <w:t xml:space="preserve">&gt; select * from </w:t>
      </w:r>
      <w:proofErr w:type="spellStart"/>
      <w:r w:rsidRPr="00CC4CC3">
        <w:rPr>
          <w:sz w:val="12"/>
        </w:rPr>
        <w:t>formatted_input</w:t>
      </w:r>
      <w:proofErr w:type="spellEnd"/>
      <w:r w:rsidRPr="00CC4CC3">
        <w:rPr>
          <w:sz w:val="12"/>
        </w:rPr>
        <w:t>;</w:t>
      </w:r>
    </w:p>
    <w:p w:rsidR="00CC4CC3" w:rsidRPr="00CC4CC3" w:rsidRDefault="00CC4CC3" w:rsidP="00CC4CC3">
      <w:pPr>
        <w:ind w:left="720"/>
        <w:rPr>
          <w:sz w:val="16"/>
          <w:szCs w:val="16"/>
        </w:rPr>
      </w:pPr>
      <w:r w:rsidRPr="00CC4CC3">
        <w:rPr>
          <w:sz w:val="16"/>
          <w:szCs w:val="16"/>
        </w:rPr>
        <w:t>OK</w:t>
      </w:r>
    </w:p>
    <w:p w:rsidR="00CC4CC3" w:rsidRPr="00CC4CC3" w:rsidRDefault="00CC4CC3" w:rsidP="00CC4CC3">
      <w:pPr>
        <w:ind w:left="720"/>
        <w:rPr>
          <w:sz w:val="12"/>
          <w:szCs w:val="16"/>
        </w:rPr>
      </w:pPr>
      <w:r w:rsidRPr="00CC4CC3">
        <w:rPr>
          <w:sz w:val="12"/>
          <w:szCs w:val="16"/>
        </w:rPr>
        <w:t>U117</w:t>
      </w:r>
      <w:r w:rsidRPr="00CC4CC3">
        <w:rPr>
          <w:sz w:val="12"/>
          <w:szCs w:val="16"/>
        </w:rPr>
        <w:tab/>
        <w:t>S204</w:t>
      </w:r>
      <w:r w:rsidRPr="00CC4CC3">
        <w:rPr>
          <w:sz w:val="12"/>
          <w:szCs w:val="16"/>
        </w:rPr>
        <w:tab/>
        <w:t>A301</w:t>
      </w:r>
      <w:r w:rsidRPr="00CC4CC3">
        <w:rPr>
          <w:sz w:val="12"/>
          <w:szCs w:val="16"/>
        </w:rPr>
        <w:tab/>
        <w:t>1495130523</w:t>
      </w:r>
      <w:r w:rsidRPr="00CC4CC3">
        <w:rPr>
          <w:sz w:val="12"/>
          <w:szCs w:val="16"/>
        </w:rPr>
        <w:tab/>
        <w:t>1465130523</w:t>
      </w:r>
      <w:r w:rsidRPr="00CC4CC3">
        <w:rPr>
          <w:sz w:val="12"/>
          <w:szCs w:val="16"/>
        </w:rPr>
        <w:tab/>
        <w:t>1475130523</w:t>
      </w:r>
      <w:r w:rsidRPr="00CC4CC3">
        <w:rPr>
          <w:sz w:val="12"/>
          <w:szCs w:val="16"/>
        </w:rPr>
        <w:tab/>
        <w:t>A</w:t>
      </w:r>
      <w:r w:rsidRPr="00CC4CC3">
        <w:rPr>
          <w:sz w:val="12"/>
          <w:szCs w:val="16"/>
        </w:rPr>
        <w:tab/>
        <w:t>ST402</w:t>
      </w:r>
      <w:r w:rsidRPr="00CC4CC3">
        <w:rPr>
          <w:sz w:val="12"/>
          <w:szCs w:val="16"/>
        </w:rPr>
        <w:tab/>
        <w:t>0</w:t>
      </w:r>
      <w:r w:rsidRPr="00CC4CC3">
        <w:rPr>
          <w:sz w:val="12"/>
          <w:szCs w:val="16"/>
        </w:rPr>
        <w:tab/>
        <w:t>1</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U115</w:t>
      </w:r>
      <w:r w:rsidRPr="00CC4CC3">
        <w:rPr>
          <w:sz w:val="12"/>
          <w:szCs w:val="16"/>
        </w:rPr>
        <w:tab/>
        <w:t>S203</w:t>
      </w:r>
      <w:r w:rsidRPr="00CC4CC3">
        <w:rPr>
          <w:sz w:val="12"/>
          <w:szCs w:val="16"/>
        </w:rPr>
        <w:tab/>
        <w:t>A305</w:t>
      </w:r>
      <w:r w:rsidRPr="00CC4CC3">
        <w:rPr>
          <w:sz w:val="12"/>
          <w:szCs w:val="16"/>
        </w:rPr>
        <w:tab/>
        <w:t>1465230523</w:t>
      </w:r>
      <w:r w:rsidRPr="00CC4CC3">
        <w:rPr>
          <w:sz w:val="12"/>
          <w:szCs w:val="16"/>
        </w:rPr>
        <w:tab/>
        <w:t>1465130523</w:t>
      </w:r>
      <w:r w:rsidRPr="00CC4CC3">
        <w:rPr>
          <w:sz w:val="12"/>
          <w:szCs w:val="16"/>
        </w:rPr>
        <w:tab/>
        <w:t>1475130523</w:t>
      </w:r>
      <w:r w:rsidRPr="00CC4CC3">
        <w:rPr>
          <w:sz w:val="12"/>
          <w:szCs w:val="16"/>
        </w:rPr>
        <w:tab/>
        <w:t>AP</w:t>
      </w:r>
      <w:r w:rsidRPr="00CC4CC3">
        <w:rPr>
          <w:sz w:val="12"/>
          <w:szCs w:val="16"/>
        </w:rPr>
        <w:tab/>
        <w:t>ST409</w:t>
      </w:r>
      <w:r w:rsidRPr="00CC4CC3">
        <w:rPr>
          <w:sz w:val="12"/>
          <w:szCs w:val="16"/>
        </w:rPr>
        <w:tab/>
        <w:t>0</w:t>
      </w:r>
      <w:r w:rsidRPr="00CC4CC3">
        <w:rPr>
          <w:sz w:val="12"/>
          <w:szCs w:val="16"/>
        </w:rPr>
        <w:tab/>
        <w:t>1</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U117</w:t>
      </w:r>
      <w:r w:rsidRPr="00CC4CC3">
        <w:rPr>
          <w:sz w:val="12"/>
          <w:szCs w:val="16"/>
        </w:rPr>
        <w:tab/>
        <w:t>S208</w:t>
      </w:r>
      <w:r w:rsidRPr="00CC4CC3">
        <w:rPr>
          <w:sz w:val="12"/>
          <w:szCs w:val="16"/>
        </w:rPr>
        <w:tab/>
        <w:t>A305</w:t>
      </w:r>
      <w:r w:rsidRPr="00CC4CC3">
        <w:rPr>
          <w:sz w:val="12"/>
          <w:szCs w:val="16"/>
        </w:rPr>
        <w:tab/>
        <w:t>1465130523</w:t>
      </w:r>
      <w:r w:rsidRPr="00CC4CC3">
        <w:rPr>
          <w:sz w:val="12"/>
          <w:szCs w:val="16"/>
        </w:rPr>
        <w:tab/>
        <w:t>1465130523</w:t>
      </w:r>
      <w:r w:rsidRPr="00CC4CC3">
        <w:rPr>
          <w:sz w:val="12"/>
          <w:szCs w:val="16"/>
        </w:rPr>
        <w:tab/>
        <w:t>1465130523</w:t>
      </w:r>
      <w:r w:rsidRPr="00CC4CC3">
        <w:rPr>
          <w:sz w:val="12"/>
          <w:szCs w:val="16"/>
        </w:rPr>
        <w:tab/>
        <w:t>AP</w:t>
      </w:r>
      <w:r w:rsidRPr="00CC4CC3">
        <w:rPr>
          <w:sz w:val="12"/>
          <w:szCs w:val="16"/>
        </w:rPr>
        <w:tab/>
        <w:t>ST407</w:t>
      </w:r>
      <w:r w:rsidRPr="00CC4CC3">
        <w:rPr>
          <w:sz w:val="12"/>
          <w:szCs w:val="16"/>
        </w:rPr>
        <w:tab/>
        <w:t>3</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U111</w:t>
      </w:r>
      <w:r w:rsidRPr="00CC4CC3">
        <w:rPr>
          <w:sz w:val="12"/>
          <w:szCs w:val="16"/>
        </w:rPr>
        <w:tab/>
        <w:t>S206</w:t>
      </w:r>
      <w:r w:rsidRPr="00CC4CC3">
        <w:rPr>
          <w:sz w:val="12"/>
          <w:szCs w:val="16"/>
        </w:rPr>
        <w:tab/>
        <w:t>A303</w:t>
      </w:r>
      <w:r w:rsidRPr="00CC4CC3">
        <w:rPr>
          <w:sz w:val="12"/>
          <w:szCs w:val="16"/>
        </w:rPr>
        <w:tab/>
        <w:t>1465230523</w:t>
      </w:r>
      <w:r w:rsidRPr="00CC4CC3">
        <w:rPr>
          <w:sz w:val="12"/>
          <w:szCs w:val="16"/>
        </w:rPr>
        <w:tab/>
        <w:t>1485130523</w:t>
      </w:r>
      <w:r w:rsidRPr="00CC4CC3">
        <w:rPr>
          <w:sz w:val="12"/>
          <w:szCs w:val="16"/>
        </w:rPr>
        <w:tab/>
        <w:t>1465130523</w:t>
      </w:r>
      <w:r w:rsidRPr="00CC4CC3">
        <w:rPr>
          <w:sz w:val="12"/>
          <w:szCs w:val="16"/>
        </w:rPr>
        <w:tab/>
        <w:t>U</w:t>
      </w:r>
      <w:r w:rsidRPr="00CC4CC3">
        <w:rPr>
          <w:sz w:val="12"/>
          <w:szCs w:val="16"/>
        </w:rPr>
        <w:tab/>
        <w:t>ST414</w:t>
      </w:r>
      <w:r w:rsidRPr="00CC4CC3">
        <w:rPr>
          <w:sz w:val="12"/>
          <w:szCs w:val="16"/>
        </w:rPr>
        <w:tab/>
        <w:t>1</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U119</w:t>
      </w:r>
      <w:r w:rsidRPr="00CC4CC3">
        <w:rPr>
          <w:sz w:val="12"/>
          <w:szCs w:val="16"/>
        </w:rPr>
        <w:tab/>
        <w:t>S207</w:t>
      </w:r>
      <w:r w:rsidRPr="00CC4CC3">
        <w:rPr>
          <w:sz w:val="12"/>
          <w:szCs w:val="16"/>
        </w:rPr>
        <w:tab/>
        <w:t>A301</w:t>
      </w:r>
      <w:r w:rsidRPr="00CC4CC3">
        <w:rPr>
          <w:sz w:val="12"/>
          <w:szCs w:val="16"/>
        </w:rPr>
        <w:tab/>
        <w:t>1465230523</w:t>
      </w:r>
      <w:r w:rsidRPr="00CC4CC3">
        <w:rPr>
          <w:sz w:val="12"/>
          <w:szCs w:val="16"/>
        </w:rPr>
        <w:tab/>
        <w:t>1475130523</w:t>
      </w:r>
      <w:r w:rsidRPr="00CC4CC3">
        <w:rPr>
          <w:sz w:val="12"/>
          <w:szCs w:val="16"/>
        </w:rPr>
        <w:tab/>
        <w:t>1485130523</w:t>
      </w:r>
      <w:r w:rsidRPr="00CC4CC3">
        <w:rPr>
          <w:sz w:val="12"/>
          <w:szCs w:val="16"/>
        </w:rPr>
        <w:tab/>
        <w:t>AU</w:t>
      </w:r>
      <w:r w:rsidRPr="00CC4CC3">
        <w:rPr>
          <w:sz w:val="12"/>
          <w:szCs w:val="16"/>
        </w:rPr>
        <w:tab/>
        <w:t>ST408</w:t>
      </w:r>
      <w:r w:rsidRPr="00CC4CC3">
        <w:rPr>
          <w:sz w:val="12"/>
          <w:szCs w:val="16"/>
        </w:rPr>
        <w:tab/>
        <w:t>1</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ab/>
        <w:t>S209</w:t>
      </w:r>
      <w:r w:rsidRPr="00CC4CC3">
        <w:rPr>
          <w:sz w:val="12"/>
          <w:szCs w:val="16"/>
        </w:rPr>
        <w:tab/>
        <w:t>A301</w:t>
      </w:r>
      <w:r w:rsidRPr="00CC4CC3">
        <w:rPr>
          <w:sz w:val="12"/>
          <w:szCs w:val="16"/>
        </w:rPr>
        <w:tab/>
        <w:t>1465230523</w:t>
      </w:r>
      <w:r w:rsidRPr="00CC4CC3">
        <w:rPr>
          <w:sz w:val="12"/>
          <w:szCs w:val="16"/>
        </w:rPr>
        <w:tab/>
        <w:t>1465230523</w:t>
      </w:r>
      <w:r w:rsidRPr="00CC4CC3">
        <w:rPr>
          <w:sz w:val="12"/>
          <w:szCs w:val="16"/>
        </w:rPr>
        <w:tab/>
        <w:t>1485130523</w:t>
      </w:r>
      <w:r w:rsidRPr="00CC4CC3">
        <w:rPr>
          <w:sz w:val="12"/>
          <w:szCs w:val="16"/>
        </w:rPr>
        <w:tab/>
        <w:t>U</w:t>
      </w:r>
      <w:r w:rsidRPr="00CC4CC3">
        <w:rPr>
          <w:sz w:val="12"/>
          <w:szCs w:val="16"/>
        </w:rPr>
        <w:tab/>
        <w:t>ST411</w:t>
      </w:r>
      <w:r w:rsidRPr="00CC4CC3">
        <w:rPr>
          <w:sz w:val="12"/>
          <w:szCs w:val="16"/>
        </w:rPr>
        <w:tab/>
        <w:t>3</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U112</w:t>
      </w:r>
      <w:r w:rsidRPr="00CC4CC3">
        <w:rPr>
          <w:sz w:val="12"/>
          <w:szCs w:val="16"/>
        </w:rPr>
        <w:tab/>
        <w:t>S207</w:t>
      </w:r>
      <w:r w:rsidRPr="00CC4CC3">
        <w:rPr>
          <w:sz w:val="12"/>
          <w:szCs w:val="16"/>
        </w:rPr>
        <w:tab/>
        <w:t>A302</w:t>
      </w:r>
      <w:r w:rsidRPr="00CC4CC3">
        <w:rPr>
          <w:sz w:val="12"/>
          <w:szCs w:val="16"/>
        </w:rPr>
        <w:tab/>
        <w:t>1465230523</w:t>
      </w:r>
      <w:r w:rsidRPr="00CC4CC3">
        <w:rPr>
          <w:sz w:val="12"/>
          <w:szCs w:val="16"/>
        </w:rPr>
        <w:tab/>
        <w:t>1465230523</w:t>
      </w:r>
      <w:r w:rsidRPr="00CC4CC3">
        <w:rPr>
          <w:sz w:val="12"/>
          <w:szCs w:val="16"/>
        </w:rPr>
        <w:tab/>
        <w:t>1475130523</w:t>
      </w:r>
      <w:r w:rsidRPr="00CC4CC3">
        <w:rPr>
          <w:sz w:val="12"/>
          <w:szCs w:val="16"/>
        </w:rPr>
        <w:tab/>
        <w:t>AU</w:t>
      </w:r>
      <w:r w:rsidRPr="00CC4CC3">
        <w:rPr>
          <w:sz w:val="12"/>
          <w:szCs w:val="16"/>
        </w:rPr>
        <w:tab/>
        <w:t>ST410</w:t>
      </w:r>
      <w:r w:rsidRPr="00CC4CC3">
        <w:rPr>
          <w:sz w:val="12"/>
          <w:szCs w:val="16"/>
        </w:rPr>
        <w:tab/>
        <w:t>0</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U118</w:t>
      </w:r>
      <w:r w:rsidRPr="00CC4CC3">
        <w:rPr>
          <w:sz w:val="12"/>
          <w:szCs w:val="16"/>
        </w:rPr>
        <w:tab/>
        <w:t>S203</w:t>
      </w:r>
      <w:r w:rsidRPr="00CC4CC3">
        <w:rPr>
          <w:sz w:val="12"/>
          <w:szCs w:val="16"/>
        </w:rPr>
        <w:tab/>
        <w:t>A304</w:t>
      </w:r>
      <w:r w:rsidRPr="00CC4CC3">
        <w:rPr>
          <w:sz w:val="12"/>
          <w:szCs w:val="16"/>
        </w:rPr>
        <w:tab/>
        <w:t>1475130523</w:t>
      </w:r>
      <w:r w:rsidRPr="00CC4CC3">
        <w:rPr>
          <w:sz w:val="12"/>
          <w:szCs w:val="16"/>
        </w:rPr>
        <w:tab/>
        <w:t>1465130523</w:t>
      </w:r>
      <w:r w:rsidRPr="00CC4CC3">
        <w:rPr>
          <w:sz w:val="12"/>
          <w:szCs w:val="16"/>
        </w:rPr>
        <w:tab/>
        <w:t>1465230523</w:t>
      </w:r>
      <w:r w:rsidRPr="00CC4CC3">
        <w:rPr>
          <w:sz w:val="12"/>
          <w:szCs w:val="16"/>
        </w:rPr>
        <w:tab/>
        <w:t>U</w:t>
      </w:r>
      <w:r w:rsidRPr="00CC4CC3">
        <w:rPr>
          <w:sz w:val="12"/>
          <w:szCs w:val="16"/>
        </w:rPr>
        <w:tab/>
        <w:t>ST403</w:t>
      </w:r>
      <w:r w:rsidRPr="00CC4CC3">
        <w:rPr>
          <w:sz w:val="12"/>
          <w:szCs w:val="16"/>
        </w:rPr>
        <w:tab/>
        <w:t>0</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U101</w:t>
      </w:r>
      <w:r w:rsidRPr="00CC4CC3">
        <w:rPr>
          <w:sz w:val="12"/>
          <w:szCs w:val="16"/>
        </w:rPr>
        <w:tab/>
        <w:t>S204</w:t>
      </w:r>
      <w:r w:rsidRPr="00CC4CC3">
        <w:rPr>
          <w:sz w:val="12"/>
          <w:szCs w:val="16"/>
        </w:rPr>
        <w:tab/>
        <w:t>A301</w:t>
      </w:r>
      <w:r w:rsidRPr="00CC4CC3">
        <w:rPr>
          <w:sz w:val="12"/>
          <w:szCs w:val="16"/>
        </w:rPr>
        <w:tab/>
        <w:t>1475130523</w:t>
      </w:r>
      <w:r w:rsidRPr="00CC4CC3">
        <w:rPr>
          <w:sz w:val="12"/>
          <w:szCs w:val="16"/>
        </w:rPr>
        <w:tab/>
        <w:t>1485130523</w:t>
      </w:r>
      <w:r w:rsidRPr="00CC4CC3">
        <w:rPr>
          <w:sz w:val="12"/>
          <w:szCs w:val="16"/>
        </w:rPr>
        <w:tab/>
        <w:t>1485130523</w:t>
      </w:r>
      <w:r w:rsidRPr="00CC4CC3">
        <w:rPr>
          <w:sz w:val="12"/>
          <w:szCs w:val="16"/>
        </w:rPr>
        <w:tab/>
      </w:r>
      <w:r w:rsidRPr="00CC4CC3">
        <w:rPr>
          <w:sz w:val="12"/>
          <w:szCs w:val="16"/>
        </w:rPr>
        <w:tab/>
        <w:t>ST411</w:t>
      </w:r>
      <w:r w:rsidRPr="00CC4CC3">
        <w:rPr>
          <w:sz w:val="12"/>
          <w:szCs w:val="16"/>
        </w:rPr>
        <w:tab/>
        <w:t>2</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U103</w:t>
      </w:r>
      <w:r w:rsidRPr="00CC4CC3">
        <w:rPr>
          <w:sz w:val="12"/>
          <w:szCs w:val="16"/>
        </w:rPr>
        <w:tab/>
        <w:t>S207</w:t>
      </w:r>
      <w:r w:rsidRPr="00CC4CC3">
        <w:rPr>
          <w:sz w:val="12"/>
          <w:szCs w:val="16"/>
        </w:rPr>
        <w:tab/>
      </w:r>
      <w:r w:rsidRPr="00CC4CC3">
        <w:rPr>
          <w:sz w:val="12"/>
          <w:szCs w:val="16"/>
        </w:rPr>
        <w:tab/>
        <w:t>1465230523</w:t>
      </w:r>
      <w:r w:rsidRPr="00CC4CC3">
        <w:rPr>
          <w:sz w:val="12"/>
          <w:szCs w:val="16"/>
        </w:rPr>
        <w:tab/>
        <w:t>1465130523</w:t>
      </w:r>
      <w:r w:rsidRPr="00CC4CC3">
        <w:rPr>
          <w:sz w:val="12"/>
          <w:szCs w:val="16"/>
        </w:rPr>
        <w:tab/>
        <w:t>1465130523</w:t>
      </w:r>
      <w:r w:rsidRPr="00CC4CC3">
        <w:rPr>
          <w:sz w:val="12"/>
          <w:szCs w:val="16"/>
        </w:rPr>
        <w:tab/>
        <w:t>A</w:t>
      </w:r>
      <w:r w:rsidRPr="00CC4CC3">
        <w:rPr>
          <w:sz w:val="12"/>
          <w:szCs w:val="16"/>
        </w:rPr>
        <w:tab/>
        <w:t>ST400</w:t>
      </w:r>
      <w:r w:rsidRPr="00CC4CC3">
        <w:rPr>
          <w:sz w:val="12"/>
          <w:szCs w:val="16"/>
        </w:rPr>
        <w:tab/>
        <w:t>1</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U113</w:t>
      </w:r>
      <w:r w:rsidRPr="00CC4CC3">
        <w:rPr>
          <w:sz w:val="12"/>
          <w:szCs w:val="16"/>
        </w:rPr>
        <w:tab/>
        <w:t>S202</w:t>
      </w:r>
      <w:r w:rsidRPr="00CC4CC3">
        <w:rPr>
          <w:sz w:val="12"/>
          <w:szCs w:val="16"/>
        </w:rPr>
        <w:tab/>
        <w:t>A300</w:t>
      </w:r>
      <w:r w:rsidRPr="00CC4CC3">
        <w:rPr>
          <w:sz w:val="12"/>
          <w:szCs w:val="16"/>
        </w:rPr>
        <w:tab/>
        <w:t>1465130523</w:t>
      </w:r>
      <w:r w:rsidRPr="00CC4CC3">
        <w:rPr>
          <w:sz w:val="12"/>
          <w:szCs w:val="16"/>
        </w:rPr>
        <w:tab/>
        <w:t>1475130523</w:t>
      </w:r>
      <w:r w:rsidRPr="00CC4CC3">
        <w:rPr>
          <w:sz w:val="12"/>
          <w:szCs w:val="16"/>
        </w:rPr>
        <w:tab/>
        <w:t>1475130523</w:t>
      </w:r>
      <w:r w:rsidRPr="00CC4CC3">
        <w:rPr>
          <w:sz w:val="12"/>
          <w:szCs w:val="16"/>
        </w:rPr>
        <w:tab/>
        <w:t>U</w:t>
      </w:r>
      <w:r w:rsidRPr="00CC4CC3">
        <w:rPr>
          <w:sz w:val="12"/>
          <w:szCs w:val="16"/>
        </w:rPr>
        <w:tab/>
        <w:t>ST415</w:t>
      </w:r>
      <w:r w:rsidRPr="00CC4CC3">
        <w:rPr>
          <w:sz w:val="12"/>
          <w:szCs w:val="16"/>
        </w:rPr>
        <w:tab/>
        <w:t>1</w:t>
      </w:r>
      <w:r w:rsidRPr="00CC4CC3">
        <w:rPr>
          <w:sz w:val="12"/>
          <w:szCs w:val="16"/>
        </w:rPr>
        <w:tab/>
        <w:t>1</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U104</w:t>
      </w:r>
      <w:r w:rsidRPr="00CC4CC3">
        <w:rPr>
          <w:sz w:val="12"/>
          <w:szCs w:val="16"/>
        </w:rPr>
        <w:tab/>
        <w:t>S206</w:t>
      </w:r>
      <w:r w:rsidRPr="00CC4CC3">
        <w:rPr>
          <w:sz w:val="12"/>
          <w:szCs w:val="16"/>
        </w:rPr>
        <w:tab/>
        <w:t>A303</w:t>
      </w:r>
      <w:r w:rsidRPr="00CC4CC3">
        <w:rPr>
          <w:sz w:val="12"/>
          <w:szCs w:val="16"/>
        </w:rPr>
        <w:tab/>
        <w:t>1495130523</w:t>
      </w:r>
      <w:r w:rsidRPr="00CC4CC3">
        <w:rPr>
          <w:sz w:val="12"/>
          <w:szCs w:val="16"/>
        </w:rPr>
        <w:tab/>
        <w:t>1465130523</w:t>
      </w:r>
      <w:r w:rsidRPr="00CC4CC3">
        <w:rPr>
          <w:sz w:val="12"/>
          <w:szCs w:val="16"/>
        </w:rPr>
        <w:tab/>
        <w:t>1475130523</w:t>
      </w:r>
      <w:r w:rsidRPr="00CC4CC3">
        <w:rPr>
          <w:sz w:val="12"/>
          <w:szCs w:val="16"/>
        </w:rPr>
        <w:tab/>
        <w:t>U</w:t>
      </w:r>
      <w:r w:rsidRPr="00CC4CC3">
        <w:rPr>
          <w:sz w:val="12"/>
          <w:szCs w:val="16"/>
        </w:rPr>
        <w:tab/>
        <w:t>ST401</w:t>
      </w:r>
      <w:r w:rsidRPr="00CC4CC3">
        <w:rPr>
          <w:sz w:val="12"/>
          <w:szCs w:val="16"/>
        </w:rPr>
        <w:tab/>
        <w:t>1</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U113</w:t>
      </w:r>
      <w:r w:rsidRPr="00CC4CC3">
        <w:rPr>
          <w:sz w:val="12"/>
          <w:szCs w:val="16"/>
        </w:rPr>
        <w:tab/>
        <w:t>S207</w:t>
      </w:r>
      <w:r w:rsidRPr="00CC4CC3">
        <w:rPr>
          <w:sz w:val="12"/>
          <w:szCs w:val="16"/>
        </w:rPr>
        <w:tab/>
        <w:t>A305</w:t>
      </w:r>
      <w:r w:rsidRPr="00CC4CC3">
        <w:rPr>
          <w:sz w:val="12"/>
          <w:szCs w:val="16"/>
        </w:rPr>
        <w:tab/>
        <w:t>1495130523</w:t>
      </w:r>
      <w:r w:rsidRPr="00CC4CC3">
        <w:rPr>
          <w:sz w:val="12"/>
          <w:szCs w:val="16"/>
        </w:rPr>
        <w:tab/>
        <w:t>1465130523</w:t>
      </w:r>
      <w:r w:rsidRPr="00CC4CC3">
        <w:rPr>
          <w:sz w:val="12"/>
          <w:szCs w:val="16"/>
        </w:rPr>
        <w:tab/>
        <w:t>1485130523</w:t>
      </w:r>
      <w:r w:rsidRPr="00CC4CC3">
        <w:rPr>
          <w:sz w:val="12"/>
          <w:szCs w:val="16"/>
        </w:rPr>
        <w:tab/>
        <w:t>AU</w:t>
      </w:r>
      <w:r w:rsidRPr="00CC4CC3">
        <w:rPr>
          <w:sz w:val="12"/>
          <w:szCs w:val="16"/>
        </w:rPr>
        <w:tab/>
        <w:t>ST402</w:t>
      </w:r>
      <w:r w:rsidRPr="00CC4CC3">
        <w:rPr>
          <w:sz w:val="12"/>
          <w:szCs w:val="16"/>
        </w:rPr>
        <w:tab/>
        <w:t>0</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U101</w:t>
      </w:r>
      <w:r w:rsidRPr="00CC4CC3">
        <w:rPr>
          <w:sz w:val="12"/>
          <w:szCs w:val="16"/>
        </w:rPr>
        <w:tab/>
        <w:t>S206</w:t>
      </w:r>
      <w:r w:rsidRPr="00CC4CC3">
        <w:rPr>
          <w:sz w:val="12"/>
          <w:szCs w:val="16"/>
        </w:rPr>
        <w:tab/>
        <w:t>A305</w:t>
      </w:r>
      <w:r w:rsidRPr="00CC4CC3">
        <w:rPr>
          <w:sz w:val="12"/>
          <w:szCs w:val="16"/>
        </w:rPr>
        <w:tab/>
        <w:t>1465130523</w:t>
      </w:r>
      <w:r w:rsidRPr="00CC4CC3">
        <w:rPr>
          <w:sz w:val="12"/>
          <w:szCs w:val="16"/>
        </w:rPr>
        <w:tab/>
        <w:t>1465230523</w:t>
      </w:r>
      <w:r w:rsidRPr="00CC4CC3">
        <w:rPr>
          <w:sz w:val="12"/>
          <w:szCs w:val="16"/>
        </w:rPr>
        <w:tab/>
        <w:t>1465230523</w:t>
      </w:r>
      <w:r w:rsidRPr="00CC4CC3">
        <w:rPr>
          <w:sz w:val="12"/>
          <w:szCs w:val="16"/>
        </w:rPr>
        <w:tab/>
        <w:t>AP</w:t>
      </w:r>
      <w:r w:rsidRPr="00CC4CC3">
        <w:rPr>
          <w:sz w:val="12"/>
          <w:szCs w:val="16"/>
        </w:rPr>
        <w:tab/>
        <w:t>ST415</w:t>
      </w:r>
      <w:r w:rsidRPr="00CC4CC3">
        <w:rPr>
          <w:sz w:val="12"/>
          <w:szCs w:val="16"/>
        </w:rPr>
        <w:tab/>
        <w:t>3</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lastRenderedPageBreak/>
        <w:t>U110</w:t>
      </w:r>
      <w:r w:rsidRPr="00CC4CC3">
        <w:rPr>
          <w:sz w:val="12"/>
          <w:szCs w:val="16"/>
        </w:rPr>
        <w:tab/>
        <w:t>S202</w:t>
      </w:r>
      <w:r w:rsidRPr="00CC4CC3">
        <w:rPr>
          <w:sz w:val="12"/>
          <w:szCs w:val="16"/>
        </w:rPr>
        <w:tab/>
        <w:t>A303</w:t>
      </w:r>
      <w:r w:rsidRPr="00CC4CC3">
        <w:rPr>
          <w:sz w:val="12"/>
          <w:szCs w:val="16"/>
        </w:rPr>
        <w:tab/>
        <w:t>1495130523</w:t>
      </w:r>
      <w:r w:rsidRPr="00CC4CC3">
        <w:rPr>
          <w:sz w:val="12"/>
          <w:szCs w:val="16"/>
        </w:rPr>
        <w:tab/>
        <w:t>1465130523</w:t>
      </w:r>
      <w:r w:rsidRPr="00CC4CC3">
        <w:rPr>
          <w:sz w:val="12"/>
          <w:szCs w:val="16"/>
        </w:rPr>
        <w:tab/>
        <w:t>1465130523</w:t>
      </w:r>
      <w:r w:rsidRPr="00CC4CC3">
        <w:rPr>
          <w:sz w:val="12"/>
          <w:szCs w:val="16"/>
        </w:rPr>
        <w:tab/>
        <w:t>AP</w:t>
      </w:r>
      <w:r w:rsidRPr="00CC4CC3">
        <w:rPr>
          <w:sz w:val="12"/>
          <w:szCs w:val="16"/>
        </w:rPr>
        <w:tab/>
        <w:t>ST413</w:t>
      </w:r>
      <w:r w:rsidRPr="00CC4CC3">
        <w:rPr>
          <w:sz w:val="12"/>
          <w:szCs w:val="16"/>
        </w:rPr>
        <w:tab/>
        <w:t>0</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U118</w:t>
      </w:r>
      <w:r w:rsidRPr="00CC4CC3">
        <w:rPr>
          <w:sz w:val="12"/>
          <w:szCs w:val="16"/>
        </w:rPr>
        <w:tab/>
        <w:t>S208</w:t>
      </w:r>
      <w:r w:rsidRPr="00CC4CC3">
        <w:rPr>
          <w:sz w:val="12"/>
          <w:szCs w:val="16"/>
        </w:rPr>
        <w:tab/>
        <w:t>A304</w:t>
      </w:r>
      <w:r w:rsidRPr="00CC4CC3">
        <w:rPr>
          <w:sz w:val="12"/>
          <w:szCs w:val="16"/>
        </w:rPr>
        <w:tab/>
        <w:t>1465130523</w:t>
      </w:r>
      <w:r w:rsidRPr="00CC4CC3">
        <w:rPr>
          <w:sz w:val="12"/>
          <w:szCs w:val="16"/>
        </w:rPr>
        <w:tab/>
        <w:t>1475130523</w:t>
      </w:r>
      <w:r w:rsidRPr="00CC4CC3">
        <w:rPr>
          <w:sz w:val="12"/>
          <w:szCs w:val="16"/>
        </w:rPr>
        <w:tab/>
        <w:t>1465130523</w:t>
      </w:r>
      <w:r w:rsidRPr="00CC4CC3">
        <w:rPr>
          <w:sz w:val="12"/>
          <w:szCs w:val="16"/>
        </w:rPr>
        <w:tab/>
        <w:t>E</w:t>
      </w:r>
      <w:r w:rsidRPr="00CC4CC3">
        <w:rPr>
          <w:sz w:val="12"/>
          <w:szCs w:val="16"/>
        </w:rPr>
        <w:tab/>
        <w:t>ST410</w:t>
      </w:r>
      <w:r w:rsidRPr="00CC4CC3">
        <w:rPr>
          <w:sz w:val="12"/>
          <w:szCs w:val="16"/>
        </w:rPr>
        <w:tab/>
        <w:t>0</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U118</w:t>
      </w:r>
      <w:r w:rsidRPr="00CC4CC3">
        <w:rPr>
          <w:sz w:val="12"/>
          <w:szCs w:val="16"/>
        </w:rPr>
        <w:tab/>
        <w:t>S209</w:t>
      </w:r>
      <w:r w:rsidRPr="00CC4CC3">
        <w:rPr>
          <w:sz w:val="12"/>
          <w:szCs w:val="16"/>
        </w:rPr>
        <w:tab/>
        <w:t>A305</w:t>
      </w:r>
      <w:r w:rsidRPr="00CC4CC3">
        <w:rPr>
          <w:sz w:val="12"/>
          <w:szCs w:val="16"/>
        </w:rPr>
        <w:tab/>
        <w:t>1475130523</w:t>
      </w:r>
      <w:r w:rsidRPr="00CC4CC3">
        <w:rPr>
          <w:sz w:val="12"/>
          <w:szCs w:val="16"/>
        </w:rPr>
        <w:tab/>
        <w:t>1465230523</w:t>
      </w:r>
      <w:r w:rsidRPr="00CC4CC3">
        <w:rPr>
          <w:sz w:val="12"/>
          <w:szCs w:val="16"/>
        </w:rPr>
        <w:tab/>
        <w:t>1465230523</w:t>
      </w:r>
      <w:r w:rsidRPr="00CC4CC3">
        <w:rPr>
          <w:sz w:val="12"/>
          <w:szCs w:val="16"/>
        </w:rPr>
        <w:tab/>
        <w:t>E</w:t>
      </w:r>
      <w:r w:rsidRPr="00CC4CC3">
        <w:rPr>
          <w:sz w:val="12"/>
          <w:szCs w:val="16"/>
        </w:rPr>
        <w:tab/>
        <w:t>ST400</w:t>
      </w:r>
      <w:r w:rsidRPr="00CC4CC3">
        <w:rPr>
          <w:sz w:val="12"/>
          <w:szCs w:val="16"/>
        </w:rPr>
        <w:tab/>
        <w:t>0</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U108</w:t>
      </w:r>
      <w:r w:rsidRPr="00CC4CC3">
        <w:rPr>
          <w:sz w:val="12"/>
          <w:szCs w:val="16"/>
        </w:rPr>
        <w:tab/>
        <w:t>S200</w:t>
      </w:r>
      <w:r w:rsidRPr="00CC4CC3">
        <w:rPr>
          <w:sz w:val="12"/>
          <w:szCs w:val="16"/>
        </w:rPr>
        <w:tab/>
        <w:t>A300</w:t>
      </w:r>
      <w:r w:rsidRPr="00CC4CC3">
        <w:rPr>
          <w:sz w:val="12"/>
          <w:szCs w:val="16"/>
        </w:rPr>
        <w:tab/>
        <w:t>1495130523</w:t>
      </w:r>
      <w:r w:rsidRPr="00CC4CC3">
        <w:rPr>
          <w:sz w:val="12"/>
          <w:szCs w:val="16"/>
        </w:rPr>
        <w:tab/>
        <w:t>1475130523</w:t>
      </w:r>
      <w:r w:rsidRPr="00CC4CC3">
        <w:rPr>
          <w:sz w:val="12"/>
          <w:szCs w:val="16"/>
        </w:rPr>
        <w:tab/>
        <w:t>1465230523</w:t>
      </w:r>
      <w:r w:rsidRPr="00CC4CC3">
        <w:rPr>
          <w:sz w:val="12"/>
          <w:szCs w:val="16"/>
        </w:rPr>
        <w:tab/>
        <w:t>U</w:t>
      </w:r>
      <w:r w:rsidRPr="00CC4CC3">
        <w:rPr>
          <w:sz w:val="12"/>
          <w:szCs w:val="16"/>
        </w:rPr>
        <w:tab/>
        <w:t>ST400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U105</w:t>
      </w:r>
      <w:r w:rsidRPr="00CC4CC3">
        <w:rPr>
          <w:sz w:val="12"/>
          <w:szCs w:val="16"/>
        </w:rPr>
        <w:tab/>
        <w:t>S208</w:t>
      </w:r>
      <w:r w:rsidRPr="00CC4CC3">
        <w:rPr>
          <w:sz w:val="12"/>
          <w:szCs w:val="16"/>
        </w:rPr>
        <w:tab/>
        <w:t>A300</w:t>
      </w:r>
      <w:r w:rsidRPr="00CC4CC3">
        <w:rPr>
          <w:sz w:val="12"/>
          <w:szCs w:val="16"/>
        </w:rPr>
        <w:tab/>
        <w:t>1465130523</w:t>
      </w:r>
      <w:r w:rsidRPr="00CC4CC3">
        <w:rPr>
          <w:sz w:val="12"/>
          <w:szCs w:val="16"/>
        </w:rPr>
        <w:tab/>
        <w:t>1475130523</w:t>
      </w:r>
      <w:r w:rsidRPr="00CC4CC3">
        <w:rPr>
          <w:sz w:val="12"/>
          <w:szCs w:val="16"/>
        </w:rPr>
        <w:tab/>
        <w:t>1465230523</w:t>
      </w:r>
      <w:r w:rsidRPr="00CC4CC3">
        <w:rPr>
          <w:sz w:val="12"/>
          <w:szCs w:val="16"/>
        </w:rPr>
        <w:tab/>
        <w:t>AU</w:t>
      </w:r>
      <w:r w:rsidRPr="00CC4CC3">
        <w:rPr>
          <w:sz w:val="12"/>
          <w:szCs w:val="16"/>
        </w:rPr>
        <w:tab/>
        <w:t>ST410</w:t>
      </w:r>
      <w:r w:rsidRPr="00CC4CC3">
        <w:rPr>
          <w:sz w:val="12"/>
          <w:szCs w:val="16"/>
        </w:rPr>
        <w:tab/>
        <w:t>1</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U118</w:t>
      </w:r>
      <w:r w:rsidRPr="00CC4CC3">
        <w:rPr>
          <w:sz w:val="12"/>
          <w:szCs w:val="16"/>
        </w:rPr>
        <w:tab/>
        <w:t>S201</w:t>
      </w:r>
      <w:r w:rsidRPr="00CC4CC3">
        <w:rPr>
          <w:sz w:val="12"/>
          <w:szCs w:val="16"/>
        </w:rPr>
        <w:tab/>
        <w:t>A304</w:t>
      </w:r>
      <w:r w:rsidRPr="00CC4CC3">
        <w:rPr>
          <w:sz w:val="12"/>
          <w:szCs w:val="16"/>
        </w:rPr>
        <w:tab/>
        <w:t>1465230523</w:t>
      </w:r>
      <w:r w:rsidRPr="00CC4CC3">
        <w:rPr>
          <w:sz w:val="12"/>
          <w:szCs w:val="16"/>
        </w:rPr>
        <w:tab/>
        <w:t>1475130523</w:t>
      </w:r>
      <w:r w:rsidRPr="00CC4CC3">
        <w:rPr>
          <w:sz w:val="12"/>
          <w:szCs w:val="16"/>
        </w:rPr>
        <w:tab/>
        <w:t>1485130523</w:t>
      </w:r>
      <w:r w:rsidRPr="00CC4CC3">
        <w:rPr>
          <w:sz w:val="12"/>
          <w:szCs w:val="16"/>
        </w:rPr>
        <w:tab/>
        <w:t>A</w:t>
      </w:r>
      <w:r w:rsidRPr="00CC4CC3">
        <w:rPr>
          <w:sz w:val="12"/>
          <w:szCs w:val="16"/>
        </w:rPr>
        <w:tab/>
        <w:t>ST408</w:t>
      </w:r>
      <w:r w:rsidRPr="00CC4CC3">
        <w:rPr>
          <w:sz w:val="12"/>
          <w:szCs w:val="16"/>
        </w:rPr>
        <w:tab/>
        <w:t>2</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U113</w:t>
      </w:r>
      <w:r w:rsidRPr="00CC4CC3">
        <w:rPr>
          <w:sz w:val="12"/>
          <w:szCs w:val="16"/>
        </w:rPr>
        <w:tab/>
        <w:t>S205</w:t>
      </w:r>
      <w:r w:rsidRPr="00CC4CC3">
        <w:rPr>
          <w:sz w:val="12"/>
          <w:szCs w:val="16"/>
        </w:rPr>
        <w:tab/>
        <w:t>A305</w:t>
      </w:r>
      <w:r w:rsidRPr="00CC4CC3">
        <w:rPr>
          <w:sz w:val="12"/>
          <w:szCs w:val="16"/>
        </w:rPr>
        <w:tab/>
        <w:t>1462908262</w:t>
      </w:r>
      <w:r w:rsidRPr="00CC4CC3">
        <w:rPr>
          <w:sz w:val="12"/>
          <w:szCs w:val="16"/>
        </w:rPr>
        <w:tab/>
        <w:t>1465535556</w:t>
      </w:r>
      <w:r w:rsidRPr="00CC4CC3">
        <w:rPr>
          <w:sz w:val="12"/>
          <w:szCs w:val="16"/>
        </w:rPr>
        <w:tab/>
        <w:t>1462908262</w:t>
      </w:r>
      <w:r w:rsidRPr="00CC4CC3">
        <w:rPr>
          <w:sz w:val="12"/>
          <w:szCs w:val="16"/>
        </w:rPr>
        <w:tab/>
        <w:t>AP</w:t>
      </w:r>
      <w:r w:rsidRPr="00CC4CC3">
        <w:rPr>
          <w:sz w:val="12"/>
          <w:szCs w:val="16"/>
        </w:rPr>
        <w:tab/>
        <w:t>ST407</w:t>
      </w:r>
      <w:r w:rsidRPr="00CC4CC3">
        <w:rPr>
          <w:sz w:val="12"/>
          <w:szCs w:val="16"/>
        </w:rPr>
        <w:tab/>
        <w:t>3</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U102</w:t>
      </w:r>
      <w:r w:rsidRPr="00CC4CC3">
        <w:rPr>
          <w:sz w:val="12"/>
          <w:szCs w:val="16"/>
        </w:rPr>
        <w:tab/>
        <w:t>S200</w:t>
      </w:r>
      <w:r w:rsidRPr="00CC4CC3">
        <w:rPr>
          <w:sz w:val="12"/>
          <w:szCs w:val="16"/>
        </w:rPr>
        <w:tab/>
        <w:t>A301</w:t>
      </w:r>
      <w:r w:rsidRPr="00CC4CC3">
        <w:rPr>
          <w:sz w:val="12"/>
          <w:szCs w:val="16"/>
        </w:rPr>
        <w:tab/>
        <w:t>1494342562</w:t>
      </w:r>
      <w:r w:rsidRPr="00CC4CC3">
        <w:rPr>
          <w:sz w:val="12"/>
          <w:szCs w:val="16"/>
        </w:rPr>
        <w:tab/>
        <w:t>1465535556</w:t>
      </w:r>
      <w:r w:rsidRPr="00CC4CC3">
        <w:rPr>
          <w:sz w:val="12"/>
          <w:szCs w:val="16"/>
        </w:rPr>
        <w:tab/>
        <w:t>1465535556</w:t>
      </w:r>
      <w:r w:rsidRPr="00CC4CC3">
        <w:rPr>
          <w:sz w:val="12"/>
          <w:szCs w:val="16"/>
        </w:rPr>
        <w:tab/>
        <w:t>A</w:t>
      </w:r>
      <w:r w:rsidRPr="00CC4CC3">
        <w:rPr>
          <w:sz w:val="12"/>
          <w:szCs w:val="16"/>
        </w:rPr>
        <w:tab/>
        <w:t>ST400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U115</w:t>
      </w:r>
      <w:r w:rsidRPr="00CC4CC3">
        <w:rPr>
          <w:sz w:val="12"/>
          <w:szCs w:val="16"/>
        </w:rPr>
        <w:tab/>
        <w:t>S207</w:t>
      </w:r>
      <w:r w:rsidRPr="00CC4CC3">
        <w:rPr>
          <w:sz w:val="12"/>
          <w:szCs w:val="16"/>
        </w:rPr>
        <w:tab/>
        <w:t>A301</w:t>
      </w:r>
      <w:r w:rsidRPr="00CC4CC3">
        <w:rPr>
          <w:sz w:val="12"/>
          <w:szCs w:val="16"/>
        </w:rPr>
        <w:tab/>
        <w:t>1494342562</w:t>
      </w:r>
      <w:r w:rsidRPr="00CC4CC3">
        <w:rPr>
          <w:sz w:val="12"/>
          <w:szCs w:val="16"/>
        </w:rPr>
        <w:tab/>
        <w:t>1468139889</w:t>
      </w:r>
      <w:r w:rsidRPr="00CC4CC3">
        <w:rPr>
          <w:sz w:val="12"/>
          <w:szCs w:val="16"/>
        </w:rPr>
        <w:tab/>
        <w:t>1465535556</w:t>
      </w:r>
      <w:r w:rsidRPr="00CC4CC3">
        <w:rPr>
          <w:sz w:val="12"/>
          <w:szCs w:val="16"/>
        </w:rPr>
        <w:tab/>
        <w:t>AU</w:t>
      </w:r>
      <w:r w:rsidRPr="00CC4CC3">
        <w:rPr>
          <w:sz w:val="12"/>
          <w:szCs w:val="16"/>
        </w:rPr>
        <w:tab/>
        <w:t>ST406</w:t>
      </w:r>
      <w:r w:rsidRPr="00CC4CC3">
        <w:rPr>
          <w:sz w:val="12"/>
          <w:szCs w:val="16"/>
        </w:rPr>
        <w:tab/>
        <w:t>2</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U110</w:t>
      </w:r>
      <w:r w:rsidRPr="00CC4CC3">
        <w:rPr>
          <w:sz w:val="12"/>
          <w:szCs w:val="16"/>
        </w:rPr>
        <w:tab/>
        <w:t>S201</w:t>
      </w:r>
      <w:r w:rsidRPr="00CC4CC3">
        <w:rPr>
          <w:sz w:val="12"/>
          <w:szCs w:val="16"/>
        </w:rPr>
        <w:tab/>
        <w:t>A300</w:t>
      </w:r>
      <w:r w:rsidRPr="00CC4CC3">
        <w:rPr>
          <w:sz w:val="12"/>
          <w:szCs w:val="16"/>
        </w:rPr>
        <w:tab/>
        <w:t>1468139889</w:t>
      </w:r>
      <w:r w:rsidRPr="00CC4CC3">
        <w:rPr>
          <w:sz w:val="12"/>
          <w:szCs w:val="16"/>
        </w:rPr>
        <w:tab/>
        <w:t>1462908262</w:t>
      </w:r>
      <w:r w:rsidRPr="00CC4CC3">
        <w:rPr>
          <w:sz w:val="12"/>
          <w:szCs w:val="16"/>
        </w:rPr>
        <w:tab/>
        <w:t>1468139889</w:t>
      </w:r>
      <w:r w:rsidRPr="00CC4CC3">
        <w:rPr>
          <w:sz w:val="12"/>
          <w:szCs w:val="16"/>
        </w:rPr>
        <w:tab/>
        <w:t>AU</w:t>
      </w:r>
      <w:r w:rsidRPr="00CC4CC3">
        <w:rPr>
          <w:sz w:val="12"/>
          <w:szCs w:val="16"/>
        </w:rPr>
        <w:tab/>
        <w:t>ST413</w:t>
      </w:r>
      <w:r w:rsidRPr="00CC4CC3">
        <w:rPr>
          <w:sz w:val="12"/>
          <w:szCs w:val="16"/>
        </w:rPr>
        <w:tab/>
        <w:t>2</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U102</w:t>
      </w:r>
      <w:r w:rsidRPr="00CC4CC3">
        <w:rPr>
          <w:sz w:val="12"/>
          <w:szCs w:val="16"/>
        </w:rPr>
        <w:tab/>
        <w:t>S203</w:t>
      </w:r>
      <w:r w:rsidRPr="00CC4CC3">
        <w:rPr>
          <w:sz w:val="12"/>
          <w:szCs w:val="16"/>
        </w:rPr>
        <w:tab/>
        <w:t>A305</w:t>
      </w:r>
      <w:r w:rsidRPr="00CC4CC3">
        <w:rPr>
          <w:sz w:val="12"/>
          <w:szCs w:val="16"/>
        </w:rPr>
        <w:tab/>
        <w:t>1465535556</w:t>
      </w:r>
      <w:r w:rsidRPr="00CC4CC3">
        <w:rPr>
          <w:sz w:val="12"/>
          <w:szCs w:val="16"/>
        </w:rPr>
        <w:tab/>
        <w:t>1494342562</w:t>
      </w:r>
      <w:r w:rsidRPr="00CC4CC3">
        <w:rPr>
          <w:sz w:val="12"/>
          <w:szCs w:val="16"/>
        </w:rPr>
        <w:tab/>
        <w:t>1465535556</w:t>
      </w:r>
      <w:r w:rsidRPr="00CC4CC3">
        <w:rPr>
          <w:sz w:val="12"/>
          <w:szCs w:val="16"/>
        </w:rPr>
        <w:tab/>
        <w:t>A</w:t>
      </w:r>
      <w:r w:rsidRPr="00CC4CC3">
        <w:rPr>
          <w:sz w:val="12"/>
          <w:szCs w:val="16"/>
        </w:rPr>
        <w:tab/>
        <w:t>ST414</w:t>
      </w:r>
      <w:r w:rsidRPr="00CC4CC3">
        <w:rPr>
          <w:sz w:val="12"/>
          <w:szCs w:val="16"/>
        </w:rPr>
        <w:tab/>
        <w:t>2</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ab/>
        <w:t>S209</w:t>
      </w:r>
      <w:r w:rsidRPr="00CC4CC3">
        <w:rPr>
          <w:sz w:val="12"/>
          <w:szCs w:val="16"/>
        </w:rPr>
        <w:tab/>
        <w:t>A304</w:t>
      </w:r>
      <w:r w:rsidRPr="00CC4CC3">
        <w:rPr>
          <w:sz w:val="12"/>
          <w:szCs w:val="16"/>
        </w:rPr>
        <w:tab/>
        <w:t>1465535556</w:t>
      </w:r>
      <w:r w:rsidRPr="00CC4CC3">
        <w:rPr>
          <w:sz w:val="12"/>
          <w:szCs w:val="16"/>
        </w:rPr>
        <w:tab/>
        <w:t>1462908262</w:t>
      </w:r>
      <w:r w:rsidRPr="00CC4CC3">
        <w:rPr>
          <w:sz w:val="12"/>
          <w:szCs w:val="16"/>
        </w:rPr>
        <w:tab/>
        <w:t>1465535556</w:t>
      </w:r>
      <w:r w:rsidRPr="00CC4CC3">
        <w:rPr>
          <w:sz w:val="12"/>
          <w:szCs w:val="16"/>
        </w:rPr>
        <w:tab/>
        <w:t>E</w:t>
      </w:r>
      <w:r w:rsidRPr="00CC4CC3">
        <w:rPr>
          <w:sz w:val="12"/>
          <w:szCs w:val="16"/>
        </w:rPr>
        <w:tab/>
        <w:t>ST412</w:t>
      </w:r>
      <w:r w:rsidRPr="00CC4CC3">
        <w:rPr>
          <w:sz w:val="12"/>
          <w:szCs w:val="16"/>
        </w:rPr>
        <w:tab/>
        <w:t>0</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U105</w:t>
      </w:r>
      <w:r w:rsidRPr="00CC4CC3">
        <w:rPr>
          <w:sz w:val="12"/>
          <w:szCs w:val="16"/>
        </w:rPr>
        <w:tab/>
        <w:t>S203</w:t>
      </w:r>
      <w:r w:rsidRPr="00CC4CC3">
        <w:rPr>
          <w:sz w:val="12"/>
          <w:szCs w:val="16"/>
        </w:rPr>
        <w:tab/>
        <w:t>A300</w:t>
      </w:r>
      <w:r w:rsidRPr="00CC4CC3">
        <w:rPr>
          <w:sz w:val="12"/>
          <w:szCs w:val="16"/>
        </w:rPr>
        <w:tab/>
        <w:t>1462908262</w:t>
      </w:r>
      <w:r w:rsidRPr="00CC4CC3">
        <w:rPr>
          <w:sz w:val="12"/>
          <w:szCs w:val="16"/>
        </w:rPr>
        <w:tab/>
        <w:t>1468139889</w:t>
      </w:r>
      <w:r w:rsidRPr="00CC4CC3">
        <w:rPr>
          <w:sz w:val="12"/>
          <w:szCs w:val="16"/>
        </w:rPr>
        <w:tab/>
        <w:t>1468139889</w:t>
      </w:r>
      <w:r w:rsidRPr="00CC4CC3">
        <w:rPr>
          <w:sz w:val="12"/>
          <w:szCs w:val="16"/>
        </w:rPr>
        <w:tab/>
        <w:t>U</w:t>
      </w:r>
      <w:r w:rsidRPr="00CC4CC3">
        <w:rPr>
          <w:sz w:val="12"/>
          <w:szCs w:val="16"/>
        </w:rPr>
        <w:tab/>
        <w:t>ST407</w:t>
      </w:r>
      <w:r w:rsidRPr="00CC4CC3">
        <w:rPr>
          <w:sz w:val="12"/>
          <w:szCs w:val="16"/>
        </w:rPr>
        <w:tab/>
        <w:t>2</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U113</w:t>
      </w:r>
      <w:r w:rsidRPr="00CC4CC3">
        <w:rPr>
          <w:sz w:val="12"/>
          <w:szCs w:val="16"/>
        </w:rPr>
        <w:tab/>
        <w:t>S205</w:t>
      </w:r>
      <w:r w:rsidRPr="00CC4CC3">
        <w:rPr>
          <w:sz w:val="12"/>
          <w:szCs w:val="16"/>
        </w:rPr>
        <w:tab/>
        <w:t>A303</w:t>
      </w:r>
      <w:r w:rsidRPr="00CC4CC3">
        <w:rPr>
          <w:sz w:val="12"/>
          <w:szCs w:val="16"/>
        </w:rPr>
        <w:tab/>
        <w:t>1462908262</w:t>
      </w:r>
      <w:r w:rsidRPr="00CC4CC3">
        <w:rPr>
          <w:sz w:val="12"/>
          <w:szCs w:val="16"/>
        </w:rPr>
        <w:tab/>
        <w:t>1468139889</w:t>
      </w:r>
      <w:r w:rsidRPr="00CC4CC3">
        <w:rPr>
          <w:sz w:val="12"/>
          <w:szCs w:val="16"/>
        </w:rPr>
        <w:tab/>
        <w:t>1468139889</w:t>
      </w:r>
      <w:r w:rsidRPr="00CC4CC3">
        <w:rPr>
          <w:sz w:val="12"/>
          <w:szCs w:val="16"/>
        </w:rPr>
        <w:tab/>
        <w:t>E</w:t>
      </w:r>
      <w:r w:rsidRPr="00CC4CC3">
        <w:rPr>
          <w:sz w:val="12"/>
          <w:szCs w:val="16"/>
        </w:rPr>
        <w:tab/>
        <w:t>ST415</w:t>
      </w:r>
      <w:r w:rsidRPr="00CC4CC3">
        <w:rPr>
          <w:sz w:val="12"/>
          <w:szCs w:val="16"/>
        </w:rPr>
        <w:tab/>
        <w:t>2</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U120</w:t>
      </w:r>
      <w:r w:rsidRPr="00CC4CC3">
        <w:rPr>
          <w:sz w:val="12"/>
          <w:szCs w:val="16"/>
        </w:rPr>
        <w:tab/>
        <w:t>S205</w:t>
      </w:r>
      <w:r w:rsidRPr="00CC4CC3">
        <w:rPr>
          <w:sz w:val="12"/>
          <w:szCs w:val="16"/>
        </w:rPr>
        <w:tab/>
        <w:t>A302</w:t>
      </w:r>
      <w:r w:rsidRPr="00CC4CC3">
        <w:rPr>
          <w:sz w:val="12"/>
          <w:szCs w:val="16"/>
        </w:rPr>
        <w:tab/>
        <w:t>1494342562</w:t>
      </w:r>
      <w:r w:rsidRPr="00CC4CC3">
        <w:rPr>
          <w:sz w:val="12"/>
          <w:szCs w:val="16"/>
        </w:rPr>
        <w:tab/>
        <w:t>1494342562</w:t>
      </w:r>
      <w:r w:rsidRPr="00CC4CC3">
        <w:rPr>
          <w:sz w:val="12"/>
          <w:szCs w:val="16"/>
        </w:rPr>
        <w:tab/>
        <w:t>1494342562</w:t>
      </w:r>
      <w:r w:rsidRPr="00CC4CC3">
        <w:rPr>
          <w:sz w:val="12"/>
          <w:szCs w:val="16"/>
        </w:rPr>
        <w:tab/>
      </w:r>
      <w:r w:rsidRPr="00CC4CC3">
        <w:rPr>
          <w:sz w:val="12"/>
          <w:szCs w:val="16"/>
        </w:rPr>
        <w:tab/>
        <w:t>ST400</w:t>
      </w:r>
      <w:r w:rsidRPr="00CC4CC3">
        <w:rPr>
          <w:sz w:val="12"/>
          <w:szCs w:val="16"/>
        </w:rPr>
        <w:tab/>
        <w:t>0</w:t>
      </w:r>
      <w:r w:rsidRPr="00CC4CC3">
        <w:rPr>
          <w:sz w:val="12"/>
          <w:szCs w:val="16"/>
        </w:rPr>
        <w:tab/>
        <w:t>1</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U105</w:t>
      </w:r>
      <w:r w:rsidRPr="00CC4CC3">
        <w:rPr>
          <w:sz w:val="12"/>
          <w:szCs w:val="16"/>
        </w:rPr>
        <w:tab/>
        <w:t>S210</w:t>
      </w:r>
      <w:r w:rsidRPr="00CC4CC3">
        <w:rPr>
          <w:sz w:val="12"/>
          <w:szCs w:val="16"/>
        </w:rPr>
        <w:tab/>
      </w:r>
      <w:r w:rsidRPr="00CC4CC3">
        <w:rPr>
          <w:sz w:val="12"/>
          <w:szCs w:val="16"/>
        </w:rPr>
        <w:tab/>
        <w:t>1468139889</w:t>
      </w:r>
      <w:r w:rsidRPr="00CC4CC3">
        <w:rPr>
          <w:sz w:val="12"/>
          <w:szCs w:val="16"/>
        </w:rPr>
        <w:tab/>
        <w:t>1462908262</w:t>
      </w:r>
      <w:r w:rsidRPr="00CC4CC3">
        <w:rPr>
          <w:sz w:val="12"/>
          <w:szCs w:val="16"/>
        </w:rPr>
        <w:tab/>
        <w:t>1494342562</w:t>
      </w:r>
      <w:r w:rsidRPr="00CC4CC3">
        <w:rPr>
          <w:sz w:val="12"/>
          <w:szCs w:val="16"/>
        </w:rPr>
        <w:tab/>
        <w:t>E</w:t>
      </w:r>
      <w:r w:rsidRPr="00CC4CC3">
        <w:rPr>
          <w:sz w:val="12"/>
          <w:szCs w:val="16"/>
        </w:rPr>
        <w:tab/>
        <w:t>ST410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U117</w:t>
      </w:r>
      <w:r w:rsidRPr="00CC4CC3">
        <w:rPr>
          <w:sz w:val="12"/>
          <w:szCs w:val="16"/>
        </w:rPr>
        <w:tab/>
        <w:t>S206</w:t>
      </w:r>
      <w:r w:rsidRPr="00CC4CC3">
        <w:rPr>
          <w:sz w:val="12"/>
          <w:szCs w:val="16"/>
        </w:rPr>
        <w:tab/>
        <w:t>A300</w:t>
      </w:r>
      <w:r w:rsidRPr="00CC4CC3">
        <w:rPr>
          <w:sz w:val="12"/>
          <w:szCs w:val="16"/>
        </w:rPr>
        <w:tab/>
        <w:t>1468139889</w:t>
      </w:r>
      <w:r w:rsidRPr="00CC4CC3">
        <w:rPr>
          <w:sz w:val="12"/>
          <w:szCs w:val="16"/>
        </w:rPr>
        <w:tab/>
        <w:t>1468139889</w:t>
      </w:r>
      <w:r w:rsidRPr="00CC4CC3">
        <w:rPr>
          <w:sz w:val="12"/>
          <w:szCs w:val="16"/>
        </w:rPr>
        <w:tab/>
        <w:t>1465535556</w:t>
      </w:r>
      <w:r w:rsidRPr="00CC4CC3">
        <w:rPr>
          <w:sz w:val="12"/>
          <w:szCs w:val="16"/>
        </w:rPr>
        <w:tab/>
        <w:t>A</w:t>
      </w:r>
      <w:r w:rsidRPr="00CC4CC3">
        <w:rPr>
          <w:sz w:val="12"/>
          <w:szCs w:val="16"/>
        </w:rPr>
        <w:tab/>
        <w:t>ST414</w:t>
      </w:r>
      <w:r w:rsidRPr="00CC4CC3">
        <w:rPr>
          <w:sz w:val="12"/>
          <w:szCs w:val="16"/>
        </w:rPr>
        <w:tab/>
        <w:t>2</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U114</w:t>
      </w:r>
      <w:r w:rsidRPr="00CC4CC3">
        <w:rPr>
          <w:sz w:val="12"/>
          <w:szCs w:val="16"/>
        </w:rPr>
        <w:tab/>
        <w:t>S200</w:t>
      </w:r>
      <w:r w:rsidRPr="00CC4CC3">
        <w:rPr>
          <w:sz w:val="12"/>
          <w:szCs w:val="16"/>
        </w:rPr>
        <w:tab/>
        <w:t>A301</w:t>
      </w:r>
      <w:r w:rsidRPr="00CC4CC3">
        <w:rPr>
          <w:sz w:val="12"/>
          <w:szCs w:val="16"/>
        </w:rPr>
        <w:tab/>
        <w:t>1462908262</w:t>
      </w:r>
      <w:r w:rsidRPr="00CC4CC3">
        <w:rPr>
          <w:sz w:val="12"/>
          <w:szCs w:val="16"/>
        </w:rPr>
        <w:tab/>
        <w:t>1468139889</w:t>
      </w:r>
      <w:r w:rsidRPr="00CC4CC3">
        <w:rPr>
          <w:sz w:val="12"/>
          <w:szCs w:val="16"/>
        </w:rPr>
        <w:tab/>
        <w:t>1462908262</w:t>
      </w:r>
      <w:r w:rsidRPr="00CC4CC3">
        <w:rPr>
          <w:sz w:val="12"/>
          <w:szCs w:val="16"/>
        </w:rPr>
        <w:tab/>
        <w:t>AP</w:t>
      </w:r>
      <w:r w:rsidRPr="00CC4CC3">
        <w:rPr>
          <w:sz w:val="12"/>
          <w:szCs w:val="16"/>
        </w:rPr>
        <w:tab/>
        <w:t>ST408</w:t>
      </w:r>
      <w:r w:rsidRPr="00CC4CC3">
        <w:rPr>
          <w:sz w:val="12"/>
          <w:szCs w:val="16"/>
        </w:rPr>
        <w:tab/>
        <w:t>1</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U110</w:t>
      </w:r>
      <w:r w:rsidRPr="00CC4CC3">
        <w:rPr>
          <w:sz w:val="12"/>
          <w:szCs w:val="16"/>
        </w:rPr>
        <w:tab/>
        <w:t>S208</w:t>
      </w:r>
      <w:r w:rsidRPr="00CC4CC3">
        <w:rPr>
          <w:sz w:val="12"/>
          <w:szCs w:val="16"/>
        </w:rPr>
        <w:tab/>
        <w:t>A303</w:t>
      </w:r>
      <w:r w:rsidRPr="00CC4CC3">
        <w:rPr>
          <w:sz w:val="12"/>
          <w:szCs w:val="16"/>
        </w:rPr>
        <w:tab/>
        <w:t>1494342562</w:t>
      </w:r>
      <w:r w:rsidRPr="00CC4CC3">
        <w:rPr>
          <w:sz w:val="12"/>
          <w:szCs w:val="16"/>
        </w:rPr>
        <w:tab/>
        <w:t>1468139889</w:t>
      </w:r>
      <w:r w:rsidRPr="00CC4CC3">
        <w:rPr>
          <w:sz w:val="12"/>
          <w:szCs w:val="16"/>
        </w:rPr>
        <w:tab/>
        <w:t>1468139889</w:t>
      </w:r>
      <w:r w:rsidRPr="00CC4CC3">
        <w:rPr>
          <w:sz w:val="12"/>
          <w:szCs w:val="16"/>
        </w:rPr>
        <w:tab/>
        <w:t>E</w:t>
      </w:r>
      <w:r w:rsidRPr="00CC4CC3">
        <w:rPr>
          <w:sz w:val="12"/>
          <w:szCs w:val="16"/>
        </w:rPr>
        <w:tab/>
        <w:t>ST405</w:t>
      </w:r>
      <w:r w:rsidRPr="00CC4CC3">
        <w:rPr>
          <w:sz w:val="12"/>
          <w:szCs w:val="16"/>
        </w:rPr>
        <w:tab/>
        <w:t>1</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U115</w:t>
      </w:r>
      <w:r w:rsidRPr="00CC4CC3">
        <w:rPr>
          <w:sz w:val="12"/>
          <w:szCs w:val="16"/>
        </w:rPr>
        <w:tab/>
        <w:t>S201</w:t>
      </w:r>
      <w:r w:rsidRPr="00CC4CC3">
        <w:rPr>
          <w:sz w:val="12"/>
          <w:szCs w:val="16"/>
        </w:rPr>
        <w:tab/>
        <w:t>A303</w:t>
      </w:r>
      <w:r w:rsidRPr="00CC4CC3">
        <w:rPr>
          <w:sz w:val="12"/>
          <w:szCs w:val="16"/>
        </w:rPr>
        <w:tab/>
        <w:t>1465535556</w:t>
      </w:r>
      <w:r w:rsidRPr="00CC4CC3">
        <w:rPr>
          <w:sz w:val="12"/>
          <w:szCs w:val="16"/>
        </w:rPr>
        <w:tab/>
        <w:t>1465535556</w:t>
      </w:r>
      <w:r w:rsidRPr="00CC4CC3">
        <w:rPr>
          <w:sz w:val="12"/>
          <w:szCs w:val="16"/>
        </w:rPr>
        <w:tab/>
        <w:t>1494342562</w:t>
      </w:r>
      <w:r w:rsidRPr="00CC4CC3">
        <w:rPr>
          <w:sz w:val="12"/>
          <w:szCs w:val="16"/>
        </w:rPr>
        <w:tab/>
        <w:t>AU</w:t>
      </w:r>
      <w:r w:rsidRPr="00CC4CC3">
        <w:rPr>
          <w:sz w:val="12"/>
          <w:szCs w:val="16"/>
        </w:rPr>
        <w:tab/>
        <w:t>ST407</w:t>
      </w:r>
      <w:r w:rsidRPr="00CC4CC3">
        <w:rPr>
          <w:sz w:val="12"/>
          <w:szCs w:val="16"/>
        </w:rPr>
        <w:tab/>
        <w:t>2</w:t>
      </w:r>
      <w:r w:rsidRPr="00CC4CC3">
        <w:rPr>
          <w:sz w:val="12"/>
          <w:szCs w:val="16"/>
        </w:rPr>
        <w:tab/>
        <w:t>1</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U103</w:t>
      </w:r>
      <w:r w:rsidRPr="00CC4CC3">
        <w:rPr>
          <w:sz w:val="12"/>
          <w:szCs w:val="16"/>
        </w:rPr>
        <w:tab/>
        <w:t>S209</w:t>
      </w:r>
      <w:r w:rsidRPr="00CC4CC3">
        <w:rPr>
          <w:sz w:val="12"/>
          <w:szCs w:val="16"/>
        </w:rPr>
        <w:tab/>
        <w:t>A305</w:t>
      </w:r>
      <w:r w:rsidRPr="00CC4CC3">
        <w:rPr>
          <w:sz w:val="12"/>
          <w:szCs w:val="16"/>
        </w:rPr>
        <w:tab/>
        <w:t>1465535556</w:t>
      </w:r>
      <w:r w:rsidRPr="00CC4CC3">
        <w:rPr>
          <w:sz w:val="12"/>
          <w:szCs w:val="16"/>
        </w:rPr>
        <w:tab/>
        <w:t>1468139889</w:t>
      </w:r>
      <w:r w:rsidRPr="00CC4CC3">
        <w:rPr>
          <w:sz w:val="12"/>
          <w:szCs w:val="16"/>
        </w:rPr>
        <w:tab/>
        <w:t>1468139889</w:t>
      </w:r>
      <w:r w:rsidRPr="00CC4CC3">
        <w:rPr>
          <w:sz w:val="12"/>
          <w:szCs w:val="16"/>
        </w:rPr>
        <w:tab/>
        <w:t>AU</w:t>
      </w:r>
      <w:r w:rsidRPr="00CC4CC3">
        <w:rPr>
          <w:sz w:val="12"/>
          <w:szCs w:val="16"/>
        </w:rPr>
        <w:tab/>
        <w:t>ST408</w:t>
      </w:r>
      <w:r w:rsidRPr="00CC4CC3">
        <w:rPr>
          <w:sz w:val="12"/>
          <w:szCs w:val="16"/>
        </w:rPr>
        <w:tab/>
        <w:t>3</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U112</w:t>
      </w:r>
      <w:r w:rsidRPr="00CC4CC3">
        <w:rPr>
          <w:sz w:val="12"/>
          <w:szCs w:val="16"/>
        </w:rPr>
        <w:tab/>
        <w:t>S210</w:t>
      </w:r>
      <w:r w:rsidRPr="00CC4CC3">
        <w:rPr>
          <w:sz w:val="12"/>
          <w:szCs w:val="16"/>
        </w:rPr>
        <w:tab/>
        <w:t>A303</w:t>
      </w:r>
      <w:r w:rsidRPr="00CC4CC3">
        <w:rPr>
          <w:sz w:val="12"/>
          <w:szCs w:val="16"/>
        </w:rPr>
        <w:tab/>
        <w:t>1494342562</w:t>
      </w:r>
      <w:r w:rsidRPr="00CC4CC3">
        <w:rPr>
          <w:sz w:val="12"/>
          <w:szCs w:val="16"/>
        </w:rPr>
        <w:tab/>
        <w:t>1494342562</w:t>
      </w:r>
      <w:r w:rsidRPr="00CC4CC3">
        <w:rPr>
          <w:sz w:val="12"/>
          <w:szCs w:val="16"/>
        </w:rPr>
        <w:tab/>
        <w:t>1462908262</w:t>
      </w:r>
      <w:r w:rsidRPr="00CC4CC3">
        <w:rPr>
          <w:sz w:val="12"/>
          <w:szCs w:val="16"/>
        </w:rPr>
        <w:tab/>
        <w:t>AU</w:t>
      </w:r>
      <w:r w:rsidRPr="00CC4CC3">
        <w:rPr>
          <w:sz w:val="12"/>
          <w:szCs w:val="16"/>
        </w:rPr>
        <w:tab/>
        <w:t>ST408</w:t>
      </w:r>
      <w:r w:rsidRPr="00CC4CC3">
        <w:rPr>
          <w:sz w:val="12"/>
          <w:szCs w:val="16"/>
        </w:rPr>
        <w:tab/>
        <w:t>2</w:t>
      </w:r>
      <w:r w:rsidRPr="00CC4CC3">
        <w:rPr>
          <w:sz w:val="12"/>
          <w:szCs w:val="16"/>
        </w:rPr>
        <w:tab/>
        <w:t>1</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U118</w:t>
      </w:r>
      <w:r w:rsidRPr="00CC4CC3">
        <w:rPr>
          <w:sz w:val="12"/>
          <w:szCs w:val="16"/>
        </w:rPr>
        <w:tab/>
        <w:t>S202</w:t>
      </w:r>
      <w:r w:rsidRPr="00CC4CC3">
        <w:rPr>
          <w:sz w:val="12"/>
          <w:szCs w:val="16"/>
        </w:rPr>
        <w:tab/>
        <w:t>A301</w:t>
      </w:r>
      <w:r w:rsidRPr="00CC4CC3">
        <w:rPr>
          <w:sz w:val="12"/>
          <w:szCs w:val="16"/>
        </w:rPr>
        <w:tab/>
        <w:t>1468139889</w:t>
      </w:r>
      <w:r w:rsidRPr="00CC4CC3">
        <w:rPr>
          <w:sz w:val="12"/>
          <w:szCs w:val="16"/>
        </w:rPr>
        <w:tab/>
        <w:t>1465535556</w:t>
      </w:r>
      <w:r w:rsidRPr="00CC4CC3">
        <w:rPr>
          <w:sz w:val="12"/>
          <w:szCs w:val="16"/>
        </w:rPr>
        <w:tab/>
        <w:t>1468139889</w:t>
      </w:r>
      <w:r w:rsidRPr="00CC4CC3">
        <w:rPr>
          <w:sz w:val="12"/>
          <w:szCs w:val="16"/>
        </w:rPr>
        <w:tab/>
        <w:t>AP</w:t>
      </w:r>
      <w:r w:rsidRPr="00CC4CC3">
        <w:rPr>
          <w:sz w:val="12"/>
          <w:szCs w:val="16"/>
        </w:rPr>
        <w:tab/>
        <w:t>ST414</w:t>
      </w:r>
      <w:r w:rsidRPr="00CC4CC3">
        <w:rPr>
          <w:sz w:val="12"/>
          <w:szCs w:val="16"/>
        </w:rPr>
        <w:tab/>
        <w:t>0</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U100</w:t>
      </w:r>
      <w:r w:rsidRPr="00CC4CC3">
        <w:rPr>
          <w:sz w:val="12"/>
          <w:szCs w:val="16"/>
        </w:rPr>
        <w:tab/>
        <w:t>S200</w:t>
      </w:r>
      <w:r w:rsidRPr="00CC4CC3">
        <w:rPr>
          <w:sz w:val="12"/>
          <w:szCs w:val="16"/>
        </w:rPr>
        <w:tab/>
        <w:t>A301</w:t>
      </w:r>
      <w:r w:rsidRPr="00CC4CC3">
        <w:rPr>
          <w:sz w:val="12"/>
          <w:szCs w:val="16"/>
        </w:rPr>
        <w:tab/>
        <w:t>1462908262</w:t>
      </w:r>
      <w:r w:rsidRPr="00CC4CC3">
        <w:rPr>
          <w:sz w:val="12"/>
          <w:szCs w:val="16"/>
        </w:rPr>
        <w:tab/>
        <w:t>1494342562</w:t>
      </w:r>
      <w:r w:rsidRPr="00CC4CC3">
        <w:rPr>
          <w:sz w:val="12"/>
          <w:szCs w:val="16"/>
        </w:rPr>
        <w:tab/>
        <w:t>1494342562</w:t>
      </w:r>
      <w:r w:rsidRPr="00CC4CC3">
        <w:rPr>
          <w:sz w:val="12"/>
          <w:szCs w:val="16"/>
        </w:rPr>
        <w:tab/>
        <w:t>AU</w:t>
      </w:r>
      <w:r w:rsidRPr="00CC4CC3">
        <w:rPr>
          <w:sz w:val="12"/>
          <w:szCs w:val="16"/>
        </w:rPr>
        <w:tab/>
        <w:t>ST408</w:t>
      </w:r>
      <w:r w:rsidRPr="00CC4CC3">
        <w:rPr>
          <w:sz w:val="12"/>
          <w:szCs w:val="16"/>
        </w:rPr>
        <w:tab/>
        <w:t>2</w:t>
      </w:r>
      <w:r w:rsidRPr="00CC4CC3">
        <w:rPr>
          <w:sz w:val="12"/>
          <w:szCs w:val="16"/>
        </w:rPr>
        <w:tab/>
        <w:t>0</w:t>
      </w:r>
      <w:r w:rsidRPr="00CC4CC3">
        <w:rPr>
          <w:sz w:val="12"/>
          <w:szCs w:val="16"/>
        </w:rPr>
        <w:tab/>
        <w:t>0</w:t>
      </w:r>
      <w:r w:rsidRPr="00CC4CC3">
        <w:rPr>
          <w:sz w:val="12"/>
          <w:szCs w:val="16"/>
        </w:rPr>
        <w:tab/>
        <w:t>1</w:t>
      </w:r>
    </w:p>
    <w:p w:rsidR="00CC4CC3" w:rsidRPr="00CC4CC3" w:rsidRDefault="00CC4CC3" w:rsidP="00CC4CC3">
      <w:pPr>
        <w:ind w:left="720"/>
        <w:rPr>
          <w:sz w:val="12"/>
          <w:szCs w:val="16"/>
        </w:rPr>
      </w:pPr>
      <w:r w:rsidRPr="00CC4CC3">
        <w:rPr>
          <w:sz w:val="12"/>
          <w:szCs w:val="16"/>
        </w:rPr>
        <w:t>U113</w:t>
      </w:r>
      <w:r w:rsidRPr="00CC4CC3">
        <w:rPr>
          <w:sz w:val="12"/>
          <w:szCs w:val="16"/>
        </w:rPr>
        <w:tab/>
        <w:t>S210</w:t>
      </w:r>
      <w:r w:rsidRPr="00CC4CC3">
        <w:rPr>
          <w:sz w:val="12"/>
          <w:szCs w:val="16"/>
        </w:rPr>
        <w:tab/>
        <w:t>A304</w:t>
      </w:r>
      <w:r w:rsidRPr="00CC4CC3">
        <w:rPr>
          <w:sz w:val="12"/>
          <w:szCs w:val="16"/>
        </w:rPr>
        <w:tab/>
        <w:t>1468139889</w:t>
      </w:r>
      <w:r w:rsidRPr="00CC4CC3">
        <w:rPr>
          <w:sz w:val="12"/>
          <w:szCs w:val="16"/>
        </w:rPr>
        <w:tab/>
        <w:t>1465535556</w:t>
      </w:r>
      <w:r w:rsidRPr="00CC4CC3">
        <w:rPr>
          <w:sz w:val="12"/>
          <w:szCs w:val="16"/>
        </w:rPr>
        <w:tab/>
        <w:t>1494342562</w:t>
      </w:r>
      <w:r w:rsidRPr="00CC4CC3">
        <w:rPr>
          <w:sz w:val="12"/>
          <w:szCs w:val="16"/>
        </w:rPr>
        <w:tab/>
        <w:t>E</w:t>
      </w:r>
      <w:r w:rsidRPr="00CC4CC3">
        <w:rPr>
          <w:sz w:val="12"/>
          <w:szCs w:val="16"/>
        </w:rPr>
        <w:tab/>
        <w:t>ST403</w:t>
      </w:r>
      <w:r w:rsidRPr="00CC4CC3">
        <w:rPr>
          <w:sz w:val="12"/>
          <w:szCs w:val="16"/>
        </w:rPr>
        <w:tab/>
        <w:t>2</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U104</w:t>
      </w:r>
      <w:r w:rsidRPr="00CC4CC3">
        <w:rPr>
          <w:sz w:val="12"/>
          <w:szCs w:val="16"/>
        </w:rPr>
        <w:tab/>
        <w:t>S203</w:t>
      </w:r>
      <w:r w:rsidRPr="00CC4CC3">
        <w:rPr>
          <w:sz w:val="12"/>
          <w:szCs w:val="16"/>
        </w:rPr>
        <w:tab/>
        <w:t>A300</w:t>
      </w:r>
      <w:r w:rsidRPr="00CC4CC3">
        <w:rPr>
          <w:sz w:val="12"/>
          <w:szCs w:val="16"/>
        </w:rPr>
        <w:tab/>
        <w:t>1468139889</w:t>
      </w:r>
      <w:r w:rsidRPr="00CC4CC3">
        <w:rPr>
          <w:sz w:val="12"/>
          <w:szCs w:val="16"/>
        </w:rPr>
        <w:tab/>
        <w:t>1468139889</w:t>
      </w:r>
      <w:r w:rsidRPr="00CC4CC3">
        <w:rPr>
          <w:sz w:val="12"/>
          <w:szCs w:val="16"/>
        </w:rPr>
        <w:tab/>
        <w:t>1494342562</w:t>
      </w:r>
      <w:r w:rsidRPr="00CC4CC3">
        <w:rPr>
          <w:sz w:val="12"/>
          <w:szCs w:val="16"/>
        </w:rPr>
        <w:tab/>
        <w:t>AU</w:t>
      </w:r>
      <w:r w:rsidRPr="00CC4CC3">
        <w:rPr>
          <w:sz w:val="12"/>
          <w:szCs w:val="16"/>
        </w:rPr>
        <w:tab/>
        <w:t>ST406</w:t>
      </w:r>
      <w:r w:rsidRPr="00CC4CC3">
        <w:rPr>
          <w:sz w:val="12"/>
          <w:szCs w:val="16"/>
        </w:rPr>
        <w:tab/>
        <w:t>1</w:t>
      </w:r>
      <w:r w:rsidRPr="00CC4CC3">
        <w:rPr>
          <w:sz w:val="12"/>
          <w:szCs w:val="16"/>
        </w:rPr>
        <w:tab/>
        <w:t>0</w:t>
      </w:r>
      <w:r w:rsidRPr="00CC4CC3">
        <w:rPr>
          <w:sz w:val="12"/>
          <w:szCs w:val="16"/>
        </w:rPr>
        <w:tab/>
        <w:t>1</w:t>
      </w:r>
      <w:r w:rsidRPr="00CC4CC3">
        <w:rPr>
          <w:sz w:val="12"/>
          <w:szCs w:val="16"/>
        </w:rPr>
        <w:tab/>
        <w:t>1</w:t>
      </w:r>
    </w:p>
    <w:p w:rsidR="00CC4CC3" w:rsidRPr="00CC4CC3" w:rsidRDefault="00CC4CC3" w:rsidP="00CC4CC3">
      <w:pPr>
        <w:ind w:left="720"/>
        <w:rPr>
          <w:sz w:val="12"/>
          <w:szCs w:val="16"/>
        </w:rPr>
      </w:pPr>
      <w:r w:rsidRPr="00CC4CC3">
        <w:rPr>
          <w:sz w:val="12"/>
          <w:szCs w:val="16"/>
        </w:rPr>
        <w:t>Time taken: 0.575 seconds, Fetched: 40 row(s)</w:t>
      </w:r>
    </w:p>
    <w:p w:rsidR="00CC4CC3" w:rsidRPr="00CC4CC3" w:rsidRDefault="00CC4CC3" w:rsidP="00CC4CC3">
      <w:pPr>
        <w:ind w:left="720"/>
        <w:rPr>
          <w:sz w:val="12"/>
          <w:szCs w:val="16"/>
        </w:rPr>
      </w:pPr>
    </w:p>
    <w:p w:rsidR="00CC4CC3" w:rsidRPr="00CC4CC3" w:rsidRDefault="00CC4CC3" w:rsidP="00CC4CC3">
      <w:pPr>
        <w:ind w:left="720"/>
        <w:rPr>
          <w:sz w:val="12"/>
          <w:szCs w:val="16"/>
        </w:rPr>
      </w:pPr>
      <w:proofErr w:type="gramStart"/>
      <w:r w:rsidRPr="00CC4CC3">
        <w:rPr>
          <w:sz w:val="12"/>
          <w:szCs w:val="16"/>
        </w:rPr>
        <w:t>hive</w:t>
      </w:r>
      <w:proofErr w:type="gramEnd"/>
      <w:r w:rsidRPr="00CC4CC3">
        <w:rPr>
          <w:sz w:val="12"/>
          <w:szCs w:val="16"/>
        </w:rPr>
        <w:t xml:space="preserve">&gt; select * from </w:t>
      </w:r>
      <w:proofErr w:type="spellStart"/>
      <w:r w:rsidRPr="00CC4CC3">
        <w:rPr>
          <w:sz w:val="12"/>
          <w:szCs w:val="16"/>
        </w:rPr>
        <w:t>enriched_data</w:t>
      </w:r>
      <w:proofErr w:type="spellEnd"/>
      <w:r w:rsidRPr="00CC4CC3">
        <w:rPr>
          <w:sz w:val="12"/>
          <w:szCs w:val="16"/>
        </w:rPr>
        <w:t>;</w:t>
      </w:r>
    </w:p>
    <w:p w:rsidR="00CC4CC3" w:rsidRPr="00CC4CC3" w:rsidRDefault="00CC4CC3" w:rsidP="00CC4CC3">
      <w:pPr>
        <w:ind w:left="720"/>
        <w:rPr>
          <w:sz w:val="12"/>
          <w:szCs w:val="16"/>
        </w:rPr>
      </w:pPr>
      <w:r w:rsidRPr="00CC4CC3">
        <w:rPr>
          <w:sz w:val="12"/>
          <w:szCs w:val="16"/>
        </w:rPr>
        <w:t>OK</w:t>
      </w:r>
    </w:p>
    <w:p w:rsidR="00CC4CC3" w:rsidRPr="00CC4CC3" w:rsidRDefault="00CC4CC3" w:rsidP="00CC4CC3">
      <w:pPr>
        <w:ind w:left="720"/>
        <w:rPr>
          <w:sz w:val="12"/>
          <w:szCs w:val="16"/>
        </w:rPr>
      </w:pPr>
      <w:r w:rsidRPr="00CC4CC3">
        <w:rPr>
          <w:sz w:val="12"/>
          <w:szCs w:val="16"/>
        </w:rPr>
        <w:t>U114</w:t>
      </w:r>
      <w:r w:rsidRPr="00CC4CC3">
        <w:rPr>
          <w:sz w:val="12"/>
          <w:szCs w:val="16"/>
        </w:rPr>
        <w:tab/>
        <w:t>S200</w:t>
      </w:r>
      <w:r w:rsidRPr="00CC4CC3">
        <w:rPr>
          <w:sz w:val="12"/>
          <w:szCs w:val="16"/>
        </w:rPr>
        <w:tab/>
        <w:t>A300</w:t>
      </w:r>
      <w:r w:rsidRPr="00CC4CC3">
        <w:rPr>
          <w:sz w:val="12"/>
          <w:szCs w:val="16"/>
        </w:rPr>
        <w:tab/>
        <w:t>1462908262</w:t>
      </w:r>
      <w:r w:rsidRPr="00CC4CC3">
        <w:rPr>
          <w:sz w:val="12"/>
          <w:szCs w:val="16"/>
        </w:rPr>
        <w:tab/>
        <w:t>1468139889</w:t>
      </w:r>
      <w:r w:rsidRPr="00CC4CC3">
        <w:rPr>
          <w:sz w:val="12"/>
          <w:szCs w:val="16"/>
        </w:rPr>
        <w:tab/>
        <w:t>1462908262</w:t>
      </w:r>
      <w:r w:rsidRPr="00CC4CC3">
        <w:rPr>
          <w:sz w:val="12"/>
          <w:szCs w:val="16"/>
        </w:rPr>
        <w:tab/>
        <w:t>E</w:t>
      </w:r>
      <w:r w:rsidRPr="00CC4CC3">
        <w:rPr>
          <w:sz w:val="12"/>
          <w:szCs w:val="16"/>
        </w:rPr>
        <w:tab/>
        <w:t>ST408</w:t>
      </w:r>
      <w:r w:rsidRPr="00CC4CC3">
        <w:rPr>
          <w:sz w:val="12"/>
          <w:szCs w:val="16"/>
        </w:rPr>
        <w:tab/>
        <w:t>1</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U118</w:t>
      </w:r>
      <w:r w:rsidRPr="00CC4CC3">
        <w:rPr>
          <w:sz w:val="12"/>
          <w:szCs w:val="16"/>
        </w:rPr>
        <w:tab/>
        <w:t>S201</w:t>
      </w:r>
      <w:r w:rsidRPr="00CC4CC3">
        <w:rPr>
          <w:sz w:val="12"/>
          <w:szCs w:val="16"/>
        </w:rPr>
        <w:tab/>
        <w:t>A301</w:t>
      </w:r>
      <w:r w:rsidRPr="00CC4CC3">
        <w:rPr>
          <w:sz w:val="12"/>
          <w:szCs w:val="16"/>
        </w:rPr>
        <w:tab/>
        <w:t>1465230523</w:t>
      </w:r>
      <w:r w:rsidRPr="00CC4CC3">
        <w:rPr>
          <w:sz w:val="12"/>
          <w:szCs w:val="16"/>
        </w:rPr>
        <w:tab/>
        <w:t>1475130523</w:t>
      </w:r>
      <w:r w:rsidRPr="00CC4CC3">
        <w:rPr>
          <w:sz w:val="12"/>
          <w:szCs w:val="16"/>
        </w:rPr>
        <w:tab/>
        <w:t>1485130523</w:t>
      </w:r>
      <w:r w:rsidRPr="00CC4CC3">
        <w:rPr>
          <w:sz w:val="12"/>
          <w:szCs w:val="16"/>
        </w:rPr>
        <w:tab/>
        <w:t>E</w:t>
      </w:r>
      <w:r w:rsidRPr="00CC4CC3">
        <w:rPr>
          <w:sz w:val="12"/>
          <w:szCs w:val="16"/>
        </w:rPr>
        <w:tab/>
        <w:t>ST408</w:t>
      </w:r>
      <w:r w:rsidRPr="00CC4CC3">
        <w:rPr>
          <w:sz w:val="12"/>
          <w:szCs w:val="16"/>
        </w:rPr>
        <w:tab/>
        <w:t>2</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U115</w:t>
      </w:r>
      <w:r w:rsidRPr="00CC4CC3">
        <w:rPr>
          <w:sz w:val="12"/>
          <w:szCs w:val="16"/>
        </w:rPr>
        <w:tab/>
        <w:t>S201</w:t>
      </w:r>
      <w:r w:rsidRPr="00CC4CC3">
        <w:rPr>
          <w:sz w:val="12"/>
          <w:szCs w:val="16"/>
        </w:rPr>
        <w:tab/>
        <w:t>A301</w:t>
      </w:r>
      <w:r w:rsidRPr="00CC4CC3">
        <w:rPr>
          <w:sz w:val="12"/>
          <w:szCs w:val="16"/>
        </w:rPr>
        <w:tab/>
        <w:t>1465535556</w:t>
      </w:r>
      <w:r w:rsidRPr="00CC4CC3">
        <w:rPr>
          <w:sz w:val="12"/>
          <w:szCs w:val="16"/>
        </w:rPr>
        <w:tab/>
        <w:t>1465535556</w:t>
      </w:r>
      <w:r w:rsidRPr="00CC4CC3">
        <w:rPr>
          <w:sz w:val="12"/>
          <w:szCs w:val="16"/>
        </w:rPr>
        <w:tab/>
        <w:t>1494342562</w:t>
      </w:r>
      <w:r w:rsidRPr="00CC4CC3">
        <w:rPr>
          <w:sz w:val="12"/>
          <w:szCs w:val="16"/>
        </w:rPr>
        <w:tab/>
        <w:t>AP</w:t>
      </w:r>
      <w:r w:rsidRPr="00CC4CC3">
        <w:rPr>
          <w:sz w:val="12"/>
          <w:szCs w:val="16"/>
        </w:rPr>
        <w:tab/>
        <w:t>ST407</w:t>
      </w:r>
      <w:r w:rsidRPr="00CC4CC3">
        <w:rPr>
          <w:sz w:val="12"/>
          <w:szCs w:val="16"/>
        </w:rPr>
        <w:tab/>
        <w:t>2</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U113</w:t>
      </w:r>
      <w:r w:rsidRPr="00CC4CC3">
        <w:rPr>
          <w:sz w:val="12"/>
          <w:szCs w:val="16"/>
        </w:rPr>
        <w:tab/>
        <w:t>S202</w:t>
      </w:r>
      <w:r w:rsidRPr="00CC4CC3">
        <w:rPr>
          <w:sz w:val="12"/>
          <w:szCs w:val="16"/>
        </w:rPr>
        <w:tab/>
        <w:t>A302</w:t>
      </w:r>
      <w:r w:rsidRPr="00CC4CC3">
        <w:rPr>
          <w:sz w:val="12"/>
          <w:szCs w:val="16"/>
        </w:rPr>
        <w:tab/>
        <w:t>1465130523</w:t>
      </w:r>
      <w:r w:rsidRPr="00CC4CC3">
        <w:rPr>
          <w:sz w:val="12"/>
          <w:szCs w:val="16"/>
        </w:rPr>
        <w:tab/>
        <w:t>1475130523</w:t>
      </w:r>
      <w:r w:rsidRPr="00CC4CC3">
        <w:rPr>
          <w:sz w:val="12"/>
          <w:szCs w:val="16"/>
        </w:rPr>
        <w:tab/>
        <w:t>1475130523</w:t>
      </w:r>
      <w:r w:rsidRPr="00CC4CC3">
        <w:rPr>
          <w:sz w:val="12"/>
          <w:szCs w:val="16"/>
        </w:rPr>
        <w:tab/>
        <w:t>NULL</w:t>
      </w:r>
      <w:r w:rsidRPr="00CC4CC3">
        <w:rPr>
          <w:sz w:val="12"/>
          <w:szCs w:val="16"/>
        </w:rPr>
        <w:tab/>
        <w:t>ST415</w:t>
      </w:r>
      <w:r w:rsidRPr="00CC4CC3">
        <w:rPr>
          <w:sz w:val="12"/>
          <w:szCs w:val="16"/>
        </w:rPr>
        <w:tab/>
        <w:t>1</w:t>
      </w:r>
      <w:r w:rsidRPr="00CC4CC3">
        <w:rPr>
          <w:sz w:val="12"/>
          <w:szCs w:val="16"/>
        </w:rPr>
        <w:tab/>
        <w:t>1</w:t>
      </w:r>
      <w:r w:rsidRPr="00CC4CC3">
        <w:rPr>
          <w:sz w:val="12"/>
          <w:szCs w:val="16"/>
        </w:rPr>
        <w:tab/>
        <w:t>0</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U105</w:t>
      </w:r>
      <w:r w:rsidRPr="00CC4CC3">
        <w:rPr>
          <w:sz w:val="12"/>
          <w:szCs w:val="16"/>
        </w:rPr>
        <w:tab/>
        <w:t>S203</w:t>
      </w:r>
      <w:r w:rsidRPr="00CC4CC3">
        <w:rPr>
          <w:sz w:val="12"/>
          <w:szCs w:val="16"/>
        </w:rPr>
        <w:tab/>
        <w:t>A303</w:t>
      </w:r>
      <w:r w:rsidRPr="00CC4CC3">
        <w:rPr>
          <w:sz w:val="12"/>
          <w:szCs w:val="16"/>
        </w:rPr>
        <w:tab/>
        <w:t>1462908262</w:t>
      </w:r>
      <w:r w:rsidRPr="00CC4CC3">
        <w:rPr>
          <w:sz w:val="12"/>
          <w:szCs w:val="16"/>
        </w:rPr>
        <w:tab/>
        <w:t>1468139889</w:t>
      </w:r>
      <w:r w:rsidRPr="00CC4CC3">
        <w:rPr>
          <w:sz w:val="12"/>
          <w:szCs w:val="16"/>
        </w:rPr>
        <w:tab/>
        <w:t>1468139889</w:t>
      </w:r>
      <w:r w:rsidRPr="00CC4CC3">
        <w:rPr>
          <w:sz w:val="12"/>
          <w:szCs w:val="16"/>
        </w:rPr>
        <w:tab/>
        <w:t>AP</w:t>
      </w:r>
      <w:r w:rsidRPr="00CC4CC3">
        <w:rPr>
          <w:sz w:val="12"/>
          <w:szCs w:val="16"/>
        </w:rPr>
        <w:tab/>
        <w:t>ST407</w:t>
      </w:r>
      <w:r w:rsidRPr="00CC4CC3">
        <w:rPr>
          <w:sz w:val="12"/>
          <w:szCs w:val="16"/>
        </w:rPr>
        <w:tab/>
        <w:t>2</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U101</w:t>
      </w:r>
      <w:r w:rsidRPr="00CC4CC3">
        <w:rPr>
          <w:sz w:val="12"/>
          <w:szCs w:val="16"/>
        </w:rPr>
        <w:tab/>
        <w:t>S204</w:t>
      </w:r>
      <w:r w:rsidRPr="00CC4CC3">
        <w:rPr>
          <w:sz w:val="12"/>
          <w:szCs w:val="16"/>
        </w:rPr>
        <w:tab/>
        <w:t>A304</w:t>
      </w:r>
      <w:r w:rsidRPr="00CC4CC3">
        <w:rPr>
          <w:sz w:val="12"/>
          <w:szCs w:val="16"/>
        </w:rPr>
        <w:tab/>
        <w:t>1475130523</w:t>
      </w:r>
      <w:r w:rsidRPr="00CC4CC3">
        <w:rPr>
          <w:sz w:val="12"/>
          <w:szCs w:val="16"/>
        </w:rPr>
        <w:tab/>
        <w:t>1485130523</w:t>
      </w:r>
      <w:r w:rsidRPr="00CC4CC3">
        <w:rPr>
          <w:sz w:val="12"/>
          <w:szCs w:val="16"/>
        </w:rPr>
        <w:tab/>
        <w:t>1485130523</w:t>
      </w:r>
      <w:r w:rsidRPr="00CC4CC3">
        <w:rPr>
          <w:sz w:val="12"/>
          <w:szCs w:val="16"/>
        </w:rPr>
        <w:tab/>
        <w:t>A</w:t>
      </w:r>
      <w:r w:rsidRPr="00CC4CC3">
        <w:rPr>
          <w:sz w:val="12"/>
          <w:szCs w:val="16"/>
        </w:rPr>
        <w:tab/>
        <w:t>ST411</w:t>
      </w:r>
      <w:r w:rsidRPr="00CC4CC3">
        <w:rPr>
          <w:sz w:val="12"/>
          <w:szCs w:val="16"/>
        </w:rPr>
        <w:tab/>
        <w:t>2</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U113</w:t>
      </w:r>
      <w:r w:rsidRPr="00CC4CC3">
        <w:rPr>
          <w:sz w:val="12"/>
          <w:szCs w:val="16"/>
        </w:rPr>
        <w:tab/>
        <w:t>S205</w:t>
      </w:r>
      <w:r w:rsidRPr="00CC4CC3">
        <w:rPr>
          <w:sz w:val="12"/>
          <w:szCs w:val="16"/>
        </w:rPr>
        <w:tab/>
        <w:t>A301</w:t>
      </w:r>
      <w:r w:rsidRPr="00CC4CC3">
        <w:rPr>
          <w:sz w:val="12"/>
          <w:szCs w:val="16"/>
        </w:rPr>
        <w:tab/>
        <w:t>1462908262</w:t>
      </w:r>
      <w:r w:rsidRPr="00CC4CC3">
        <w:rPr>
          <w:sz w:val="12"/>
          <w:szCs w:val="16"/>
        </w:rPr>
        <w:tab/>
        <w:t>1468139889</w:t>
      </w:r>
      <w:r w:rsidRPr="00CC4CC3">
        <w:rPr>
          <w:sz w:val="12"/>
          <w:szCs w:val="16"/>
        </w:rPr>
        <w:tab/>
        <w:t>1468139889</w:t>
      </w:r>
      <w:r w:rsidRPr="00CC4CC3">
        <w:rPr>
          <w:sz w:val="12"/>
          <w:szCs w:val="16"/>
        </w:rPr>
        <w:tab/>
        <w:t>NULL</w:t>
      </w:r>
      <w:r w:rsidRPr="00CC4CC3">
        <w:rPr>
          <w:sz w:val="12"/>
          <w:szCs w:val="16"/>
        </w:rPr>
        <w:tab/>
        <w:t>ST415</w:t>
      </w:r>
      <w:r w:rsidRPr="00CC4CC3">
        <w:rPr>
          <w:sz w:val="12"/>
          <w:szCs w:val="16"/>
        </w:rPr>
        <w:tab/>
        <w:t>2</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U120</w:t>
      </w:r>
      <w:r w:rsidRPr="00CC4CC3">
        <w:rPr>
          <w:sz w:val="12"/>
          <w:szCs w:val="16"/>
        </w:rPr>
        <w:tab/>
        <w:t>S205</w:t>
      </w:r>
      <w:r w:rsidRPr="00CC4CC3">
        <w:rPr>
          <w:sz w:val="12"/>
          <w:szCs w:val="16"/>
        </w:rPr>
        <w:tab/>
        <w:t>A301</w:t>
      </w:r>
      <w:r w:rsidRPr="00CC4CC3">
        <w:rPr>
          <w:sz w:val="12"/>
          <w:szCs w:val="16"/>
        </w:rPr>
        <w:tab/>
        <w:t>1494342562</w:t>
      </w:r>
      <w:r w:rsidRPr="00CC4CC3">
        <w:rPr>
          <w:sz w:val="12"/>
          <w:szCs w:val="16"/>
        </w:rPr>
        <w:tab/>
        <w:t>1494342562</w:t>
      </w:r>
      <w:r w:rsidRPr="00CC4CC3">
        <w:rPr>
          <w:sz w:val="12"/>
          <w:szCs w:val="16"/>
        </w:rPr>
        <w:tab/>
        <w:t>1494342562</w:t>
      </w:r>
      <w:r w:rsidRPr="00CC4CC3">
        <w:rPr>
          <w:sz w:val="12"/>
          <w:szCs w:val="16"/>
        </w:rPr>
        <w:tab/>
        <w:t>A</w:t>
      </w:r>
      <w:r w:rsidRPr="00CC4CC3">
        <w:rPr>
          <w:sz w:val="12"/>
          <w:szCs w:val="16"/>
        </w:rPr>
        <w:tab/>
        <w:t>ST400</w:t>
      </w:r>
      <w:r w:rsidRPr="00CC4CC3">
        <w:rPr>
          <w:sz w:val="12"/>
          <w:szCs w:val="16"/>
        </w:rPr>
        <w:tab/>
        <w:t>0</w:t>
      </w:r>
      <w:r w:rsidRPr="00CC4CC3">
        <w:rPr>
          <w:sz w:val="12"/>
          <w:szCs w:val="16"/>
        </w:rPr>
        <w:tab/>
        <w:t>1</w:t>
      </w:r>
      <w:r w:rsidRPr="00CC4CC3">
        <w:rPr>
          <w:sz w:val="12"/>
          <w:szCs w:val="16"/>
        </w:rPr>
        <w:tab/>
        <w:t>0</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U101</w:t>
      </w:r>
      <w:r w:rsidRPr="00CC4CC3">
        <w:rPr>
          <w:sz w:val="12"/>
          <w:szCs w:val="16"/>
        </w:rPr>
        <w:tab/>
        <w:t>S206</w:t>
      </w:r>
      <w:r w:rsidRPr="00CC4CC3">
        <w:rPr>
          <w:sz w:val="12"/>
          <w:szCs w:val="16"/>
        </w:rPr>
        <w:tab/>
        <w:t>A302</w:t>
      </w:r>
      <w:r w:rsidRPr="00CC4CC3">
        <w:rPr>
          <w:sz w:val="12"/>
          <w:szCs w:val="16"/>
        </w:rPr>
        <w:tab/>
        <w:t>1465130523</w:t>
      </w:r>
      <w:r w:rsidRPr="00CC4CC3">
        <w:rPr>
          <w:sz w:val="12"/>
          <w:szCs w:val="16"/>
        </w:rPr>
        <w:tab/>
        <w:t>1465230523</w:t>
      </w:r>
      <w:r w:rsidRPr="00CC4CC3">
        <w:rPr>
          <w:sz w:val="12"/>
          <w:szCs w:val="16"/>
        </w:rPr>
        <w:tab/>
        <w:t>1465230523</w:t>
      </w:r>
      <w:r w:rsidRPr="00CC4CC3">
        <w:rPr>
          <w:sz w:val="12"/>
          <w:szCs w:val="16"/>
        </w:rPr>
        <w:tab/>
        <w:t>NULL</w:t>
      </w:r>
      <w:r w:rsidRPr="00CC4CC3">
        <w:rPr>
          <w:sz w:val="12"/>
          <w:szCs w:val="16"/>
        </w:rPr>
        <w:tab/>
        <w:t>ST415</w:t>
      </w:r>
      <w:r w:rsidRPr="00CC4CC3">
        <w:rPr>
          <w:sz w:val="12"/>
          <w:szCs w:val="16"/>
        </w:rPr>
        <w:tab/>
        <w:t>3</w:t>
      </w:r>
      <w:r w:rsidRPr="00CC4CC3">
        <w:rPr>
          <w:sz w:val="12"/>
          <w:szCs w:val="16"/>
        </w:rPr>
        <w:tab/>
        <w:t>0</w:t>
      </w:r>
      <w:r w:rsidRPr="00CC4CC3">
        <w:rPr>
          <w:sz w:val="12"/>
          <w:szCs w:val="16"/>
        </w:rPr>
        <w:tab/>
        <w:t>0</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U104</w:t>
      </w:r>
      <w:r w:rsidRPr="00CC4CC3">
        <w:rPr>
          <w:sz w:val="12"/>
          <w:szCs w:val="16"/>
        </w:rPr>
        <w:tab/>
        <w:t>S206</w:t>
      </w:r>
      <w:r w:rsidRPr="00CC4CC3">
        <w:rPr>
          <w:sz w:val="12"/>
          <w:szCs w:val="16"/>
        </w:rPr>
        <w:tab/>
        <w:t>A302</w:t>
      </w:r>
      <w:r w:rsidRPr="00CC4CC3">
        <w:rPr>
          <w:sz w:val="12"/>
          <w:szCs w:val="16"/>
        </w:rPr>
        <w:tab/>
        <w:t>1495130523</w:t>
      </w:r>
      <w:r w:rsidRPr="00CC4CC3">
        <w:rPr>
          <w:sz w:val="12"/>
          <w:szCs w:val="16"/>
        </w:rPr>
        <w:tab/>
        <w:t>1465130523</w:t>
      </w:r>
      <w:r w:rsidRPr="00CC4CC3">
        <w:rPr>
          <w:sz w:val="12"/>
          <w:szCs w:val="16"/>
        </w:rPr>
        <w:tab/>
        <w:t>1475130523</w:t>
      </w:r>
      <w:r w:rsidRPr="00CC4CC3">
        <w:rPr>
          <w:sz w:val="12"/>
          <w:szCs w:val="16"/>
        </w:rPr>
        <w:tab/>
        <w:t>AU</w:t>
      </w:r>
      <w:r w:rsidRPr="00CC4CC3">
        <w:rPr>
          <w:sz w:val="12"/>
          <w:szCs w:val="16"/>
        </w:rPr>
        <w:tab/>
        <w:t>ST401</w:t>
      </w:r>
      <w:r w:rsidRPr="00CC4CC3">
        <w:rPr>
          <w:sz w:val="12"/>
          <w:szCs w:val="16"/>
        </w:rPr>
        <w:tab/>
        <w:t>1</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U112</w:t>
      </w:r>
      <w:r w:rsidRPr="00CC4CC3">
        <w:rPr>
          <w:sz w:val="12"/>
          <w:szCs w:val="16"/>
        </w:rPr>
        <w:tab/>
        <w:t>S207</w:t>
      </w:r>
      <w:r w:rsidRPr="00CC4CC3">
        <w:rPr>
          <w:sz w:val="12"/>
          <w:szCs w:val="16"/>
        </w:rPr>
        <w:tab/>
        <w:t>A303</w:t>
      </w:r>
      <w:r w:rsidRPr="00CC4CC3">
        <w:rPr>
          <w:sz w:val="12"/>
          <w:szCs w:val="16"/>
        </w:rPr>
        <w:tab/>
        <w:t>1465230523</w:t>
      </w:r>
      <w:r w:rsidRPr="00CC4CC3">
        <w:rPr>
          <w:sz w:val="12"/>
          <w:szCs w:val="16"/>
        </w:rPr>
        <w:tab/>
        <w:t>1465230523</w:t>
      </w:r>
      <w:r w:rsidRPr="00CC4CC3">
        <w:rPr>
          <w:sz w:val="12"/>
          <w:szCs w:val="16"/>
        </w:rPr>
        <w:tab/>
        <w:t>1475130523</w:t>
      </w:r>
      <w:r w:rsidRPr="00CC4CC3">
        <w:rPr>
          <w:sz w:val="12"/>
          <w:szCs w:val="16"/>
        </w:rPr>
        <w:tab/>
        <w:t>A</w:t>
      </w:r>
      <w:r w:rsidRPr="00CC4CC3">
        <w:rPr>
          <w:sz w:val="12"/>
          <w:szCs w:val="16"/>
        </w:rPr>
        <w:tab/>
        <w:t>ST410</w:t>
      </w:r>
      <w:r w:rsidRPr="00CC4CC3">
        <w:rPr>
          <w:sz w:val="12"/>
          <w:szCs w:val="16"/>
        </w:rPr>
        <w:tab/>
        <w:t>0</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U103</w:t>
      </w:r>
      <w:r w:rsidRPr="00CC4CC3">
        <w:rPr>
          <w:sz w:val="12"/>
          <w:szCs w:val="16"/>
        </w:rPr>
        <w:tab/>
        <w:t>S207</w:t>
      </w:r>
      <w:r w:rsidRPr="00CC4CC3">
        <w:rPr>
          <w:sz w:val="12"/>
          <w:szCs w:val="16"/>
        </w:rPr>
        <w:tab/>
        <w:t>A303</w:t>
      </w:r>
      <w:r w:rsidRPr="00CC4CC3">
        <w:rPr>
          <w:sz w:val="12"/>
          <w:szCs w:val="16"/>
        </w:rPr>
        <w:tab/>
        <w:t>1465230523</w:t>
      </w:r>
      <w:r w:rsidRPr="00CC4CC3">
        <w:rPr>
          <w:sz w:val="12"/>
          <w:szCs w:val="16"/>
        </w:rPr>
        <w:tab/>
        <w:t>1465130523</w:t>
      </w:r>
      <w:r w:rsidRPr="00CC4CC3">
        <w:rPr>
          <w:sz w:val="12"/>
          <w:szCs w:val="16"/>
        </w:rPr>
        <w:tab/>
        <w:t>1465130523</w:t>
      </w:r>
      <w:r w:rsidRPr="00CC4CC3">
        <w:rPr>
          <w:sz w:val="12"/>
          <w:szCs w:val="16"/>
        </w:rPr>
        <w:tab/>
        <w:t>A</w:t>
      </w:r>
      <w:r w:rsidRPr="00CC4CC3">
        <w:rPr>
          <w:sz w:val="12"/>
          <w:szCs w:val="16"/>
        </w:rPr>
        <w:tab/>
        <w:t>ST400</w:t>
      </w:r>
      <w:r w:rsidRPr="00CC4CC3">
        <w:rPr>
          <w:sz w:val="12"/>
          <w:szCs w:val="16"/>
        </w:rPr>
        <w:tab/>
        <w:t>1</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U119</w:t>
      </w:r>
      <w:r w:rsidRPr="00CC4CC3">
        <w:rPr>
          <w:sz w:val="12"/>
          <w:szCs w:val="16"/>
        </w:rPr>
        <w:tab/>
        <w:t>S207</w:t>
      </w:r>
      <w:r w:rsidRPr="00CC4CC3">
        <w:rPr>
          <w:sz w:val="12"/>
          <w:szCs w:val="16"/>
        </w:rPr>
        <w:tab/>
        <w:t>A303</w:t>
      </w:r>
      <w:r w:rsidRPr="00CC4CC3">
        <w:rPr>
          <w:sz w:val="12"/>
          <w:szCs w:val="16"/>
        </w:rPr>
        <w:tab/>
        <w:t>1465230523</w:t>
      </w:r>
      <w:r w:rsidRPr="00CC4CC3">
        <w:rPr>
          <w:sz w:val="12"/>
          <w:szCs w:val="16"/>
        </w:rPr>
        <w:tab/>
        <w:t>1475130523</w:t>
      </w:r>
      <w:r w:rsidRPr="00CC4CC3">
        <w:rPr>
          <w:sz w:val="12"/>
          <w:szCs w:val="16"/>
        </w:rPr>
        <w:tab/>
        <w:t>1485130523</w:t>
      </w:r>
      <w:r w:rsidRPr="00CC4CC3">
        <w:rPr>
          <w:sz w:val="12"/>
          <w:szCs w:val="16"/>
        </w:rPr>
        <w:tab/>
        <w:t>E</w:t>
      </w:r>
      <w:r w:rsidRPr="00CC4CC3">
        <w:rPr>
          <w:sz w:val="12"/>
          <w:szCs w:val="16"/>
        </w:rPr>
        <w:tab/>
        <w:t>ST408</w:t>
      </w:r>
      <w:r w:rsidRPr="00CC4CC3">
        <w:rPr>
          <w:sz w:val="12"/>
          <w:szCs w:val="16"/>
        </w:rPr>
        <w:tab/>
        <w:t>1</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U115</w:t>
      </w:r>
      <w:r w:rsidRPr="00CC4CC3">
        <w:rPr>
          <w:sz w:val="12"/>
          <w:szCs w:val="16"/>
        </w:rPr>
        <w:tab/>
        <w:t>S207</w:t>
      </w:r>
      <w:r w:rsidRPr="00CC4CC3">
        <w:rPr>
          <w:sz w:val="12"/>
          <w:szCs w:val="16"/>
        </w:rPr>
        <w:tab/>
        <w:t>A303</w:t>
      </w:r>
      <w:r w:rsidRPr="00CC4CC3">
        <w:rPr>
          <w:sz w:val="12"/>
          <w:szCs w:val="16"/>
        </w:rPr>
        <w:tab/>
        <w:t>1494342562</w:t>
      </w:r>
      <w:r w:rsidRPr="00CC4CC3">
        <w:rPr>
          <w:sz w:val="12"/>
          <w:szCs w:val="16"/>
        </w:rPr>
        <w:tab/>
        <w:t>1468139889</w:t>
      </w:r>
      <w:r w:rsidRPr="00CC4CC3">
        <w:rPr>
          <w:sz w:val="12"/>
          <w:szCs w:val="16"/>
        </w:rPr>
        <w:tab/>
        <w:t>1465535556</w:t>
      </w:r>
      <w:r w:rsidRPr="00CC4CC3">
        <w:rPr>
          <w:sz w:val="12"/>
          <w:szCs w:val="16"/>
        </w:rPr>
        <w:tab/>
        <w:t>AU</w:t>
      </w:r>
      <w:r w:rsidRPr="00CC4CC3">
        <w:rPr>
          <w:sz w:val="12"/>
          <w:szCs w:val="16"/>
        </w:rPr>
        <w:tab/>
        <w:t>ST406</w:t>
      </w:r>
      <w:r w:rsidRPr="00CC4CC3">
        <w:rPr>
          <w:sz w:val="12"/>
          <w:szCs w:val="16"/>
        </w:rPr>
        <w:tab/>
        <w:t>2</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U118</w:t>
      </w:r>
      <w:r w:rsidRPr="00CC4CC3">
        <w:rPr>
          <w:sz w:val="12"/>
          <w:szCs w:val="16"/>
        </w:rPr>
        <w:tab/>
        <w:t>S208</w:t>
      </w:r>
      <w:r w:rsidRPr="00CC4CC3">
        <w:rPr>
          <w:sz w:val="12"/>
          <w:szCs w:val="16"/>
        </w:rPr>
        <w:tab/>
        <w:t>A304</w:t>
      </w:r>
      <w:r w:rsidRPr="00CC4CC3">
        <w:rPr>
          <w:sz w:val="12"/>
          <w:szCs w:val="16"/>
        </w:rPr>
        <w:tab/>
        <w:t>1465130523</w:t>
      </w:r>
      <w:r w:rsidRPr="00CC4CC3">
        <w:rPr>
          <w:sz w:val="12"/>
          <w:szCs w:val="16"/>
        </w:rPr>
        <w:tab/>
        <w:t>1475130523</w:t>
      </w:r>
      <w:r w:rsidRPr="00CC4CC3">
        <w:rPr>
          <w:sz w:val="12"/>
          <w:szCs w:val="16"/>
        </w:rPr>
        <w:tab/>
        <w:t>1465130523</w:t>
      </w:r>
      <w:r w:rsidRPr="00CC4CC3">
        <w:rPr>
          <w:sz w:val="12"/>
          <w:szCs w:val="16"/>
        </w:rPr>
        <w:tab/>
        <w:t>A</w:t>
      </w:r>
      <w:r w:rsidRPr="00CC4CC3">
        <w:rPr>
          <w:sz w:val="12"/>
          <w:szCs w:val="16"/>
        </w:rPr>
        <w:tab/>
        <w:t>ST410</w:t>
      </w:r>
      <w:r w:rsidRPr="00CC4CC3">
        <w:rPr>
          <w:sz w:val="12"/>
          <w:szCs w:val="16"/>
        </w:rPr>
        <w:tab/>
        <w:t>0</w:t>
      </w:r>
      <w:r w:rsidRPr="00CC4CC3">
        <w:rPr>
          <w:sz w:val="12"/>
          <w:szCs w:val="16"/>
        </w:rPr>
        <w:tab/>
        <w:t>1</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ab/>
        <w:t>S209</w:t>
      </w:r>
      <w:r w:rsidRPr="00CC4CC3">
        <w:rPr>
          <w:sz w:val="12"/>
          <w:szCs w:val="16"/>
        </w:rPr>
        <w:tab/>
        <w:t>A305</w:t>
      </w:r>
      <w:r w:rsidRPr="00CC4CC3">
        <w:rPr>
          <w:sz w:val="12"/>
          <w:szCs w:val="16"/>
        </w:rPr>
        <w:tab/>
        <w:t>1465230523</w:t>
      </w:r>
      <w:r w:rsidRPr="00CC4CC3">
        <w:rPr>
          <w:sz w:val="12"/>
          <w:szCs w:val="16"/>
        </w:rPr>
        <w:tab/>
        <w:t>1465230523</w:t>
      </w:r>
      <w:r w:rsidRPr="00CC4CC3">
        <w:rPr>
          <w:sz w:val="12"/>
          <w:szCs w:val="16"/>
        </w:rPr>
        <w:tab/>
        <w:t>1485130523</w:t>
      </w:r>
      <w:r w:rsidRPr="00CC4CC3">
        <w:rPr>
          <w:sz w:val="12"/>
          <w:szCs w:val="16"/>
        </w:rPr>
        <w:tab/>
        <w:t>A</w:t>
      </w:r>
      <w:r w:rsidRPr="00CC4CC3">
        <w:rPr>
          <w:sz w:val="12"/>
          <w:szCs w:val="16"/>
        </w:rPr>
        <w:tab/>
        <w:t>ST411</w:t>
      </w:r>
      <w:r w:rsidRPr="00CC4CC3">
        <w:rPr>
          <w:sz w:val="12"/>
          <w:szCs w:val="16"/>
        </w:rPr>
        <w:tab/>
        <w:t>3</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ab/>
        <w:t>S209</w:t>
      </w:r>
      <w:r w:rsidRPr="00CC4CC3">
        <w:rPr>
          <w:sz w:val="12"/>
          <w:szCs w:val="16"/>
        </w:rPr>
        <w:tab/>
        <w:t>A305</w:t>
      </w:r>
      <w:r w:rsidRPr="00CC4CC3">
        <w:rPr>
          <w:sz w:val="12"/>
          <w:szCs w:val="16"/>
        </w:rPr>
        <w:tab/>
        <w:t>1465535556</w:t>
      </w:r>
      <w:r w:rsidRPr="00CC4CC3">
        <w:rPr>
          <w:sz w:val="12"/>
          <w:szCs w:val="16"/>
        </w:rPr>
        <w:tab/>
        <w:t>1462908262</w:t>
      </w:r>
      <w:r w:rsidRPr="00CC4CC3">
        <w:rPr>
          <w:sz w:val="12"/>
          <w:szCs w:val="16"/>
        </w:rPr>
        <w:tab/>
        <w:t>1465535556</w:t>
      </w:r>
      <w:r w:rsidRPr="00CC4CC3">
        <w:rPr>
          <w:sz w:val="12"/>
          <w:szCs w:val="16"/>
        </w:rPr>
        <w:tab/>
        <w:t>AP</w:t>
      </w:r>
      <w:r w:rsidRPr="00CC4CC3">
        <w:rPr>
          <w:sz w:val="12"/>
          <w:szCs w:val="16"/>
        </w:rPr>
        <w:tab/>
        <w:t>ST412</w:t>
      </w:r>
      <w:r w:rsidRPr="00CC4CC3">
        <w:rPr>
          <w:sz w:val="12"/>
          <w:szCs w:val="16"/>
        </w:rPr>
        <w:tab/>
        <w:t>0</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U113</w:t>
      </w:r>
      <w:r w:rsidRPr="00CC4CC3">
        <w:rPr>
          <w:sz w:val="12"/>
          <w:szCs w:val="16"/>
        </w:rPr>
        <w:tab/>
        <w:t>S210</w:t>
      </w:r>
      <w:r w:rsidRPr="00CC4CC3">
        <w:rPr>
          <w:sz w:val="12"/>
          <w:szCs w:val="16"/>
        </w:rPr>
        <w:tab/>
        <w:t>NULL</w:t>
      </w:r>
      <w:r w:rsidRPr="00CC4CC3">
        <w:rPr>
          <w:sz w:val="12"/>
          <w:szCs w:val="16"/>
        </w:rPr>
        <w:tab/>
        <w:t>1468139889</w:t>
      </w:r>
      <w:r w:rsidRPr="00CC4CC3">
        <w:rPr>
          <w:sz w:val="12"/>
          <w:szCs w:val="16"/>
        </w:rPr>
        <w:tab/>
        <w:t>1465535556</w:t>
      </w:r>
      <w:r w:rsidRPr="00CC4CC3">
        <w:rPr>
          <w:sz w:val="12"/>
          <w:szCs w:val="16"/>
        </w:rPr>
        <w:tab/>
        <w:t>1494342562</w:t>
      </w:r>
      <w:r w:rsidRPr="00CC4CC3">
        <w:rPr>
          <w:sz w:val="12"/>
          <w:szCs w:val="16"/>
        </w:rPr>
        <w:tab/>
        <w:t>J</w:t>
      </w:r>
      <w:r w:rsidRPr="00CC4CC3">
        <w:rPr>
          <w:sz w:val="12"/>
          <w:szCs w:val="16"/>
        </w:rPr>
        <w:tab/>
        <w:t>ST403</w:t>
      </w:r>
      <w:r w:rsidRPr="00CC4CC3">
        <w:rPr>
          <w:sz w:val="12"/>
          <w:szCs w:val="16"/>
        </w:rPr>
        <w:tab/>
        <w:t>2</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U105</w:t>
      </w:r>
      <w:r w:rsidRPr="00CC4CC3">
        <w:rPr>
          <w:sz w:val="12"/>
          <w:szCs w:val="16"/>
        </w:rPr>
        <w:tab/>
        <w:t>S210</w:t>
      </w:r>
      <w:r w:rsidRPr="00CC4CC3">
        <w:rPr>
          <w:sz w:val="12"/>
          <w:szCs w:val="16"/>
        </w:rPr>
        <w:tab/>
        <w:t>NULL</w:t>
      </w:r>
      <w:r w:rsidRPr="00CC4CC3">
        <w:rPr>
          <w:sz w:val="12"/>
          <w:szCs w:val="16"/>
        </w:rPr>
        <w:tab/>
        <w:t>1468139889</w:t>
      </w:r>
      <w:r w:rsidRPr="00CC4CC3">
        <w:rPr>
          <w:sz w:val="12"/>
          <w:szCs w:val="16"/>
        </w:rPr>
        <w:tab/>
        <w:t>1462908262</w:t>
      </w:r>
      <w:r w:rsidRPr="00CC4CC3">
        <w:rPr>
          <w:sz w:val="12"/>
          <w:szCs w:val="16"/>
        </w:rPr>
        <w:tab/>
        <w:t>1494342562</w:t>
      </w:r>
      <w:r w:rsidRPr="00CC4CC3">
        <w:rPr>
          <w:sz w:val="12"/>
          <w:szCs w:val="16"/>
        </w:rPr>
        <w:tab/>
        <w:t>A</w:t>
      </w:r>
      <w:r w:rsidRPr="00CC4CC3">
        <w:rPr>
          <w:sz w:val="12"/>
          <w:szCs w:val="16"/>
        </w:rPr>
        <w:tab/>
        <w:t>ST410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U112</w:t>
      </w:r>
      <w:r w:rsidRPr="00CC4CC3">
        <w:rPr>
          <w:sz w:val="12"/>
          <w:szCs w:val="16"/>
        </w:rPr>
        <w:tab/>
        <w:t>S210</w:t>
      </w:r>
      <w:r w:rsidRPr="00CC4CC3">
        <w:rPr>
          <w:sz w:val="12"/>
          <w:szCs w:val="16"/>
        </w:rPr>
        <w:tab/>
        <w:t>NULL</w:t>
      </w:r>
      <w:r w:rsidRPr="00CC4CC3">
        <w:rPr>
          <w:sz w:val="12"/>
          <w:szCs w:val="16"/>
        </w:rPr>
        <w:tab/>
        <w:t>1494342562</w:t>
      </w:r>
      <w:r w:rsidRPr="00CC4CC3">
        <w:rPr>
          <w:sz w:val="12"/>
          <w:szCs w:val="16"/>
        </w:rPr>
        <w:tab/>
        <w:t>1494342562</w:t>
      </w:r>
      <w:r w:rsidRPr="00CC4CC3">
        <w:rPr>
          <w:sz w:val="12"/>
          <w:szCs w:val="16"/>
        </w:rPr>
        <w:tab/>
        <w:t>1462908262</w:t>
      </w:r>
      <w:r w:rsidRPr="00CC4CC3">
        <w:rPr>
          <w:sz w:val="12"/>
          <w:szCs w:val="16"/>
        </w:rPr>
        <w:tab/>
        <w:t>E</w:t>
      </w:r>
      <w:r w:rsidRPr="00CC4CC3">
        <w:rPr>
          <w:sz w:val="12"/>
          <w:szCs w:val="16"/>
        </w:rPr>
        <w:tab/>
        <w:t>ST408</w:t>
      </w:r>
      <w:r w:rsidRPr="00CC4CC3">
        <w:rPr>
          <w:sz w:val="12"/>
          <w:szCs w:val="16"/>
        </w:rPr>
        <w:tab/>
        <w:t>2</w:t>
      </w:r>
      <w:r w:rsidRPr="00CC4CC3">
        <w:rPr>
          <w:sz w:val="12"/>
          <w:szCs w:val="16"/>
        </w:rPr>
        <w:tab/>
        <w:t>1</w:t>
      </w:r>
      <w:r w:rsidRPr="00CC4CC3">
        <w:rPr>
          <w:sz w:val="12"/>
          <w:szCs w:val="16"/>
        </w:rPr>
        <w:tab/>
        <w:t>0</w:t>
      </w:r>
      <w:r w:rsidRPr="00CC4CC3">
        <w:rPr>
          <w:sz w:val="12"/>
          <w:szCs w:val="16"/>
        </w:rPr>
        <w:tab/>
        <w:t>1</w:t>
      </w:r>
      <w:r w:rsidRPr="00CC4CC3">
        <w:rPr>
          <w:sz w:val="12"/>
          <w:szCs w:val="16"/>
        </w:rPr>
        <w:tab/>
        <w:t>fail</w:t>
      </w:r>
    </w:p>
    <w:p w:rsidR="00CC4CC3" w:rsidRPr="00CC4CC3" w:rsidRDefault="00CC4CC3" w:rsidP="00CC4CC3">
      <w:pPr>
        <w:ind w:left="720"/>
        <w:rPr>
          <w:sz w:val="12"/>
          <w:szCs w:val="16"/>
        </w:rPr>
      </w:pPr>
      <w:r w:rsidRPr="00CC4CC3">
        <w:rPr>
          <w:sz w:val="12"/>
          <w:szCs w:val="16"/>
        </w:rPr>
        <w:t>U102</w:t>
      </w:r>
      <w:r w:rsidRPr="00CC4CC3">
        <w:rPr>
          <w:sz w:val="12"/>
          <w:szCs w:val="16"/>
        </w:rPr>
        <w:tab/>
        <w:t>S200</w:t>
      </w:r>
      <w:r w:rsidRPr="00CC4CC3">
        <w:rPr>
          <w:sz w:val="12"/>
          <w:szCs w:val="16"/>
        </w:rPr>
        <w:tab/>
        <w:t>A300</w:t>
      </w:r>
      <w:r w:rsidRPr="00CC4CC3">
        <w:rPr>
          <w:sz w:val="12"/>
          <w:szCs w:val="16"/>
        </w:rPr>
        <w:tab/>
        <w:t>1494342562</w:t>
      </w:r>
      <w:r w:rsidRPr="00CC4CC3">
        <w:rPr>
          <w:sz w:val="12"/>
          <w:szCs w:val="16"/>
        </w:rPr>
        <w:tab/>
        <w:t>1465535556</w:t>
      </w:r>
      <w:r w:rsidRPr="00CC4CC3">
        <w:rPr>
          <w:sz w:val="12"/>
          <w:szCs w:val="16"/>
        </w:rPr>
        <w:tab/>
        <w:t>1465535556</w:t>
      </w:r>
      <w:r w:rsidRPr="00CC4CC3">
        <w:rPr>
          <w:sz w:val="12"/>
          <w:szCs w:val="16"/>
        </w:rPr>
        <w:tab/>
        <w:t>A</w:t>
      </w:r>
      <w:r w:rsidRPr="00CC4CC3">
        <w:rPr>
          <w:sz w:val="12"/>
          <w:szCs w:val="16"/>
        </w:rPr>
        <w:tab/>
        <w:t>ST400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U108</w:t>
      </w:r>
      <w:r w:rsidRPr="00CC4CC3">
        <w:rPr>
          <w:sz w:val="12"/>
          <w:szCs w:val="16"/>
        </w:rPr>
        <w:tab/>
        <w:t>S200</w:t>
      </w:r>
      <w:r w:rsidRPr="00CC4CC3">
        <w:rPr>
          <w:sz w:val="12"/>
          <w:szCs w:val="16"/>
        </w:rPr>
        <w:tab/>
        <w:t>A300</w:t>
      </w:r>
      <w:r w:rsidRPr="00CC4CC3">
        <w:rPr>
          <w:sz w:val="12"/>
          <w:szCs w:val="16"/>
        </w:rPr>
        <w:tab/>
        <w:t>1495130523</w:t>
      </w:r>
      <w:r w:rsidRPr="00CC4CC3">
        <w:rPr>
          <w:sz w:val="12"/>
          <w:szCs w:val="16"/>
        </w:rPr>
        <w:tab/>
        <w:t>1475130523</w:t>
      </w:r>
      <w:r w:rsidRPr="00CC4CC3">
        <w:rPr>
          <w:sz w:val="12"/>
          <w:szCs w:val="16"/>
        </w:rPr>
        <w:tab/>
        <w:t>1465230523</w:t>
      </w:r>
      <w:r w:rsidRPr="00CC4CC3">
        <w:rPr>
          <w:sz w:val="12"/>
          <w:szCs w:val="16"/>
        </w:rPr>
        <w:tab/>
        <w:t>A</w:t>
      </w:r>
      <w:r w:rsidRPr="00CC4CC3">
        <w:rPr>
          <w:sz w:val="12"/>
          <w:szCs w:val="16"/>
        </w:rPr>
        <w:tab/>
        <w:t>ST400</w:t>
      </w:r>
      <w:r w:rsidRPr="00CC4CC3">
        <w:rPr>
          <w:sz w:val="12"/>
          <w:szCs w:val="16"/>
        </w:rPr>
        <w:tab/>
        <w:t>1</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U100</w:t>
      </w:r>
      <w:r w:rsidRPr="00CC4CC3">
        <w:rPr>
          <w:sz w:val="12"/>
          <w:szCs w:val="16"/>
        </w:rPr>
        <w:tab/>
        <w:t>S200</w:t>
      </w:r>
      <w:r w:rsidRPr="00CC4CC3">
        <w:rPr>
          <w:sz w:val="12"/>
          <w:szCs w:val="16"/>
        </w:rPr>
        <w:tab/>
        <w:t>A300</w:t>
      </w:r>
      <w:r w:rsidRPr="00CC4CC3">
        <w:rPr>
          <w:sz w:val="12"/>
          <w:szCs w:val="16"/>
        </w:rPr>
        <w:tab/>
        <w:t>1462908262</w:t>
      </w:r>
      <w:r w:rsidRPr="00CC4CC3">
        <w:rPr>
          <w:sz w:val="12"/>
          <w:szCs w:val="16"/>
        </w:rPr>
        <w:tab/>
        <w:t>1494342562</w:t>
      </w:r>
      <w:r w:rsidRPr="00CC4CC3">
        <w:rPr>
          <w:sz w:val="12"/>
          <w:szCs w:val="16"/>
        </w:rPr>
        <w:tab/>
        <w:t>1494342562</w:t>
      </w:r>
      <w:r w:rsidRPr="00CC4CC3">
        <w:rPr>
          <w:sz w:val="12"/>
          <w:szCs w:val="16"/>
        </w:rPr>
        <w:tab/>
        <w:t>E</w:t>
      </w:r>
      <w:r w:rsidRPr="00CC4CC3">
        <w:rPr>
          <w:sz w:val="12"/>
          <w:szCs w:val="16"/>
        </w:rPr>
        <w:tab/>
        <w:t>ST408</w:t>
      </w:r>
      <w:r w:rsidRPr="00CC4CC3">
        <w:rPr>
          <w:sz w:val="12"/>
          <w:szCs w:val="16"/>
        </w:rPr>
        <w:tab/>
        <w:t>2</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U110</w:t>
      </w:r>
      <w:r w:rsidRPr="00CC4CC3">
        <w:rPr>
          <w:sz w:val="12"/>
          <w:szCs w:val="16"/>
        </w:rPr>
        <w:tab/>
        <w:t>S201</w:t>
      </w:r>
      <w:r w:rsidRPr="00CC4CC3">
        <w:rPr>
          <w:sz w:val="12"/>
          <w:szCs w:val="16"/>
        </w:rPr>
        <w:tab/>
        <w:t>A301</w:t>
      </w:r>
      <w:r w:rsidRPr="00CC4CC3">
        <w:rPr>
          <w:sz w:val="12"/>
          <w:szCs w:val="16"/>
        </w:rPr>
        <w:tab/>
        <w:t>1468139889</w:t>
      </w:r>
      <w:r w:rsidRPr="00CC4CC3">
        <w:rPr>
          <w:sz w:val="12"/>
          <w:szCs w:val="16"/>
        </w:rPr>
        <w:tab/>
        <w:t>1462908262</w:t>
      </w:r>
      <w:r w:rsidRPr="00CC4CC3">
        <w:rPr>
          <w:sz w:val="12"/>
          <w:szCs w:val="16"/>
        </w:rPr>
        <w:tab/>
        <w:t>1468139889</w:t>
      </w:r>
      <w:r w:rsidRPr="00CC4CC3">
        <w:rPr>
          <w:sz w:val="12"/>
          <w:szCs w:val="16"/>
        </w:rPr>
        <w:tab/>
        <w:t>J</w:t>
      </w:r>
      <w:r w:rsidRPr="00CC4CC3">
        <w:rPr>
          <w:sz w:val="12"/>
          <w:szCs w:val="16"/>
        </w:rPr>
        <w:tab/>
        <w:t>ST413</w:t>
      </w:r>
      <w:r w:rsidRPr="00CC4CC3">
        <w:rPr>
          <w:sz w:val="12"/>
          <w:szCs w:val="16"/>
        </w:rPr>
        <w:tab/>
        <w:t>2</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U110</w:t>
      </w:r>
      <w:r w:rsidRPr="00CC4CC3">
        <w:rPr>
          <w:sz w:val="12"/>
          <w:szCs w:val="16"/>
        </w:rPr>
        <w:tab/>
        <w:t>S202</w:t>
      </w:r>
      <w:r w:rsidRPr="00CC4CC3">
        <w:rPr>
          <w:sz w:val="12"/>
          <w:szCs w:val="16"/>
        </w:rPr>
        <w:tab/>
        <w:t>A302</w:t>
      </w:r>
      <w:r w:rsidRPr="00CC4CC3">
        <w:rPr>
          <w:sz w:val="12"/>
          <w:szCs w:val="16"/>
        </w:rPr>
        <w:tab/>
        <w:t>1495130523</w:t>
      </w:r>
      <w:r w:rsidRPr="00CC4CC3">
        <w:rPr>
          <w:sz w:val="12"/>
          <w:szCs w:val="16"/>
        </w:rPr>
        <w:tab/>
        <w:t>1465130523</w:t>
      </w:r>
      <w:r w:rsidRPr="00CC4CC3">
        <w:rPr>
          <w:sz w:val="12"/>
          <w:szCs w:val="16"/>
        </w:rPr>
        <w:tab/>
        <w:t>1465130523</w:t>
      </w:r>
      <w:r w:rsidRPr="00CC4CC3">
        <w:rPr>
          <w:sz w:val="12"/>
          <w:szCs w:val="16"/>
        </w:rPr>
        <w:tab/>
        <w:t>J</w:t>
      </w:r>
      <w:r w:rsidRPr="00CC4CC3">
        <w:rPr>
          <w:sz w:val="12"/>
          <w:szCs w:val="16"/>
        </w:rPr>
        <w:tab/>
        <w:t>ST413</w:t>
      </w:r>
      <w:r w:rsidRPr="00CC4CC3">
        <w:rPr>
          <w:sz w:val="12"/>
          <w:szCs w:val="16"/>
        </w:rPr>
        <w:tab/>
        <w:t>0</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U118</w:t>
      </w:r>
      <w:r w:rsidRPr="00CC4CC3">
        <w:rPr>
          <w:sz w:val="12"/>
          <w:szCs w:val="16"/>
        </w:rPr>
        <w:tab/>
        <w:t>S202</w:t>
      </w:r>
      <w:r w:rsidRPr="00CC4CC3">
        <w:rPr>
          <w:sz w:val="12"/>
          <w:szCs w:val="16"/>
        </w:rPr>
        <w:tab/>
        <w:t>A302</w:t>
      </w:r>
      <w:r w:rsidRPr="00CC4CC3">
        <w:rPr>
          <w:sz w:val="12"/>
          <w:szCs w:val="16"/>
        </w:rPr>
        <w:tab/>
        <w:t>1468139889</w:t>
      </w:r>
      <w:r w:rsidRPr="00CC4CC3">
        <w:rPr>
          <w:sz w:val="12"/>
          <w:szCs w:val="16"/>
        </w:rPr>
        <w:tab/>
        <w:t>1465535556</w:t>
      </w:r>
      <w:r w:rsidRPr="00CC4CC3">
        <w:rPr>
          <w:sz w:val="12"/>
          <w:szCs w:val="16"/>
        </w:rPr>
        <w:tab/>
        <w:t>1468139889</w:t>
      </w:r>
      <w:r w:rsidRPr="00CC4CC3">
        <w:rPr>
          <w:sz w:val="12"/>
          <w:szCs w:val="16"/>
        </w:rPr>
        <w:tab/>
        <w:t>E</w:t>
      </w:r>
      <w:r w:rsidRPr="00CC4CC3">
        <w:rPr>
          <w:sz w:val="12"/>
          <w:szCs w:val="16"/>
        </w:rPr>
        <w:tab/>
        <w:t>ST414</w:t>
      </w:r>
      <w:r w:rsidRPr="00CC4CC3">
        <w:rPr>
          <w:sz w:val="12"/>
          <w:szCs w:val="16"/>
        </w:rPr>
        <w:tab/>
        <w:t>0</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U118</w:t>
      </w:r>
      <w:r w:rsidRPr="00CC4CC3">
        <w:rPr>
          <w:sz w:val="12"/>
          <w:szCs w:val="16"/>
        </w:rPr>
        <w:tab/>
        <w:t>S203</w:t>
      </w:r>
      <w:r w:rsidRPr="00CC4CC3">
        <w:rPr>
          <w:sz w:val="12"/>
          <w:szCs w:val="16"/>
        </w:rPr>
        <w:tab/>
        <w:t>A303</w:t>
      </w:r>
      <w:r w:rsidRPr="00CC4CC3">
        <w:rPr>
          <w:sz w:val="12"/>
          <w:szCs w:val="16"/>
        </w:rPr>
        <w:tab/>
        <w:t>1475130523</w:t>
      </w:r>
      <w:r w:rsidRPr="00CC4CC3">
        <w:rPr>
          <w:sz w:val="12"/>
          <w:szCs w:val="16"/>
        </w:rPr>
        <w:tab/>
        <w:t>1465130523</w:t>
      </w:r>
      <w:r w:rsidRPr="00CC4CC3">
        <w:rPr>
          <w:sz w:val="12"/>
          <w:szCs w:val="16"/>
        </w:rPr>
        <w:tab/>
        <w:t>1465230523</w:t>
      </w:r>
      <w:r w:rsidRPr="00CC4CC3">
        <w:rPr>
          <w:sz w:val="12"/>
          <w:szCs w:val="16"/>
        </w:rPr>
        <w:tab/>
        <w:t>J</w:t>
      </w:r>
      <w:r w:rsidRPr="00CC4CC3">
        <w:rPr>
          <w:sz w:val="12"/>
          <w:szCs w:val="16"/>
        </w:rPr>
        <w:tab/>
        <w:t>ST403</w:t>
      </w:r>
      <w:r w:rsidRPr="00CC4CC3">
        <w:rPr>
          <w:sz w:val="12"/>
          <w:szCs w:val="16"/>
        </w:rPr>
        <w:tab/>
        <w:t>0</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U104</w:t>
      </w:r>
      <w:r w:rsidRPr="00CC4CC3">
        <w:rPr>
          <w:sz w:val="12"/>
          <w:szCs w:val="16"/>
        </w:rPr>
        <w:tab/>
        <w:t>S203</w:t>
      </w:r>
      <w:r w:rsidRPr="00CC4CC3">
        <w:rPr>
          <w:sz w:val="12"/>
          <w:szCs w:val="16"/>
        </w:rPr>
        <w:tab/>
        <w:t>A303</w:t>
      </w:r>
      <w:r w:rsidRPr="00CC4CC3">
        <w:rPr>
          <w:sz w:val="12"/>
          <w:szCs w:val="16"/>
        </w:rPr>
        <w:tab/>
        <w:t>1468139889</w:t>
      </w:r>
      <w:r w:rsidRPr="00CC4CC3">
        <w:rPr>
          <w:sz w:val="12"/>
          <w:szCs w:val="16"/>
        </w:rPr>
        <w:tab/>
        <w:t>1468139889</w:t>
      </w:r>
      <w:r w:rsidRPr="00CC4CC3">
        <w:rPr>
          <w:sz w:val="12"/>
          <w:szCs w:val="16"/>
        </w:rPr>
        <w:tab/>
        <w:t>1494342562</w:t>
      </w:r>
      <w:r w:rsidRPr="00CC4CC3">
        <w:rPr>
          <w:sz w:val="12"/>
          <w:szCs w:val="16"/>
        </w:rPr>
        <w:tab/>
        <w:t>AU</w:t>
      </w:r>
      <w:r w:rsidRPr="00CC4CC3">
        <w:rPr>
          <w:sz w:val="12"/>
          <w:szCs w:val="16"/>
        </w:rPr>
        <w:tab/>
        <w:t>ST406</w:t>
      </w:r>
      <w:r w:rsidRPr="00CC4CC3">
        <w:rPr>
          <w:sz w:val="12"/>
          <w:szCs w:val="16"/>
        </w:rPr>
        <w:tab/>
        <w:t>1</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U115</w:t>
      </w:r>
      <w:r w:rsidRPr="00CC4CC3">
        <w:rPr>
          <w:sz w:val="12"/>
          <w:szCs w:val="16"/>
        </w:rPr>
        <w:tab/>
        <w:t>S203</w:t>
      </w:r>
      <w:r w:rsidRPr="00CC4CC3">
        <w:rPr>
          <w:sz w:val="12"/>
          <w:szCs w:val="16"/>
        </w:rPr>
        <w:tab/>
        <w:t>A303</w:t>
      </w:r>
      <w:r w:rsidRPr="00CC4CC3">
        <w:rPr>
          <w:sz w:val="12"/>
          <w:szCs w:val="16"/>
        </w:rPr>
        <w:tab/>
        <w:t>1465230523</w:t>
      </w:r>
      <w:r w:rsidRPr="00CC4CC3">
        <w:rPr>
          <w:sz w:val="12"/>
          <w:szCs w:val="16"/>
        </w:rPr>
        <w:tab/>
        <w:t>1465130523</w:t>
      </w:r>
      <w:r w:rsidRPr="00CC4CC3">
        <w:rPr>
          <w:sz w:val="12"/>
          <w:szCs w:val="16"/>
        </w:rPr>
        <w:tab/>
        <w:t>1475130523</w:t>
      </w:r>
      <w:r w:rsidRPr="00CC4CC3">
        <w:rPr>
          <w:sz w:val="12"/>
          <w:szCs w:val="16"/>
        </w:rPr>
        <w:tab/>
        <w:t>E</w:t>
      </w:r>
      <w:r w:rsidRPr="00CC4CC3">
        <w:rPr>
          <w:sz w:val="12"/>
          <w:szCs w:val="16"/>
        </w:rPr>
        <w:tab/>
        <w:t>ST409</w:t>
      </w:r>
      <w:r w:rsidRPr="00CC4CC3">
        <w:rPr>
          <w:sz w:val="12"/>
          <w:szCs w:val="16"/>
        </w:rPr>
        <w:tab/>
        <w:t>0</w:t>
      </w:r>
      <w:r w:rsidRPr="00CC4CC3">
        <w:rPr>
          <w:sz w:val="12"/>
          <w:szCs w:val="16"/>
        </w:rPr>
        <w:tab/>
        <w:t>1</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U102</w:t>
      </w:r>
      <w:r w:rsidRPr="00CC4CC3">
        <w:rPr>
          <w:sz w:val="12"/>
          <w:szCs w:val="16"/>
        </w:rPr>
        <w:tab/>
        <w:t>S203</w:t>
      </w:r>
      <w:r w:rsidRPr="00CC4CC3">
        <w:rPr>
          <w:sz w:val="12"/>
          <w:szCs w:val="16"/>
        </w:rPr>
        <w:tab/>
        <w:t>A303</w:t>
      </w:r>
      <w:r w:rsidRPr="00CC4CC3">
        <w:rPr>
          <w:sz w:val="12"/>
          <w:szCs w:val="16"/>
        </w:rPr>
        <w:tab/>
        <w:t>1465535556</w:t>
      </w:r>
      <w:r w:rsidRPr="00CC4CC3">
        <w:rPr>
          <w:sz w:val="12"/>
          <w:szCs w:val="16"/>
        </w:rPr>
        <w:tab/>
        <w:t>1494342562</w:t>
      </w:r>
      <w:r w:rsidRPr="00CC4CC3">
        <w:rPr>
          <w:sz w:val="12"/>
          <w:szCs w:val="16"/>
        </w:rPr>
        <w:tab/>
        <w:t>1465535556</w:t>
      </w:r>
      <w:r w:rsidRPr="00CC4CC3">
        <w:rPr>
          <w:sz w:val="12"/>
          <w:szCs w:val="16"/>
        </w:rPr>
        <w:tab/>
        <w:t>E</w:t>
      </w:r>
      <w:r w:rsidRPr="00CC4CC3">
        <w:rPr>
          <w:sz w:val="12"/>
          <w:szCs w:val="16"/>
        </w:rPr>
        <w:tab/>
        <w:t>ST414</w:t>
      </w:r>
      <w:r w:rsidRPr="00CC4CC3">
        <w:rPr>
          <w:sz w:val="12"/>
          <w:szCs w:val="16"/>
        </w:rPr>
        <w:tab/>
        <w:t>2</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U117</w:t>
      </w:r>
      <w:r w:rsidRPr="00CC4CC3">
        <w:rPr>
          <w:sz w:val="12"/>
          <w:szCs w:val="16"/>
        </w:rPr>
        <w:tab/>
        <w:t>S204</w:t>
      </w:r>
      <w:r w:rsidRPr="00CC4CC3">
        <w:rPr>
          <w:sz w:val="12"/>
          <w:szCs w:val="16"/>
        </w:rPr>
        <w:tab/>
        <w:t>A304</w:t>
      </w:r>
      <w:r w:rsidRPr="00CC4CC3">
        <w:rPr>
          <w:sz w:val="12"/>
          <w:szCs w:val="16"/>
        </w:rPr>
        <w:tab/>
        <w:t>1495130523</w:t>
      </w:r>
      <w:r w:rsidRPr="00CC4CC3">
        <w:rPr>
          <w:sz w:val="12"/>
          <w:szCs w:val="16"/>
        </w:rPr>
        <w:tab/>
        <w:t>1465130523</w:t>
      </w:r>
      <w:r w:rsidRPr="00CC4CC3">
        <w:rPr>
          <w:sz w:val="12"/>
          <w:szCs w:val="16"/>
        </w:rPr>
        <w:tab/>
        <w:t>1475130523</w:t>
      </w:r>
      <w:r w:rsidRPr="00CC4CC3">
        <w:rPr>
          <w:sz w:val="12"/>
          <w:szCs w:val="16"/>
        </w:rPr>
        <w:tab/>
        <w:t>AP</w:t>
      </w:r>
      <w:r w:rsidRPr="00CC4CC3">
        <w:rPr>
          <w:sz w:val="12"/>
          <w:szCs w:val="16"/>
        </w:rPr>
        <w:tab/>
        <w:t>ST402</w:t>
      </w:r>
      <w:r w:rsidRPr="00CC4CC3">
        <w:rPr>
          <w:sz w:val="12"/>
          <w:szCs w:val="16"/>
        </w:rPr>
        <w:tab/>
        <w:t>0</w:t>
      </w:r>
      <w:r w:rsidRPr="00CC4CC3">
        <w:rPr>
          <w:sz w:val="12"/>
          <w:szCs w:val="16"/>
        </w:rPr>
        <w:tab/>
        <w:t>1</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U113</w:t>
      </w:r>
      <w:r w:rsidRPr="00CC4CC3">
        <w:rPr>
          <w:sz w:val="12"/>
          <w:szCs w:val="16"/>
        </w:rPr>
        <w:tab/>
        <w:t>S205</w:t>
      </w:r>
      <w:r w:rsidRPr="00CC4CC3">
        <w:rPr>
          <w:sz w:val="12"/>
          <w:szCs w:val="16"/>
        </w:rPr>
        <w:tab/>
        <w:t>A301</w:t>
      </w:r>
      <w:r w:rsidRPr="00CC4CC3">
        <w:rPr>
          <w:sz w:val="12"/>
          <w:szCs w:val="16"/>
        </w:rPr>
        <w:tab/>
        <w:t>1462908262</w:t>
      </w:r>
      <w:r w:rsidRPr="00CC4CC3">
        <w:rPr>
          <w:sz w:val="12"/>
          <w:szCs w:val="16"/>
        </w:rPr>
        <w:tab/>
        <w:t>1465535556</w:t>
      </w:r>
      <w:r w:rsidRPr="00CC4CC3">
        <w:rPr>
          <w:sz w:val="12"/>
          <w:szCs w:val="16"/>
        </w:rPr>
        <w:tab/>
        <w:t>1462908262</w:t>
      </w:r>
      <w:r w:rsidRPr="00CC4CC3">
        <w:rPr>
          <w:sz w:val="12"/>
          <w:szCs w:val="16"/>
        </w:rPr>
        <w:tab/>
        <w:t>AP</w:t>
      </w:r>
      <w:r w:rsidRPr="00CC4CC3">
        <w:rPr>
          <w:sz w:val="12"/>
          <w:szCs w:val="16"/>
        </w:rPr>
        <w:tab/>
        <w:t>ST407</w:t>
      </w:r>
      <w:r w:rsidRPr="00CC4CC3">
        <w:rPr>
          <w:sz w:val="12"/>
          <w:szCs w:val="16"/>
        </w:rPr>
        <w:tab/>
        <w:t>3</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U117</w:t>
      </w:r>
      <w:r w:rsidRPr="00CC4CC3">
        <w:rPr>
          <w:sz w:val="12"/>
          <w:szCs w:val="16"/>
        </w:rPr>
        <w:tab/>
        <w:t>S206</w:t>
      </w:r>
      <w:r w:rsidRPr="00CC4CC3">
        <w:rPr>
          <w:sz w:val="12"/>
          <w:szCs w:val="16"/>
        </w:rPr>
        <w:tab/>
        <w:t>A302</w:t>
      </w:r>
      <w:r w:rsidRPr="00CC4CC3">
        <w:rPr>
          <w:sz w:val="12"/>
          <w:szCs w:val="16"/>
        </w:rPr>
        <w:tab/>
        <w:t>1468139889</w:t>
      </w:r>
      <w:r w:rsidRPr="00CC4CC3">
        <w:rPr>
          <w:sz w:val="12"/>
          <w:szCs w:val="16"/>
        </w:rPr>
        <w:tab/>
        <w:t>1468139889</w:t>
      </w:r>
      <w:r w:rsidRPr="00CC4CC3">
        <w:rPr>
          <w:sz w:val="12"/>
          <w:szCs w:val="16"/>
        </w:rPr>
        <w:tab/>
        <w:t>1465535556</w:t>
      </w:r>
      <w:r w:rsidRPr="00CC4CC3">
        <w:rPr>
          <w:sz w:val="12"/>
          <w:szCs w:val="16"/>
        </w:rPr>
        <w:tab/>
        <w:t>E</w:t>
      </w:r>
      <w:r w:rsidRPr="00CC4CC3">
        <w:rPr>
          <w:sz w:val="12"/>
          <w:szCs w:val="16"/>
        </w:rPr>
        <w:tab/>
        <w:t>ST414</w:t>
      </w:r>
      <w:r w:rsidRPr="00CC4CC3">
        <w:rPr>
          <w:sz w:val="12"/>
          <w:szCs w:val="16"/>
        </w:rPr>
        <w:tab/>
        <w:t>2</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U111</w:t>
      </w:r>
      <w:r w:rsidRPr="00CC4CC3">
        <w:rPr>
          <w:sz w:val="12"/>
          <w:szCs w:val="16"/>
        </w:rPr>
        <w:tab/>
        <w:t>S206</w:t>
      </w:r>
      <w:r w:rsidRPr="00CC4CC3">
        <w:rPr>
          <w:sz w:val="12"/>
          <w:szCs w:val="16"/>
        </w:rPr>
        <w:tab/>
        <w:t>A302</w:t>
      </w:r>
      <w:r w:rsidRPr="00CC4CC3">
        <w:rPr>
          <w:sz w:val="12"/>
          <w:szCs w:val="16"/>
        </w:rPr>
        <w:tab/>
        <w:t>1465230523</w:t>
      </w:r>
      <w:r w:rsidRPr="00CC4CC3">
        <w:rPr>
          <w:sz w:val="12"/>
          <w:szCs w:val="16"/>
        </w:rPr>
        <w:tab/>
        <w:t>1485130523</w:t>
      </w:r>
      <w:r w:rsidRPr="00CC4CC3">
        <w:rPr>
          <w:sz w:val="12"/>
          <w:szCs w:val="16"/>
        </w:rPr>
        <w:tab/>
        <w:t>1465130523</w:t>
      </w:r>
      <w:r w:rsidRPr="00CC4CC3">
        <w:rPr>
          <w:sz w:val="12"/>
          <w:szCs w:val="16"/>
        </w:rPr>
        <w:tab/>
        <w:t>E</w:t>
      </w:r>
      <w:r w:rsidRPr="00CC4CC3">
        <w:rPr>
          <w:sz w:val="12"/>
          <w:szCs w:val="16"/>
        </w:rPr>
        <w:tab/>
        <w:t>ST414</w:t>
      </w:r>
      <w:r w:rsidRPr="00CC4CC3">
        <w:rPr>
          <w:sz w:val="12"/>
          <w:szCs w:val="16"/>
        </w:rPr>
        <w:tab/>
        <w:t>1</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U113</w:t>
      </w:r>
      <w:r w:rsidRPr="00CC4CC3">
        <w:rPr>
          <w:sz w:val="12"/>
          <w:szCs w:val="16"/>
        </w:rPr>
        <w:tab/>
        <w:t>S207</w:t>
      </w:r>
      <w:r w:rsidRPr="00CC4CC3">
        <w:rPr>
          <w:sz w:val="12"/>
          <w:szCs w:val="16"/>
        </w:rPr>
        <w:tab/>
        <w:t>A303</w:t>
      </w:r>
      <w:r w:rsidRPr="00CC4CC3">
        <w:rPr>
          <w:sz w:val="12"/>
          <w:szCs w:val="16"/>
        </w:rPr>
        <w:tab/>
        <w:t>1495130523</w:t>
      </w:r>
      <w:r w:rsidRPr="00CC4CC3">
        <w:rPr>
          <w:sz w:val="12"/>
          <w:szCs w:val="16"/>
        </w:rPr>
        <w:tab/>
        <w:t>1465130523</w:t>
      </w:r>
      <w:r w:rsidRPr="00CC4CC3">
        <w:rPr>
          <w:sz w:val="12"/>
          <w:szCs w:val="16"/>
        </w:rPr>
        <w:tab/>
        <w:t>1485130523</w:t>
      </w:r>
      <w:r w:rsidRPr="00CC4CC3">
        <w:rPr>
          <w:sz w:val="12"/>
          <w:szCs w:val="16"/>
        </w:rPr>
        <w:tab/>
        <w:t>AP</w:t>
      </w:r>
      <w:r w:rsidRPr="00CC4CC3">
        <w:rPr>
          <w:sz w:val="12"/>
          <w:szCs w:val="16"/>
        </w:rPr>
        <w:tab/>
        <w:t>ST402</w:t>
      </w:r>
      <w:r w:rsidRPr="00CC4CC3">
        <w:rPr>
          <w:sz w:val="12"/>
          <w:szCs w:val="16"/>
        </w:rPr>
        <w:tab/>
        <w:t>0</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U117</w:t>
      </w:r>
      <w:r w:rsidRPr="00CC4CC3">
        <w:rPr>
          <w:sz w:val="12"/>
          <w:szCs w:val="16"/>
        </w:rPr>
        <w:tab/>
        <w:t>S208</w:t>
      </w:r>
      <w:r w:rsidRPr="00CC4CC3">
        <w:rPr>
          <w:sz w:val="12"/>
          <w:szCs w:val="16"/>
        </w:rPr>
        <w:tab/>
        <w:t>A304</w:t>
      </w:r>
      <w:r w:rsidRPr="00CC4CC3">
        <w:rPr>
          <w:sz w:val="12"/>
          <w:szCs w:val="16"/>
        </w:rPr>
        <w:tab/>
        <w:t>1465130523</w:t>
      </w:r>
      <w:r w:rsidRPr="00CC4CC3">
        <w:rPr>
          <w:sz w:val="12"/>
          <w:szCs w:val="16"/>
        </w:rPr>
        <w:tab/>
        <w:t>1465130523</w:t>
      </w:r>
      <w:r w:rsidRPr="00CC4CC3">
        <w:rPr>
          <w:sz w:val="12"/>
          <w:szCs w:val="16"/>
        </w:rPr>
        <w:tab/>
        <w:t>1465130523</w:t>
      </w:r>
      <w:r w:rsidRPr="00CC4CC3">
        <w:rPr>
          <w:sz w:val="12"/>
          <w:szCs w:val="16"/>
        </w:rPr>
        <w:tab/>
        <w:t>AP</w:t>
      </w:r>
      <w:r w:rsidRPr="00CC4CC3">
        <w:rPr>
          <w:sz w:val="12"/>
          <w:szCs w:val="16"/>
        </w:rPr>
        <w:tab/>
        <w:t>ST407</w:t>
      </w:r>
      <w:r w:rsidRPr="00CC4CC3">
        <w:rPr>
          <w:sz w:val="12"/>
          <w:szCs w:val="16"/>
        </w:rPr>
        <w:tab/>
        <w:t>3</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U110</w:t>
      </w:r>
      <w:r w:rsidRPr="00CC4CC3">
        <w:rPr>
          <w:sz w:val="12"/>
          <w:szCs w:val="16"/>
        </w:rPr>
        <w:tab/>
        <w:t>S208</w:t>
      </w:r>
      <w:r w:rsidRPr="00CC4CC3">
        <w:rPr>
          <w:sz w:val="12"/>
          <w:szCs w:val="16"/>
        </w:rPr>
        <w:tab/>
        <w:t>A304</w:t>
      </w:r>
      <w:r w:rsidRPr="00CC4CC3">
        <w:rPr>
          <w:sz w:val="12"/>
          <w:szCs w:val="16"/>
        </w:rPr>
        <w:tab/>
        <w:t>1494342562</w:t>
      </w:r>
      <w:r w:rsidRPr="00CC4CC3">
        <w:rPr>
          <w:sz w:val="12"/>
          <w:szCs w:val="16"/>
        </w:rPr>
        <w:tab/>
        <w:t>1468139889</w:t>
      </w:r>
      <w:r w:rsidRPr="00CC4CC3">
        <w:rPr>
          <w:sz w:val="12"/>
          <w:szCs w:val="16"/>
        </w:rPr>
        <w:tab/>
        <w:t>1468139889</w:t>
      </w:r>
      <w:r w:rsidRPr="00CC4CC3">
        <w:rPr>
          <w:sz w:val="12"/>
          <w:szCs w:val="16"/>
        </w:rPr>
        <w:tab/>
        <w:t>A</w:t>
      </w:r>
      <w:r w:rsidRPr="00CC4CC3">
        <w:rPr>
          <w:sz w:val="12"/>
          <w:szCs w:val="16"/>
        </w:rPr>
        <w:tab/>
        <w:t>ST405</w:t>
      </w:r>
      <w:r w:rsidRPr="00CC4CC3">
        <w:rPr>
          <w:sz w:val="12"/>
          <w:szCs w:val="16"/>
        </w:rPr>
        <w:tab/>
        <w:t>1</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U105</w:t>
      </w:r>
      <w:r w:rsidRPr="00CC4CC3">
        <w:rPr>
          <w:sz w:val="12"/>
          <w:szCs w:val="16"/>
        </w:rPr>
        <w:tab/>
        <w:t>S208</w:t>
      </w:r>
      <w:r w:rsidRPr="00CC4CC3">
        <w:rPr>
          <w:sz w:val="12"/>
          <w:szCs w:val="16"/>
        </w:rPr>
        <w:tab/>
        <w:t>A304</w:t>
      </w:r>
      <w:r w:rsidRPr="00CC4CC3">
        <w:rPr>
          <w:sz w:val="12"/>
          <w:szCs w:val="16"/>
        </w:rPr>
        <w:tab/>
        <w:t>1465130523</w:t>
      </w:r>
      <w:r w:rsidRPr="00CC4CC3">
        <w:rPr>
          <w:sz w:val="12"/>
          <w:szCs w:val="16"/>
        </w:rPr>
        <w:tab/>
        <w:t>1475130523</w:t>
      </w:r>
      <w:r w:rsidRPr="00CC4CC3">
        <w:rPr>
          <w:sz w:val="12"/>
          <w:szCs w:val="16"/>
        </w:rPr>
        <w:tab/>
        <w:t>1465230523</w:t>
      </w:r>
      <w:r w:rsidRPr="00CC4CC3">
        <w:rPr>
          <w:sz w:val="12"/>
          <w:szCs w:val="16"/>
        </w:rPr>
        <w:tab/>
        <w:t>A</w:t>
      </w:r>
      <w:r w:rsidRPr="00CC4CC3">
        <w:rPr>
          <w:sz w:val="12"/>
          <w:szCs w:val="16"/>
        </w:rPr>
        <w:tab/>
        <w:t>ST410</w:t>
      </w:r>
      <w:r w:rsidRPr="00CC4CC3">
        <w:rPr>
          <w:sz w:val="12"/>
          <w:szCs w:val="16"/>
        </w:rPr>
        <w:tab/>
        <w:t>1</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U103</w:t>
      </w:r>
      <w:r w:rsidRPr="00CC4CC3">
        <w:rPr>
          <w:sz w:val="12"/>
          <w:szCs w:val="16"/>
        </w:rPr>
        <w:tab/>
        <w:t>S209</w:t>
      </w:r>
      <w:r w:rsidRPr="00CC4CC3">
        <w:rPr>
          <w:sz w:val="12"/>
          <w:szCs w:val="16"/>
        </w:rPr>
        <w:tab/>
        <w:t>A305</w:t>
      </w:r>
      <w:r w:rsidRPr="00CC4CC3">
        <w:rPr>
          <w:sz w:val="12"/>
          <w:szCs w:val="16"/>
        </w:rPr>
        <w:tab/>
        <w:t>1465535556</w:t>
      </w:r>
      <w:r w:rsidRPr="00CC4CC3">
        <w:rPr>
          <w:sz w:val="12"/>
          <w:szCs w:val="16"/>
        </w:rPr>
        <w:tab/>
        <w:t>1468139889</w:t>
      </w:r>
      <w:r w:rsidRPr="00CC4CC3">
        <w:rPr>
          <w:sz w:val="12"/>
          <w:szCs w:val="16"/>
        </w:rPr>
        <w:tab/>
        <w:t>1468139889</w:t>
      </w:r>
      <w:r w:rsidRPr="00CC4CC3">
        <w:rPr>
          <w:sz w:val="12"/>
          <w:szCs w:val="16"/>
        </w:rPr>
        <w:tab/>
        <w:t>E</w:t>
      </w:r>
      <w:r w:rsidRPr="00CC4CC3">
        <w:rPr>
          <w:sz w:val="12"/>
          <w:szCs w:val="16"/>
        </w:rPr>
        <w:tab/>
        <w:t>ST408</w:t>
      </w:r>
      <w:r w:rsidRPr="00CC4CC3">
        <w:rPr>
          <w:sz w:val="12"/>
          <w:szCs w:val="16"/>
        </w:rPr>
        <w:tab/>
        <w:t>3</w:t>
      </w:r>
      <w:r w:rsidRPr="00CC4CC3">
        <w:rPr>
          <w:sz w:val="12"/>
          <w:szCs w:val="16"/>
        </w:rPr>
        <w:tab/>
        <w:t>0</w:t>
      </w:r>
      <w:r w:rsidRPr="00CC4CC3">
        <w:rPr>
          <w:sz w:val="12"/>
          <w:szCs w:val="16"/>
        </w:rPr>
        <w:tab/>
        <w:t>1</w:t>
      </w:r>
      <w:r w:rsidRPr="00CC4CC3">
        <w:rPr>
          <w:sz w:val="12"/>
          <w:szCs w:val="16"/>
        </w:rPr>
        <w:tab/>
        <w:t>1</w:t>
      </w:r>
      <w:r w:rsidRPr="00CC4CC3">
        <w:rPr>
          <w:sz w:val="12"/>
          <w:szCs w:val="16"/>
        </w:rPr>
        <w:tab/>
        <w:t>pass</w:t>
      </w:r>
    </w:p>
    <w:p w:rsidR="00CC4CC3" w:rsidRPr="00CC4CC3" w:rsidRDefault="00CC4CC3" w:rsidP="00CC4CC3">
      <w:pPr>
        <w:ind w:left="720"/>
        <w:rPr>
          <w:sz w:val="12"/>
          <w:szCs w:val="16"/>
        </w:rPr>
      </w:pPr>
      <w:r w:rsidRPr="00CC4CC3">
        <w:rPr>
          <w:sz w:val="12"/>
          <w:szCs w:val="16"/>
        </w:rPr>
        <w:t>U118</w:t>
      </w:r>
      <w:r w:rsidRPr="00CC4CC3">
        <w:rPr>
          <w:sz w:val="12"/>
          <w:szCs w:val="16"/>
        </w:rPr>
        <w:tab/>
        <w:t>S209</w:t>
      </w:r>
      <w:r w:rsidRPr="00CC4CC3">
        <w:rPr>
          <w:sz w:val="12"/>
          <w:szCs w:val="16"/>
        </w:rPr>
        <w:tab/>
        <w:t>A305</w:t>
      </w:r>
      <w:r w:rsidRPr="00CC4CC3">
        <w:rPr>
          <w:sz w:val="12"/>
          <w:szCs w:val="16"/>
        </w:rPr>
        <w:tab/>
        <w:t>1475130523</w:t>
      </w:r>
      <w:r w:rsidRPr="00CC4CC3">
        <w:rPr>
          <w:sz w:val="12"/>
          <w:szCs w:val="16"/>
        </w:rPr>
        <w:tab/>
        <w:t>1465230523</w:t>
      </w:r>
      <w:r w:rsidRPr="00CC4CC3">
        <w:rPr>
          <w:sz w:val="12"/>
          <w:szCs w:val="16"/>
        </w:rPr>
        <w:tab/>
        <w:t>1465230523</w:t>
      </w:r>
      <w:r w:rsidRPr="00CC4CC3">
        <w:rPr>
          <w:sz w:val="12"/>
          <w:szCs w:val="16"/>
        </w:rPr>
        <w:tab/>
        <w:t>A</w:t>
      </w:r>
      <w:r w:rsidRPr="00CC4CC3">
        <w:rPr>
          <w:sz w:val="12"/>
          <w:szCs w:val="16"/>
        </w:rPr>
        <w:tab/>
        <w:t>ST400</w:t>
      </w:r>
      <w:r w:rsidRPr="00CC4CC3">
        <w:rPr>
          <w:sz w:val="12"/>
          <w:szCs w:val="16"/>
        </w:rPr>
        <w:tab/>
        <w:t>0</w:t>
      </w:r>
      <w:r w:rsidRPr="00CC4CC3">
        <w:rPr>
          <w:sz w:val="12"/>
          <w:szCs w:val="16"/>
        </w:rPr>
        <w:tab/>
        <w:t>0</w:t>
      </w:r>
      <w:r w:rsidRPr="00CC4CC3">
        <w:rPr>
          <w:sz w:val="12"/>
          <w:szCs w:val="16"/>
        </w:rPr>
        <w:tab/>
        <w:t>0</w:t>
      </w:r>
      <w:r w:rsidRPr="00CC4CC3">
        <w:rPr>
          <w:sz w:val="12"/>
          <w:szCs w:val="16"/>
        </w:rPr>
        <w:tab/>
        <w:t>1</w:t>
      </w:r>
      <w:r w:rsidRPr="00CC4CC3">
        <w:rPr>
          <w:sz w:val="12"/>
          <w:szCs w:val="16"/>
        </w:rPr>
        <w:tab/>
        <w:t>pass</w:t>
      </w:r>
    </w:p>
    <w:p w:rsidR="00CC4CC3" w:rsidRDefault="00CC4CC3" w:rsidP="00CC4CC3">
      <w:pPr>
        <w:ind w:left="720"/>
        <w:rPr>
          <w:sz w:val="12"/>
          <w:szCs w:val="16"/>
        </w:rPr>
      </w:pPr>
      <w:r w:rsidRPr="00CC4CC3">
        <w:rPr>
          <w:sz w:val="12"/>
          <w:szCs w:val="16"/>
        </w:rPr>
        <w:t>Time taken: 0.172 seconds, Fetched: 40 row(s)</w:t>
      </w:r>
    </w:p>
    <w:p w:rsidR="00CC4CC3" w:rsidRDefault="00CC4CC3">
      <w:pPr>
        <w:jc w:val="left"/>
        <w:rPr>
          <w:sz w:val="12"/>
          <w:szCs w:val="16"/>
        </w:rPr>
      </w:pPr>
    </w:p>
    <w:p w:rsidR="00FF2EC2" w:rsidRDefault="00FF2EC2">
      <w:pPr>
        <w:jc w:val="left"/>
      </w:pPr>
    </w:p>
    <w:p w:rsidR="00FF2EC2" w:rsidRDefault="00FF2EC2">
      <w:pPr>
        <w:jc w:val="left"/>
      </w:pPr>
    </w:p>
    <w:p w:rsidR="00FF2EC2" w:rsidRDefault="00FF2EC2">
      <w:pPr>
        <w:jc w:val="left"/>
      </w:pPr>
    </w:p>
    <w:p w:rsidR="00CC4CC3" w:rsidRDefault="00CC4CC3">
      <w:pPr>
        <w:jc w:val="left"/>
        <w:rPr>
          <w:b/>
          <w:sz w:val="40"/>
        </w:rPr>
      </w:pPr>
      <w:r>
        <w:br w:type="page"/>
      </w:r>
    </w:p>
    <w:p w:rsidR="0099773F" w:rsidRDefault="0099773F" w:rsidP="0099773F">
      <w:pPr>
        <w:pStyle w:val="Heading1"/>
      </w:pPr>
      <w:bookmarkStart w:id="13" w:name="_Toc496973795"/>
      <w:r>
        <w:lastRenderedPageBreak/>
        <w:t>Analysing Data</w:t>
      </w:r>
      <w:bookmarkEnd w:id="13"/>
    </w:p>
    <w:p w:rsidR="0099773F" w:rsidRDefault="0099773F" w:rsidP="0099773F">
      <w:r>
        <w:t>The following spark SQL script was created to resolve the required solutions.</w:t>
      </w:r>
      <w:r w:rsidRPr="001D3C43">
        <w:t xml:space="preserve"> </w:t>
      </w:r>
      <w:proofErr w:type="gramStart"/>
      <w:r>
        <w:t>hive</w:t>
      </w:r>
      <w:proofErr w:type="gramEnd"/>
      <w:r>
        <w:t xml:space="preserve">&gt; select * from </w:t>
      </w:r>
      <w:proofErr w:type="spellStart"/>
      <w:r>
        <w:t>formatted_input</w:t>
      </w:r>
      <w:proofErr w:type="spellEnd"/>
      <w:r>
        <w:t>;</w:t>
      </w:r>
    </w:p>
    <w:p w:rsidR="0099773F" w:rsidRDefault="0099773F" w:rsidP="0099773F"/>
    <w:p w:rsidR="0099773F" w:rsidRPr="0099773F" w:rsidRDefault="0099773F" w:rsidP="0099773F">
      <w:pPr>
        <w:rPr>
          <w:b/>
        </w:rPr>
      </w:pPr>
      <w:r w:rsidRPr="0099773F">
        <w:rPr>
          <w:b/>
        </w:rPr>
        <w:t>Code written</w:t>
      </w:r>
    </w:p>
    <w:p w:rsidR="0099773F" w:rsidRDefault="0099773F" w:rsidP="0099773F"/>
    <w:p w:rsidR="0099773F" w:rsidRDefault="0099773F" w:rsidP="0099773F"/>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package</w:t>
      </w:r>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000000"/>
          <w:sz w:val="16"/>
          <w:szCs w:val="20"/>
        </w:rPr>
        <w:t>com.duncb.spark</w:t>
      </w:r>
      <w:proofErr w:type="spellEnd"/>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import</w:t>
      </w:r>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000000"/>
          <w:sz w:val="16"/>
          <w:szCs w:val="20"/>
        </w:rPr>
        <w:t>org.apache.spark.SparkContext</w:t>
      </w:r>
      <w:proofErr w:type="spellEnd"/>
      <w:r w:rsidRPr="0099773F">
        <w:rPr>
          <w:rFonts w:ascii="Courier New" w:hAnsi="Courier New" w:cs="Courier New"/>
          <w:color w:val="000000"/>
          <w:sz w:val="16"/>
          <w:szCs w:val="20"/>
        </w:rPr>
        <w:t>._</w:t>
      </w: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import</w:t>
      </w:r>
      <w:proofErr w:type="gramEnd"/>
      <w:r w:rsidRPr="0099773F">
        <w:rPr>
          <w:rFonts w:ascii="Courier New" w:hAnsi="Courier New" w:cs="Courier New"/>
          <w:color w:val="000000"/>
          <w:sz w:val="16"/>
          <w:szCs w:val="20"/>
        </w:rPr>
        <w:t xml:space="preserve"> org.apache.hadoop.hive.serde2.`lazy`.LazySimpleSerDe</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import</w:t>
      </w:r>
      <w:proofErr w:type="gramEnd"/>
      <w:r w:rsidRPr="0099773F">
        <w:rPr>
          <w:rFonts w:ascii="Courier New" w:hAnsi="Courier New" w:cs="Courier New"/>
          <w:color w:val="000000"/>
          <w:sz w:val="16"/>
          <w:szCs w:val="20"/>
        </w:rPr>
        <w:t xml:space="preserve"> org.apache.log4j._</w:t>
      </w: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import</w:t>
      </w:r>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000000"/>
          <w:sz w:val="16"/>
          <w:szCs w:val="20"/>
        </w:rPr>
        <w:t>org.apache.spark.sql</w:t>
      </w:r>
      <w:proofErr w:type="spellEnd"/>
      <w:r w:rsidRPr="0099773F">
        <w:rPr>
          <w:rFonts w:ascii="Courier New" w:hAnsi="Courier New" w:cs="Courier New"/>
          <w:color w:val="000000"/>
          <w:sz w:val="16"/>
          <w:szCs w:val="20"/>
        </w:rPr>
        <w:t>._</w:t>
      </w: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import</w:t>
      </w:r>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000000"/>
          <w:sz w:val="16"/>
          <w:szCs w:val="20"/>
        </w:rPr>
        <w:t>org.apache.spark.sql.functions</w:t>
      </w:r>
      <w:proofErr w:type="spellEnd"/>
      <w:r w:rsidRPr="0099773F">
        <w:rPr>
          <w:rFonts w:ascii="Courier New" w:hAnsi="Courier New" w:cs="Courier New"/>
          <w:color w:val="000000"/>
          <w:sz w:val="16"/>
          <w:szCs w:val="20"/>
        </w:rPr>
        <w:t>._</w:t>
      </w:r>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u w:val="single"/>
        </w:rPr>
        <w:t>import</w:t>
      </w:r>
      <w:proofErr w:type="gramEnd"/>
      <w:r w:rsidRPr="0099773F">
        <w:rPr>
          <w:rFonts w:ascii="Courier New" w:hAnsi="Courier New" w:cs="Courier New"/>
          <w:color w:val="000000"/>
          <w:sz w:val="16"/>
          <w:szCs w:val="20"/>
          <w:u w:val="single"/>
        </w:rPr>
        <w:t xml:space="preserve"> </w:t>
      </w:r>
      <w:proofErr w:type="spellStart"/>
      <w:r w:rsidRPr="0099773F">
        <w:rPr>
          <w:rFonts w:ascii="Courier New" w:hAnsi="Courier New" w:cs="Courier New"/>
          <w:color w:val="000000"/>
          <w:sz w:val="16"/>
          <w:szCs w:val="20"/>
          <w:u w:val="single"/>
        </w:rPr>
        <w:t>org.apache.spark.sql.SparkSession</w:t>
      </w:r>
      <w:proofErr w:type="spellEnd"/>
    </w:p>
    <w:p w:rsidR="0099773F" w:rsidRPr="0099773F" w:rsidRDefault="0099773F" w:rsidP="0099773F">
      <w:pPr>
        <w:autoSpaceDE w:val="0"/>
        <w:autoSpaceDN w:val="0"/>
        <w:adjustRightInd w:val="0"/>
        <w:ind w:left="720"/>
        <w:rPr>
          <w:rFonts w:ascii="Courier New" w:hAnsi="Courier New" w:cs="Courier New"/>
          <w:sz w:val="16"/>
          <w:szCs w:val="20"/>
        </w:rPr>
      </w:pPr>
      <w:proofErr w:type="gramStart"/>
      <w:r w:rsidRPr="0099773F">
        <w:rPr>
          <w:rFonts w:ascii="Courier New" w:hAnsi="Courier New" w:cs="Courier New"/>
          <w:b/>
          <w:bCs/>
          <w:color w:val="7F0055"/>
          <w:sz w:val="16"/>
          <w:szCs w:val="20"/>
        </w:rPr>
        <w:t>object</w:t>
      </w:r>
      <w:proofErr w:type="gramEnd"/>
      <w:r w:rsidRPr="0099773F">
        <w:rPr>
          <w:rFonts w:ascii="Courier New" w:hAnsi="Courier New" w:cs="Courier New"/>
          <w:color w:val="000000"/>
          <w:sz w:val="16"/>
          <w:szCs w:val="20"/>
        </w:rPr>
        <w:t xml:space="preserve"> </w:t>
      </w:r>
      <w:r w:rsidRPr="0099773F">
        <w:rPr>
          <w:rFonts w:ascii="Courier New" w:hAnsi="Courier New" w:cs="Courier New"/>
          <w:color w:val="329399"/>
          <w:sz w:val="16"/>
          <w:szCs w:val="20"/>
        </w:rPr>
        <w:t>MP1</w:t>
      </w: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def</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4C4C4C"/>
          <w:sz w:val="16"/>
          <w:szCs w:val="20"/>
        </w:rPr>
        <w:t>main</w:t>
      </w:r>
      <w:r w:rsidRPr="0099773F">
        <w:rPr>
          <w:rFonts w:ascii="Courier New" w:hAnsi="Courier New" w:cs="Courier New"/>
          <w:color w:val="000000"/>
          <w:sz w:val="16"/>
          <w:szCs w:val="20"/>
        </w:rPr>
        <w:t>(</w:t>
      </w:r>
      <w:proofErr w:type="spellStart"/>
      <w:r w:rsidRPr="0099773F">
        <w:rPr>
          <w:rFonts w:ascii="Courier New" w:hAnsi="Courier New" w:cs="Courier New"/>
          <w:color w:val="640067"/>
          <w:sz w:val="16"/>
          <w:szCs w:val="20"/>
        </w:rPr>
        <w:t>args</w:t>
      </w:r>
      <w:proofErr w:type="spellEnd"/>
      <w:r w:rsidRPr="0099773F">
        <w:rPr>
          <w:rFonts w:ascii="Courier New" w:hAnsi="Courier New" w:cs="Courier New"/>
          <w:color w:val="000000"/>
          <w:sz w:val="16"/>
          <w:szCs w:val="20"/>
        </w:rPr>
        <w:t>: Array[</w:t>
      </w:r>
      <w:r w:rsidRPr="0099773F">
        <w:rPr>
          <w:rFonts w:ascii="Courier New" w:hAnsi="Courier New" w:cs="Courier New"/>
          <w:i/>
          <w:iCs/>
          <w:color w:val="329399"/>
          <w:sz w:val="16"/>
          <w:szCs w:val="20"/>
        </w:rPr>
        <w:t>String</w:t>
      </w:r>
      <w:r w:rsidRPr="0099773F">
        <w:rPr>
          <w:rFonts w:ascii="Courier New" w:hAnsi="Courier New" w:cs="Courier New"/>
          <w:color w:val="000000"/>
          <w:sz w:val="16"/>
          <w:szCs w:val="20"/>
        </w:rPr>
        <w:t>]): Unit = {</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sc</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000000"/>
          <w:sz w:val="16"/>
          <w:szCs w:val="20"/>
          <w:u w:val="single"/>
        </w:rPr>
        <w:t>SparkSession</w:t>
      </w:r>
      <w:r w:rsidRPr="0099773F">
        <w:rPr>
          <w:rFonts w:ascii="Courier New" w:hAnsi="Courier New" w:cs="Courier New"/>
          <w:color w:val="000000"/>
          <w:sz w:val="16"/>
          <w:szCs w:val="20"/>
        </w:rPr>
        <w:t>.</w:t>
      </w:r>
      <w:r w:rsidRPr="0099773F">
        <w:rPr>
          <w:rFonts w:ascii="Courier New" w:hAnsi="Courier New" w:cs="Courier New"/>
          <w:color w:val="640067"/>
          <w:sz w:val="16"/>
          <w:szCs w:val="20"/>
        </w:rPr>
        <w:t>builder</w:t>
      </w:r>
      <w:proofErr w:type="spellEnd"/>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640067"/>
          <w:sz w:val="16"/>
          <w:szCs w:val="20"/>
        </w:rPr>
        <w:t>master</w:t>
      </w:r>
      <w:r w:rsidRPr="0099773F">
        <w:rPr>
          <w:rFonts w:ascii="Courier New" w:hAnsi="Courier New" w:cs="Courier New"/>
          <w:color w:val="000000"/>
          <w:sz w:val="16"/>
          <w:szCs w:val="20"/>
        </w:rPr>
        <w:t>(</w:t>
      </w:r>
      <w:proofErr w:type="gramEnd"/>
      <w:r w:rsidRPr="0099773F">
        <w:rPr>
          <w:rFonts w:ascii="Courier New" w:hAnsi="Courier New" w:cs="Courier New"/>
          <w:color w:val="2A00FF"/>
          <w:sz w:val="16"/>
          <w:szCs w:val="20"/>
        </w:rPr>
        <w:t>"local[2]"</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640067"/>
          <w:sz w:val="16"/>
          <w:szCs w:val="20"/>
        </w:rPr>
        <w:t>appName</w:t>
      </w:r>
      <w:proofErr w:type="spellEnd"/>
      <w:r w:rsidRPr="0099773F">
        <w:rPr>
          <w:rFonts w:ascii="Courier New" w:hAnsi="Courier New" w:cs="Courier New"/>
          <w:color w:val="000000"/>
          <w:sz w:val="16"/>
          <w:szCs w:val="20"/>
        </w:rPr>
        <w:t>(</w:t>
      </w:r>
      <w:proofErr w:type="gramEnd"/>
      <w:r w:rsidRPr="0099773F">
        <w:rPr>
          <w:rFonts w:ascii="Courier New" w:hAnsi="Courier New" w:cs="Courier New"/>
          <w:color w:val="2A00FF"/>
          <w:sz w:val="16"/>
          <w:szCs w:val="20"/>
        </w:rPr>
        <w:t>"MP1"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640067"/>
          <w:sz w:val="16"/>
          <w:szCs w:val="20"/>
        </w:rPr>
        <w:t>config</w:t>
      </w:r>
      <w:proofErr w:type="spellEnd"/>
      <w:r w:rsidRPr="0099773F">
        <w:rPr>
          <w:rFonts w:ascii="Courier New" w:hAnsi="Courier New" w:cs="Courier New"/>
          <w:color w:val="000000"/>
          <w:sz w:val="16"/>
          <w:szCs w:val="20"/>
        </w:rPr>
        <w:t>(</w:t>
      </w:r>
      <w:proofErr w:type="gramEnd"/>
      <w:r w:rsidRPr="0099773F">
        <w:rPr>
          <w:rFonts w:ascii="Courier New" w:hAnsi="Courier New" w:cs="Courier New"/>
          <w:color w:val="2A00FF"/>
          <w:sz w:val="16"/>
          <w:szCs w:val="20"/>
        </w:rPr>
        <w:t>"</w:t>
      </w:r>
      <w:proofErr w:type="spellStart"/>
      <w:r w:rsidRPr="0099773F">
        <w:rPr>
          <w:rFonts w:ascii="Courier New" w:hAnsi="Courier New" w:cs="Courier New"/>
          <w:color w:val="2A00FF"/>
          <w:sz w:val="16"/>
          <w:szCs w:val="20"/>
        </w:rPr>
        <w:t>spark.sql.warehouse.dir</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r w:rsidRPr="0099773F">
        <w:rPr>
          <w:rFonts w:ascii="Courier New" w:hAnsi="Courier New" w:cs="Courier New"/>
          <w:color w:val="2A00FF"/>
          <w:sz w:val="16"/>
          <w:szCs w:val="20"/>
        </w:rPr>
        <w:t>"/user/hive/warehouse"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640067"/>
          <w:sz w:val="16"/>
          <w:szCs w:val="20"/>
        </w:rPr>
        <w:t>config</w:t>
      </w:r>
      <w:proofErr w:type="spellEnd"/>
      <w:r w:rsidRPr="0099773F">
        <w:rPr>
          <w:rFonts w:ascii="Courier New" w:hAnsi="Courier New" w:cs="Courier New"/>
          <w:color w:val="000000"/>
          <w:sz w:val="16"/>
          <w:szCs w:val="20"/>
        </w:rPr>
        <w:t>(</w:t>
      </w:r>
      <w:proofErr w:type="gramEnd"/>
      <w:r w:rsidRPr="0099773F">
        <w:rPr>
          <w:rFonts w:ascii="Courier New" w:hAnsi="Courier New" w:cs="Courier New"/>
          <w:color w:val="2A00FF"/>
          <w:sz w:val="16"/>
          <w:szCs w:val="20"/>
        </w:rPr>
        <w:t>"hive.metastore.</w:t>
      </w:r>
      <w:proofErr w:type="spellStart"/>
      <w:r w:rsidRPr="0099773F">
        <w:rPr>
          <w:rFonts w:ascii="Courier New" w:hAnsi="Courier New" w:cs="Courier New"/>
          <w:color w:val="2A00FF"/>
          <w:sz w:val="16"/>
          <w:szCs w:val="20"/>
        </w:rPr>
        <w:t>uris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r w:rsidRPr="0099773F">
        <w:rPr>
          <w:rFonts w:ascii="Courier New" w:hAnsi="Courier New" w:cs="Courier New"/>
          <w:color w:val="2A00FF"/>
          <w:sz w:val="16"/>
          <w:szCs w:val="20"/>
        </w:rPr>
        <w:t>"thrift://10.100.100.69:9083"</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640067"/>
          <w:sz w:val="16"/>
          <w:szCs w:val="20"/>
        </w:rPr>
        <w:t>enableHiveSupport</w:t>
      </w:r>
      <w:proofErr w:type="spellEnd"/>
      <w:r w:rsidRPr="0099773F">
        <w:rPr>
          <w:rFonts w:ascii="Courier New" w:hAnsi="Courier New" w:cs="Courier New"/>
          <w:color w:val="000000"/>
          <w:sz w:val="16"/>
          <w:szCs w:val="20"/>
        </w:rPr>
        <w:t>()</w:t>
      </w:r>
      <w:proofErr w:type="gramEnd"/>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640067"/>
          <w:sz w:val="16"/>
          <w:szCs w:val="20"/>
        </w:rPr>
        <w:t>getOrCreate</w:t>
      </w:r>
      <w:proofErr w:type="spellEnd"/>
      <w:r w:rsidRPr="0099773F">
        <w:rPr>
          <w:rFonts w:ascii="Courier New" w:hAnsi="Courier New" w:cs="Courier New"/>
          <w:color w:val="000000"/>
          <w:sz w:val="16"/>
          <w:szCs w:val="20"/>
        </w:rPr>
        <w:t>()</w:t>
      </w:r>
      <w:proofErr w:type="gramEnd"/>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000000"/>
          <w:sz w:val="16"/>
          <w:szCs w:val="20"/>
          <w:u w:val="single"/>
        </w:rPr>
        <w:t>Logger</w:t>
      </w:r>
      <w:r w:rsidRPr="0099773F">
        <w:rPr>
          <w:rFonts w:ascii="Courier New" w:hAnsi="Courier New" w:cs="Courier New"/>
          <w:color w:val="000000"/>
          <w:sz w:val="16"/>
          <w:szCs w:val="20"/>
        </w:rPr>
        <w:t>.</w:t>
      </w:r>
      <w:r w:rsidRPr="0099773F">
        <w:rPr>
          <w:rFonts w:ascii="Courier New" w:hAnsi="Courier New" w:cs="Courier New"/>
          <w:color w:val="4C4C4C"/>
          <w:sz w:val="16"/>
          <w:szCs w:val="20"/>
        </w:rPr>
        <w:t>getLogger</w:t>
      </w:r>
      <w:proofErr w:type="spellEnd"/>
      <w:r w:rsidRPr="0099773F">
        <w:rPr>
          <w:rFonts w:ascii="Courier New" w:hAnsi="Courier New" w:cs="Courier New"/>
          <w:color w:val="000000"/>
          <w:sz w:val="16"/>
          <w:szCs w:val="20"/>
        </w:rPr>
        <w:t>(</w:t>
      </w:r>
      <w:proofErr w:type="gramEnd"/>
      <w:r w:rsidRPr="0099773F">
        <w:rPr>
          <w:rFonts w:ascii="Courier New" w:hAnsi="Courier New" w:cs="Courier New"/>
          <w:color w:val="2A00FF"/>
          <w:sz w:val="16"/>
          <w:szCs w:val="20"/>
        </w:rPr>
        <w:t>"org"</w:t>
      </w:r>
      <w:r w:rsidRPr="0099773F">
        <w:rPr>
          <w:rFonts w:ascii="Courier New" w:hAnsi="Courier New" w:cs="Courier New"/>
          <w:color w:val="000000"/>
          <w:sz w:val="16"/>
          <w:szCs w:val="20"/>
        </w:rPr>
        <w:t>).</w:t>
      </w:r>
      <w:proofErr w:type="spellStart"/>
      <w:r w:rsidRPr="0099773F">
        <w:rPr>
          <w:rFonts w:ascii="Courier New" w:hAnsi="Courier New" w:cs="Courier New"/>
          <w:color w:val="4C4C4C"/>
          <w:sz w:val="16"/>
          <w:szCs w:val="20"/>
        </w:rPr>
        <w:t>setLevel</w:t>
      </w:r>
      <w:proofErr w:type="spellEnd"/>
      <w:r w:rsidRPr="0099773F">
        <w:rPr>
          <w:rFonts w:ascii="Courier New" w:hAnsi="Courier New" w:cs="Courier New"/>
          <w:color w:val="000000"/>
          <w:sz w:val="16"/>
          <w:szCs w:val="20"/>
        </w:rPr>
        <w:t>(</w:t>
      </w:r>
      <w:proofErr w:type="spellStart"/>
      <w:r w:rsidRPr="0099773F">
        <w:rPr>
          <w:rFonts w:ascii="Courier New" w:hAnsi="Courier New" w:cs="Courier New"/>
          <w:color w:val="000000"/>
          <w:sz w:val="16"/>
          <w:szCs w:val="20"/>
        </w:rPr>
        <w:t>Level.</w:t>
      </w:r>
      <w:r w:rsidRPr="0099773F">
        <w:rPr>
          <w:rFonts w:ascii="Courier New" w:hAnsi="Courier New" w:cs="Courier New"/>
          <w:color w:val="0000C0"/>
          <w:sz w:val="16"/>
          <w:szCs w:val="20"/>
        </w:rPr>
        <w:t>ERROR</w:t>
      </w:r>
      <w:proofErr w:type="spellEnd"/>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batchId</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640067"/>
          <w:sz w:val="16"/>
          <w:szCs w:val="20"/>
        </w:rPr>
        <w:t>args</w:t>
      </w:r>
      <w:proofErr w:type="spellEnd"/>
      <w:r w:rsidRPr="0099773F">
        <w:rPr>
          <w:rFonts w:ascii="Courier New" w:hAnsi="Courier New" w:cs="Courier New"/>
          <w:color w:val="000000"/>
          <w:sz w:val="16"/>
          <w:szCs w:val="20"/>
        </w:rPr>
        <w:t>(</w:t>
      </w:r>
      <w:r w:rsidRPr="0099773F">
        <w:rPr>
          <w:rFonts w:ascii="Courier New" w:hAnsi="Courier New" w:cs="Courier New"/>
          <w:color w:val="C48CFF"/>
          <w:sz w:val="16"/>
          <w:szCs w:val="20"/>
        </w:rPr>
        <w:t>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roofErr w:type="spellStart"/>
      <w:proofErr w:type="gramStart"/>
      <w:r w:rsidRPr="0099773F">
        <w:rPr>
          <w:rFonts w:ascii="Courier New" w:hAnsi="Courier New" w:cs="Courier New"/>
          <w:color w:val="3F7F5F"/>
          <w:sz w:val="16"/>
          <w:szCs w:val="20"/>
        </w:rPr>
        <w:t>Println</w:t>
      </w:r>
      <w:proofErr w:type="spellEnd"/>
      <w:r w:rsidRPr="0099773F">
        <w:rPr>
          <w:rFonts w:ascii="Courier New" w:hAnsi="Courier New" w:cs="Courier New"/>
          <w:color w:val="3F7F5F"/>
          <w:sz w:val="16"/>
          <w:szCs w:val="20"/>
        </w:rPr>
        <w:t>(</w:t>
      </w:r>
      <w:proofErr w:type="gramEnd"/>
      <w:r w:rsidRPr="0099773F">
        <w:rPr>
          <w:rFonts w:ascii="Courier New" w:hAnsi="Courier New" w:cs="Courier New"/>
          <w:color w:val="3F7F5F"/>
          <w:sz w:val="16"/>
          <w:szCs w:val="20"/>
        </w:rPr>
        <w:t xml:space="preserve">“ top 10 </w:t>
      </w:r>
      <w:proofErr w:type="spellStart"/>
      <w:r w:rsidRPr="0099773F">
        <w:rPr>
          <w:rFonts w:ascii="Courier New" w:hAnsi="Courier New" w:cs="Courier New"/>
          <w:color w:val="3F7F5F"/>
          <w:sz w:val="16"/>
          <w:szCs w:val="20"/>
        </w:rPr>
        <w:t>station_id</w:t>
      </w:r>
      <w:proofErr w:type="spellEnd"/>
      <w:r w:rsidRPr="0099773F">
        <w:rPr>
          <w:rFonts w:ascii="Courier New" w:hAnsi="Courier New" w:cs="Courier New"/>
          <w:color w:val="3F7F5F"/>
          <w:sz w:val="16"/>
          <w:szCs w:val="20"/>
        </w:rPr>
        <w:t>(s) where maximum number of songs were played, which were liked by unique users.”)</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set_properties</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 xml:space="preserve">"set </w:t>
      </w:r>
      <w:proofErr w:type="spellStart"/>
      <w:r w:rsidRPr="0099773F">
        <w:rPr>
          <w:rFonts w:ascii="Courier New" w:hAnsi="Courier New" w:cs="Courier New"/>
          <w:color w:val="2A00FF"/>
          <w:sz w:val="16"/>
          <w:szCs w:val="20"/>
        </w:rPr>
        <w:t>hive.auto.convert.join</w:t>
      </w:r>
      <w:proofErr w:type="spellEnd"/>
      <w:r w:rsidRPr="0099773F">
        <w:rPr>
          <w:rFonts w:ascii="Courier New" w:hAnsi="Courier New" w:cs="Courier New"/>
          <w:color w:val="2A00FF"/>
          <w:sz w:val="16"/>
          <w:szCs w:val="20"/>
        </w:rPr>
        <w:t>=false"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use_project_database</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"USE project"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create_hive_table_top_10_stations</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"CREATE TABLE IF NOT EXISTS project.top_10_stations"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station</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_distinct_songs_played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distinct</w:t>
      </w:r>
      <w:proofErr w:type="gramEnd"/>
      <w:r w:rsidRPr="0099773F">
        <w:rPr>
          <w:rFonts w:ascii="Courier New" w:hAnsi="Courier New" w:cs="Courier New"/>
          <w:color w:val="2A00FF"/>
          <w:sz w:val="16"/>
          <w:szCs w:val="20"/>
        </w:rPr>
        <w:t>_user_count</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PARTITIONED</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ROW</w:t>
      </w:r>
      <w:proofErr w:type="gramEnd"/>
      <w:r w:rsidRPr="0099773F">
        <w:rPr>
          <w:rFonts w:ascii="Courier New" w:hAnsi="Courier New" w:cs="Courier New"/>
          <w:color w:val="2A00FF"/>
          <w:sz w:val="16"/>
          <w:szCs w:val="20"/>
        </w:rPr>
        <w:t xml:space="preserve"> FORMAT DELIMITED"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FIELDS TERMINATED BY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STORED AS TEXTFILE"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insert_into_top_10_stations</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"INSERT OVERWRITE TABLE project.top_10_stations"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PARTITION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SELECT</w:t>
      </w:r>
      <w:proofErr w:type="gram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station</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COUNT</w:t>
      </w:r>
      <w:proofErr w:type="gramEnd"/>
      <w:r w:rsidRPr="0099773F">
        <w:rPr>
          <w:rFonts w:ascii="Courier New" w:hAnsi="Courier New" w:cs="Courier New"/>
          <w:color w:val="2A00FF"/>
          <w:sz w:val="16"/>
          <w:szCs w:val="20"/>
        </w:rPr>
        <w:t xml:space="preserve">(DISTINCT </w:t>
      </w:r>
      <w:proofErr w:type="spellStart"/>
      <w:r w:rsidRPr="0099773F">
        <w:rPr>
          <w:rFonts w:ascii="Courier New" w:hAnsi="Courier New" w:cs="Courier New"/>
          <w:color w:val="2A00FF"/>
          <w:sz w:val="16"/>
          <w:szCs w:val="20"/>
        </w:rPr>
        <w:t>song_id</w:t>
      </w:r>
      <w:proofErr w:type="spellEnd"/>
      <w:r w:rsidRPr="0099773F">
        <w:rPr>
          <w:rFonts w:ascii="Courier New" w:hAnsi="Courier New" w:cs="Courier New"/>
          <w:color w:val="2A00FF"/>
          <w:sz w:val="16"/>
          <w:szCs w:val="20"/>
        </w:rPr>
        <w:t xml:space="preserve">) AS </w:t>
      </w:r>
      <w:proofErr w:type="spellStart"/>
      <w:r w:rsidRPr="0099773F">
        <w:rPr>
          <w:rFonts w:ascii="Courier New" w:hAnsi="Courier New" w:cs="Courier New"/>
          <w:color w:val="2A00FF"/>
          <w:sz w:val="16"/>
          <w:szCs w:val="20"/>
        </w:rPr>
        <w:t>total_distinct_songs_played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COUNT</w:t>
      </w:r>
      <w:proofErr w:type="gramEnd"/>
      <w:r w:rsidRPr="0099773F">
        <w:rPr>
          <w:rFonts w:ascii="Courier New" w:hAnsi="Courier New" w:cs="Courier New"/>
          <w:color w:val="2A00FF"/>
          <w:sz w:val="16"/>
          <w:szCs w:val="20"/>
        </w:rPr>
        <w:t xml:space="preserve">(DISTINCT </w:t>
      </w:r>
      <w:proofErr w:type="spellStart"/>
      <w:r w:rsidRPr="0099773F">
        <w:rPr>
          <w:rFonts w:ascii="Courier New" w:hAnsi="Courier New" w:cs="Courier New"/>
          <w:color w:val="2A00FF"/>
          <w:sz w:val="16"/>
          <w:szCs w:val="20"/>
        </w:rPr>
        <w:t>user_id</w:t>
      </w:r>
      <w:proofErr w:type="spellEnd"/>
      <w:r w:rsidRPr="0099773F">
        <w:rPr>
          <w:rFonts w:ascii="Courier New" w:hAnsi="Courier New" w:cs="Courier New"/>
          <w:color w:val="2A00FF"/>
          <w:sz w:val="16"/>
          <w:szCs w:val="20"/>
        </w:rPr>
        <w:t xml:space="preserve">) AS </w:t>
      </w:r>
      <w:proofErr w:type="spellStart"/>
      <w:r w:rsidRPr="0099773F">
        <w:rPr>
          <w:rFonts w:ascii="Courier New" w:hAnsi="Courier New" w:cs="Courier New"/>
          <w:color w:val="2A00FF"/>
          <w:sz w:val="16"/>
          <w:szCs w:val="20"/>
        </w:rPr>
        <w:t>distinct_user_count</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FROM</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project.enriched_data</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WHERE</w:t>
      </w:r>
      <w:proofErr w:type="gramEnd"/>
      <w:r w:rsidRPr="0099773F">
        <w:rPr>
          <w:rFonts w:ascii="Courier New" w:hAnsi="Courier New" w:cs="Courier New"/>
          <w:color w:val="2A00FF"/>
          <w:sz w:val="16"/>
          <w:szCs w:val="20"/>
        </w:rPr>
        <w:t xml:space="preserve"> status='pass'"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AND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AND</w:t>
      </w:r>
      <w:proofErr w:type="gramEnd"/>
      <w:r w:rsidRPr="0099773F">
        <w:rPr>
          <w:rFonts w:ascii="Courier New" w:hAnsi="Courier New" w:cs="Courier New"/>
          <w:color w:val="2A00FF"/>
          <w:sz w:val="16"/>
          <w:szCs w:val="20"/>
        </w:rPr>
        <w:t xml:space="preserve"> like=1"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GROUP</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station_id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ORDER</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total_distinct_songs_played</w:t>
      </w:r>
      <w:proofErr w:type="spellEnd"/>
      <w:r w:rsidRPr="0099773F">
        <w:rPr>
          <w:rFonts w:ascii="Courier New" w:hAnsi="Courier New" w:cs="Courier New"/>
          <w:color w:val="2A00FF"/>
          <w:sz w:val="16"/>
          <w:szCs w:val="20"/>
        </w:rPr>
        <w:t xml:space="preserve"> DESC"</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LIMIT 10"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roofErr w:type="spellStart"/>
      <w:proofErr w:type="gramStart"/>
      <w:r w:rsidRPr="0099773F">
        <w:rPr>
          <w:rFonts w:ascii="Courier New" w:hAnsi="Courier New" w:cs="Courier New"/>
          <w:color w:val="3F7F5F"/>
          <w:sz w:val="16"/>
          <w:szCs w:val="20"/>
        </w:rPr>
        <w:t>println</w:t>
      </w:r>
      <w:proofErr w:type="spellEnd"/>
      <w:r w:rsidRPr="0099773F">
        <w:rPr>
          <w:rFonts w:ascii="Courier New" w:hAnsi="Courier New" w:cs="Courier New"/>
          <w:color w:val="3F7F5F"/>
          <w:sz w:val="16"/>
          <w:szCs w:val="20"/>
        </w:rPr>
        <w:t>(</w:t>
      </w:r>
      <w:proofErr w:type="gramEnd"/>
      <w:r w:rsidRPr="0099773F">
        <w:rPr>
          <w:rFonts w:ascii="Courier New" w:hAnsi="Courier New" w:cs="Courier New"/>
          <w:color w:val="3F7F5F"/>
          <w:sz w:val="16"/>
          <w:szCs w:val="20"/>
        </w:rPr>
        <w:t>“ total duration of songs played by each type of user, where type of user can be 'subscribed' or 'unsubscribed'.”)</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lastRenderedPageBreak/>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create_hive_table_song_duration</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 xml:space="preserve">"CREATE TABLE IF NOT EXISTS </w:t>
      </w:r>
      <w:proofErr w:type="spellStart"/>
      <w:r w:rsidRPr="0099773F">
        <w:rPr>
          <w:rFonts w:ascii="Courier New" w:hAnsi="Courier New" w:cs="Courier New"/>
          <w:color w:val="2A00FF"/>
          <w:sz w:val="16"/>
          <w:szCs w:val="20"/>
        </w:rPr>
        <w:t>project.song_duration</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user</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user</w:t>
      </w:r>
      <w:proofErr w:type="gramEnd"/>
      <w:r w:rsidRPr="0099773F">
        <w:rPr>
          <w:rFonts w:ascii="Courier New" w:hAnsi="Courier New" w:cs="Courier New"/>
          <w:color w:val="2A00FF"/>
          <w:sz w:val="16"/>
          <w:szCs w:val="20"/>
        </w:rPr>
        <w:t>_type</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_duration_in_minutes</w:t>
      </w:r>
      <w:proofErr w:type="spellEnd"/>
      <w:r w:rsidRPr="0099773F">
        <w:rPr>
          <w:rFonts w:ascii="Courier New" w:hAnsi="Courier New" w:cs="Courier New"/>
          <w:color w:val="2A00FF"/>
          <w:sz w:val="16"/>
          <w:szCs w:val="20"/>
        </w:rPr>
        <w:t xml:space="preserve"> DOUBLE"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PARTITIONED</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ROW</w:t>
      </w:r>
      <w:proofErr w:type="gramEnd"/>
      <w:r w:rsidRPr="0099773F">
        <w:rPr>
          <w:rFonts w:ascii="Courier New" w:hAnsi="Courier New" w:cs="Courier New"/>
          <w:color w:val="2A00FF"/>
          <w:sz w:val="16"/>
          <w:szCs w:val="20"/>
        </w:rPr>
        <w:t xml:space="preserve"> FORMAT DELIMITED"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FIELDS TERMINATED BY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STORED AS TEXTFILE"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insert_into_song_duration</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 xml:space="preserve">"INSERT OVERWRITE TABLE </w:t>
      </w:r>
      <w:proofErr w:type="spellStart"/>
      <w:r w:rsidRPr="0099773F">
        <w:rPr>
          <w:rFonts w:ascii="Courier New" w:hAnsi="Courier New" w:cs="Courier New"/>
          <w:color w:val="2A00FF"/>
          <w:sz w:val="16"/>
          <w:szCs w:val="20"/>
        </w:rPr>
        <w:t>project.song_duration</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PARTITION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SELECT</w:t>
      </w:r>
      <w:proofErr w:type="gram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e.user</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IF</w:t>
      </w:r>
      <w:proofErr w:type="gramEnd"/>
      <w:r w:rsidRPr="0099773F">
        <w:rPr>
          <w:rFonts w:ascii="Courier New" w:hAnsi="Courier New" w:cs="Courier New"/>
          <w:color w:val="2A00FF"/>
          <w:sz w:val="16"/>
          <w:szCs w:val="20"/>
        </w:rPr>
        <w:t>(</w:t>
      </w:r>
      <w:proofErr w:type="spellStart"/>
      <w:r w:rsidRPr="0099773F">
        <w:rPr>
          <w:rFonts w:ascii="Courier New" w:hAnsi="Courier New" w:cs="Courier New"/>
          <w:color w:val="2A00FF"/>
          <w:sz w:val="16"/>
          <w:szCs w:val="20"/>
        </w:rPr>
        <w:t>e.user_id</w:t>
      </w:r>
      <w:proofErr w:type="spellEnd"/>
      <w:r w:rsidRPr="0099773F">
        <w:rPr>
          <w:rFonts w:ascii="Courier New" w:hAnsi="Courier New" w:cs="Courier New"/>
          <w:color w:val="2A00FF"/>
          <w:sz w:val="16"/>
          <w:szCs w:val="20"/>
        </w:rPr>
        <w:t>!=</w:t>
      </w:r>
      <w:proofErr w:type="spellStart"/>
      <w:r w:rsidRPr="0099773F">
        <w:rPr>
          <w:rFonts w:ascii="Courier New" w:hAnsi="Courier New" w:cs="Courier New"/>
          <w:color w:val="2A00FF"/>
          <w:sz w:val="16"/>
          <w:szCs w:val="20"/>
        </w:rPr>
        <w:t>s.user_id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OR</w:t>
      </w:r>
      <w:proofErr w:type="gramEnd"/>
      <w:r w:rsidRPr="0099773F">
        <w:rPr>
          <w:rFonts w:ascii="Courier New" w:hAnsi="Courier New" w:cs="Courier New"/>
          <w:color w:val="2A00FF"/>
          <w:sz w:val="16"/>
          <w:szCs w:val="20"/>
        </w:rPr>
        <w:t xml:space="preserve"> (CAST(</w:t>
      </w:r>
      <w:proofErr w:type="spellStart"/>
      <w:r w:rsidRPr="0099773F">
        <w:rPr>
          <w:rFonts w:ascii="Courier New" w:hAnsi="Courier New" w:cs="Courier New"/>
          <w:color w:val="2A00FF"/>
          <w:sz w:val="16"/>
          <w:szCs w:val="20"/>
        </w:rPr>
        <w:t>s.subscn_end_dt</w:t>
      </w:r>
      <w:proofErr w:type="spellEnd"/>
      <w:r w:rsidRPr="0099773F">
        <w:rPr>
          <w:rFonts w:ascii="Courier New" w:hAnsi="Courier New" w:cs="Courier New"/>
          <w:color w:val="2A00FF"/>
          <w:sz w:val="16"/>
          <w:szCs w:val="20"/>
        </w:rPr>
        <w:t xml:space="preserve"> as BIGINT) &lt; CAST(</w:t>
      </w:r>
      <w:proofErr w:type="spellStart"/>
      <w:r w:rsidRPr="0099773F">
        <w:rPr>
          <w:rFonts w:ascii="Courier New" w:hAnsi="Courier New" w:cs="Courier New"/>
          <w:color w:val="2A00FF"/>
          <w:sz w:val="16"/>
          <w:szCs w:val="20"/>
        </w:rPr>
        <w:t>e.start_ts</w:t>
      </w:r>
      <w:proofErr w:type="spellEnd"/>
      <w:r w:rsidRPr="0099773F">
        <w:rPr>
          <w:rFonts w:ascii="Courier New" w:hAnsi="Courier New" w:cs="Courier New"/>
          <w:color w:val="2A00FF"/>
          <w:sz w:val="16"/>
          <w:szCs w:val="20"/>
        </w:rPr>
        <w:t xml:space="preserve"> as BIGINT)),'</w:t>
      </w:r>
      <w:proofErr w:type="spellStart"/>
      <w:r w:rsidRPr="0099773F">
        <w:rPr>
          <w:rFonts w:ascii="Courier New" w:hAnsi="Courier New" w:cs="Courier New"/>
          <w:color w:val="2A00FF"/>
          <w:sz w:val="16"/>
          <w:szCs w:val="20"/>
        </w:rPr>
        <w:t>unsubscribed','subscribed</w:t>
      </w:r>
      <w:proofErr w:type="spellEnd"/>
      <w:r w:rsidRPr="0099773F">
        <w:rPr>
          <w:rFonts w:ascii="Courier New" w:hAnsi="Courier New" w:cs="Courier New"/>
          <w:color w:val="2A00FF"/>
          <w:sz w:val="16"/>
          <w:szCs w:val="20"/>
        </w:rPr>
        <w:t xml:space="preserve">') AS </w:t>
      </w:r>
      <w:proofErr w:type="spellStart"/>
      <w:r w:rsidRPr="0099773F">
        <w:rPr>
          <w:rFonts w:ascii="Courier New" w:hAnsi="Courier New" w:cs="Courier New"/>
          <w:color w:val="2A00FF"/>
          <w:sz w:val="16"/>
          <w:szCs w:val="20"/>
        </w:rPr>
        <w:t>user_type</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e.song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e.artist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t>
      </w:r>
      <w:proofErr w:type="gramEnd"/>
      <w:r w:rsidRPr="0099773F">
        <w:rPr>
          <w:rFonts w:ascii="Courier New" w:hAnsi="Courier New" w:cs="Courier New"/>
          <w:color w:val="2A00FF"/>
          <w:sz w:val="16"/>
          <w:szCs w:val="20"/>
        </w:rPr>
        <w:t>cast(</w:t>
      </w:r>
      <w:proofErr w:type="spellStart"/>
      <w:r w:rsidRPr="0099773F">
        <w:rPr>
          <w:rFonts w:ascii="Courier New" w:hAnsi="Courier New" w:cs="Courier New"/>
          <w:color w:val="2A00FF"/>
          <w:sz w:val="16"/>
          <w:szCs w:val="20"/>
        </w:rPr>
        <w:t>e.end_ts</w:t>
      </w:r>
      <w:proofErr w:type="spellEnd"/>
      <w:r w:rsidRPr="0099773F">
        <w:rPr>
          <w:rFonts w:ascii="Courier New" w:hAnsi="Courier New" w:cs="Courier New"/>
          <w:color w:val="2A00FF"/>
          <w:sz w:val="16"/>
          <w:szCs w:val="20"/>
        </w:rPr>
        <w:t xml:space="preserve"> as BIGINT)-cast(</w:t>
      </w:r>
      <w:proofErr w:type="spellStart"/>
      <w:r w:rsidRPr="0099773F">
        <w:rPr>
          <w:rFonts w:ascii="Courier New" w:hAnsi="Courier New" w:cs="Courier New"/>
          <w:color w:val="2A00FF"/>
          <w:sz w:val="16"/>
          <w:szCs w:val="20"/>
        </w:rPr>
        <w:t>e.start_ts</w:t>
      </w:r>
      <w:proofErr w:type="spellEnd"/>
      <w:r w:rsidRPr="0099773F">
        <w:rPr>
          <w:rFonts w:ascii="Courier New" w:hAnsi="Courier New" w:cs="Courier New"/>
          <w:color w:val="2A00FF"/>
          <w:sz w:val="16"/>
          <w:szCs w:val="20"/>
        </w:rPr>
        <w:t xml:space="preserve"> as BIGINT))/60 AS </w:t>
      </w:r>
      <w:proofErr w:type="spellStart"/>
      <w:r w:rsidRPr="0099773F">
        <w:rPr>
          <w:rFonts w:ascii="Courier New" w:hAnsi="Courier New" w:cs="Courier New"/>
          <w:color w:val="2A00FF"/>
          <w:sz w:val="16"/>
          <w:szCs w:val="20"/>
        </w:rPr>
        <w:t>total_duration_in_minutes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FROM</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project.enriched_data</w:t>
      </w:r>
      <w:proofErr w:type="spellEnd"/>
      <w:r w:rsidRPr="0099773F">
        <w:rPr>
          <w:rFonts w:ascii="Courier New" w:hAnsi="Courier New" w:cs="Courier New"/>
          <w:color w:val="2A00FF"/>
          <w:sz w:val="16"/>
          <w:szCs w:val="20"/>
        </w:rPr>
        <w:t xml:space="preserve"> 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LEFT</w:t>
      </w:r>
      <w:proofErr w:type="gramEnd"/>
      <w:r w:rsidRPr="0099773F">
        <w:rPr>
          <w:rFonts w:ascii="Courier New" w:hAnsi="Courier New" w:cs="Courier New"/>
          <w:color w:val="2A00FF"/>
          <w:sz w:val="16"/>
          <w:szCs w:val="20"/>
        </w:rPr>
        <w:t xml:space="preserve"> OUTER JOIN project.subscribed_users_1 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ON</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e.user_id</w:t>
      </w:r>
      <w:proofErr w:type="spellEnd"/>
      <w:r w:rsidRPr="0099773F">
        <w:rPr>
          <w:rFonts w:ascii="Courier New" w:hAnsi="Courier New" w:cs="Courier New"/>
          <w:color w:val="2A00FF"/>
          <w:sz w:val="16"/>
          <w:szCs w:val="20"/>
        </w:rPr>
        <w:t>=</w:t>
      </w:r>
      <w:proofErr w:type="spellStart"/>
      <w:r w:rsidRPr="0099773F">
        <w:rPr>
          <w:rFonts w:ascii="Courier New" w:hAnsi="Courier New" w:cs="Courier New"/>
          <w:color w:val="2A00FF"/>
          <w:sz w:val="16"/>
          <w:szCs w:val="20"/>
        </w:rPr>
        <w:t>s.user_id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WHERE</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e.status</w:t>
      </w:r>
      <w:proofErr w:type="spellEnd"/>
      <w:r w:rsidRPr="0099773F">
        <w:rPr>
          <w:rFonts w:ascii="Courier New" w:hAnsi="Courier New" w:cs="Courier New"/>
          <w:color w:val="2A00FF"/>
          <w:sz w:val="16"/>
          <w:szCs w:val="20"/>
        </w:rPr>
        <w:t>='pass'"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AND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roofErr w:type="spellStart"/>
      <w:proofErr w:type="gramStart"/>
      <w:r w:rsidRPr="0099773F">
        <w:rPr>
          <w:rFonts w:ascii="Courier New" w:hAnsi="Courier New" w:cs="Courier New"/>
          <w:color w:val="3F7F5F"/>
          <w:sz w:val="16"/>
          <w:szCs w:val="20"/>
        </w:rPr>
        <w:t>println</w:t>
      </w:r>
      <w:proofErr w:type="spellEnd"/>
      <w:r w:rsidRPr="0099773F">
        <w:rPr>
          <w:rFonts w:ascii="Courier New" w:hAnsi="Courier New" w:cs="Courier New"/>
          <w:color w:val="3F7F5F"/>
          <w:sz w:val="16"/>
          <w:szCs w:val="20"/>
        </w:rPr>
        <w:t>(</w:t>
      </w:r>
      <w:proofErr w:type="gramEnd"/>
      <w:r w:rsidRPr="0099773F">
        <w:rPr>
          <w:rFonts w:ascii="Courier New" w:hAnsi="Courier New" w:cs="Courier New"/>
          <w:color w:val="3F7F5F"/>
          <w:sz w:val="16"/>
          <w:szCs w:val="20"/>
        </w:rPr>
        <w:t>“Determine top 10 connected artists”).</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create_hive_table_top_10_connected_artists</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 xml:space="preserve">"CREATE TABLE IF NOT EXISTS </w:t>
      </w:r>
      <w:proofErr w:type="spellStart"/>
      <w:r w:rsidRPr="0099773F">
        <w:rPr>
          <w:rFonts w:ascii="Courier New" w:hAnsi="Courier New" w:cs="Courier New"/>
          <w:color w:val="2A00FF"/>
          <w:sz w:val="16"/>
          <w:szCs w:val="20"/>
        </w:rPr>
        <w:t>project.connected_artists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_distinct_songs</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unique</w:t>
      </w:r>
      <w:proofErr w:type="gramEnd"/>
      <w:r w:rsidRPr="0099773F">
        <w:rPr>
          <w:rFonts w:ascii="Courier New" w:hAnsi="Courier New" w:cs="Courier New"/>
          <w:color w:val="2A00FF"/>
          <w:sz w:val="16"/>
          <w:szCs w:val="20"/>
        </w:rPr>
        <w:t>_followers</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PARTITIONED</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ROW</w:t>
      </w:r>
      <w:proofErr w:type="gramEnd"/>
      <w:r w:rsidRPr="0099773F">
        <w:rPr>
          <w:rFonts w:ascii="Courier New" w:hAnsi="Courier New" w:cs="Courier New"/>
          <w:color w:val="2A00FF"/>
          <w:sz w:val="16"/>
          <w:szCs w:val="20"/>
        </w:rPr>
        <w:t xml:space="preserve"> FORMAT DELIMITED"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FIELDS TERMINATED BY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STORED AS TEXTFILE"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insert_into_top_10_connected_artists</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 xml:space="preserve">"INSERT OVERWRITE TABLE </w:t>
      </w:r>
      <w:proofErr w:type="spellStart"/>
      <w:r w:rsidRPr="0099773F">
        <w:rPr>
          <w:rFonts w:ascii="Courier New" w:hAnsi="Courier New" w:cs="Courier New"/>
          <w:color w:val="2A00FF"/>
          <w:sz w:val="16"/>
          <w:szCs w:val="20"/>
        </w:rPr>
        <w:t>project.connected_artists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PARTITION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SELECT</w:t>
      </w:r>
      <w:proofErr w:type="gram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COUNT</w:t>
      </w:r>
      <w:proofErr w:type="gramEnd"/>
      <w:r w:rsidRPr="0099773F">
        <w:rPr>
          <w:rFonts w:ascii="Courier New" w:hAnsi="Courier New" w:cs="Courier New"/>
          <w:color w:val="2A00FF"/>
          <w:sz w:val="16"/>
          <w:szCs w:val="20"/>
        </w:rPr>
        <w:t xml:space="preserve">(DISTINCT </w:t>
      </w:r>
      <w:proofErr w:type="spellStart"/>
      <w:r w:rsidRPr="0099773F">
        <w:rPr>
          <w:rFonts w:ascii="Courier New" w:hAnsi="Courier New" w:cs="Courier New"/>
          <w:color w:val="2A00FF"/>
          <w:sz w:val="16"/>
          <w:szCs w:val="20"/>
        </w:rPr>
        <w:t>song_id</w:t>
      </w:r>
      <w:proofErr w:type="spellEnd"/>
      <w:r w:rsidRPr="0099773F">
        <w:rPr>
          <w:rFonts w:ascii="Courier New" w:hAnsi="Courier New" w:cs="Courier New"/>
          <w:color w:val="2A00FF"/>
          <w:sz w:val="16"/>
          <w:szCs w:val="20"/>
        </w:rPr>
        <w:t xml:space="preserve">) AS </w:t>
      </w:r>
      <w:proofErr w:type="spellStart"/>
      <w:r w:rsidRPr="0099773F">
        <w:rPr>
          <w:rFonts w:ascii="Courier New" w:hAnsi="Courier New" w:cs="Courier New"/>
          <w:color w:val="2A00FF"/>
          <w:sz w:val="16"/>
          <w:szCs w:val="20"/>
        </w:rPr>
        <w:t>total_distinct_songs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COUNT</w:t>
      </w:r>
      <w:proofErr w:type="gramEnd"/>
      <w:r w:rsidRPr="0099773F">
        <w:rPr>
          <w:rFonts w:ascii="Courier New" w:hAnsi="Courier New" w:cs="Courier New"/>
          <w:color w:val="2A00FF"/>
          <w:sz w:val="16"/>
          <w:szCs w:val="20"/>
        </w:rPr>
        <w:t xml:space="preserve">(DISTINCT </w:t>
      </w:r>
      <w:proofErr w:type="spellStart"/>
      <w:r w:rsidRPr="0099773F">
        <w:rPr>
          <w:rFonts w:ascii="Courier New" w:hAnsi="Courier New" w:cs="Courier New"/>
          <w:color w:val="2A00FF"/>
          <w:sz w:val="16"/>
          <w:szCs w:val="20"/>
        </w:rPr>
        <w:t>user_id</w:t>
      </w:r>
      <w:proofErr w:type="spellEnd"/>
      <w:r w:rsidRPr="0099773F">
        <w:rPr>
          <w:rFonts w:ascii="Courier New" w:hAnsi="Courier New" w:cs="Courier New"/>
          <w:color w:val="2A00FF"/>
          <w:sz w:val="16"/>
          <w:szCs w:val="20"/>
        </w:rPr>
        <w:t xml:space="preserve">) AS </w:t>
      </w:r>
      <w:proofErr w:type="spellStart"/>
      <w:r w:rsidRPr="0099773F">
        <w:rPr>
          <w:rFonts w:ascii="Courier New" w:hAnsi="Courier New" w:cs="Courier New"/>
          <w:color w:val="2A00FF"/>
          <w:sz w:val="16"/>
          <w:szCs w:val="20"/>
        </w:rPr>
        <w:t>unique_followers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FROM</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project.enriched_data</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WHERE</w:t>
      </w:r>
      <w:proofErr w:type="gramEnd"/>
      <w:r w:rsidRPr="0099773F">
        <w:rPr>
          <w:rFonts w:ascii="Courier New" w:hAnsi="Courier New" w:cs="Courier New"/>
          <w:color w:val="2A00FF"/>
          <w:sz w:val="16"/>
          <w:szCs w:val="20"/>
        </w:rPr>
        <w:t xml:space="preserve"> status='pass'"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AND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GROUP</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artist_id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ORDER</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unique_followers</w:t>
      </w:r>
      <w:proofErr w:type="spell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desc,total_distinct_songs</w:t>
      </w:r>
      <w:proofErr w:type="spell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desc</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LIMIT 10"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000000"/>
          <w:sz w:val="16"/>
          <w:szCs w:val="20"/>
        </w:rPr>
        <w:t>println</w:t>
      </w:r>
      <w:proofErr w:type="spellEnd"/>
      <w:r w:rsidRPr="0099773F">
        <w:rPr>
          <w:rFonts w:ascii="Courier New" w:hAnsi="Courier New" w:cs="Courier New"/>
          <w:color w:val="000000"/>
          <w:sz w:val="16"/>
          <w:szCs w:val="20"/>
        </w:rPr>
        <w:t>(</w:t>
      </w:r>
      <w:proofErr w:type="gramEnd"/>
      <w:r w:rsidRPr="0099773F">
        <w:rPr>
          <w:rFonts w:ascii="Courier New" w:hAnsi="Courier New" w:cs="Courier New"/>
          <w:color w:val="000000"/>
          <w:sz w:val="16"/>
          <w:szCs w:val="20"/>
        </w:rPr>
        <w:t>“</w:t>
      </w:r>
      <w:r w:rsidRPr="0099773F">
        <w:rPr>
          <w:rFonts w:ascii="Courier New" w:hAnsi="Courier New" w:cs="Courier New"/>
          <w:color w:val="3F7F5F"/>
          <w:sz w:val="16"/>
          <w:szCs w:val="20"/>
        </w:rPr>
        <w:t>top 10 songs who have generated the maximum revenue.”)</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create_hive_table_top_10_songs_maxrevenue</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"CREATE TABLE IF NOT EXISTS project.top_10_songs_maxrevenue"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_duration_in_minutes</w:t>
      </w:r>
      <w:proofErr w:type="spellEnd"/>
      <w:r w:rsidRPr="0099773F">
        <w:rPr>
          <w:rFonts w:ascii="Courier New" w:hAnsi="Courier New" w:cs="Courier New"/>
          <w:color w:val="2A00FF"/>
          <w:sz w:val="16"/>
          <w:szCs w:val="20"/>
        </w:rPr>
        <w:t xml:space="preserve"> DOUBLE"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PARTITIONED</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ROW</w:t>
      </w:r>
      <w:proofErr w:type="gramEnd"/>
      <w:r w:rsidRPr="0099773F">
        <w:rPr>
          <w:rFonts w:ascii="Courier New" w:hAnsi="Courier New" w:cs="Courier New"/>
          <w:color w:val="2A00FF"/>
          <w:sz w:val="16"/>
          <w:szCs w:val="20"/>
        </w:rPr>
        <w:t xml:space="preserve"> FORMAT DELIMITED"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FIELDS TERMINATED BY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STORED AS TEXTFILE"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insert_into_top_10_songs_maxrevenue</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"INSERT OVERWRITE TABLE project.top_10_songs_maxrevenue"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PARTITION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SELECT</w:t>
      </w:r>
      <w:proofErr w:type="gram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t>
      </w:r>
      <w:proofErr w:type="gramEnd"/>
      <w:r w:rsidRPr="0099773F">
        <w:rPr>
          <w:rFonts w:ascii="Courier New" w:hAnsi="Courier New" w:cs="Courier New"/>
          <w:color w:val="2A00FF"/>
          <w:sz w:val="16"/>
          <w:szCs w:val="20"/>
        </w:rPr>
        <w:t>cast(</w:t>
      </w:r>
      <w:proofErr w:type="spellStart"/>
      <w:r w:rsidRPr="0099773F">
        <w:rPr>
          <w:rFonts w:ascii="Courier New" w:hAnsi="Courier New" w:cs="Courier New"/>
          <w:color w:val="2A00FF"/>
          <w:sz w:val="16"/>
          <w:szCs w:val="20"/>
        </w:rPr>
        <w:t>end_ts</w:t>
      </w:r>
      <w:proofErr w:type="spellEnd"/>
      <w:r w:rsidRPr="0099773F">
        <w:rPr>
          <w:rFonts w:ascii="Courier New" w:hAnsi="Courier New" w:cs="Courier New"/>
          <w:color w:val="2A00FF"/>
          <w:sz w:val="16"/>
          <w:szCs w:val="20"/>
        </w:rPr>
        <w:t xml:space="preserve"> as BIGINT)-cast(</w:t>
      </w:r>
      <w:proofErr w:type="spellStart"/>
      <w:r w:rsidRPr="0099773F">
        <w:rPr>
          <w:rFonts w:ascii="Courier New" w:hAnsi="Courier New" w:cs="Courier New"/>
          <w:color w:val="2A00FF"/>
          <w:sz w:val="16"/>
          <w:szCs w:val="20"/>
        </w:rPr>
        <w:t>start_ts</w:t>
      </w:r>
      <w:proofErr w:type="spellEnd"/>
      <w:r w:rsidRPr="0099773F">
        <w:rPr>
          <w:rFonts w:ascii="Courier New" w:hAnsi="Courier New" w:cs="Courier New"/>
          <w:color w:val="2A00FF"/>
          <w:sz w:val="16"/>
          <w:szCs w:val="20"/>
        </w:rPr>
        <w:t xml:space="preserve"> as BIGINT))/60 AS </w:t>
      </w:r>
      <w:proofErr w:type="spellStart"/>
      <w:r w:rsidRPr="0099773F">
        <w:rPr>
          <w:rFonts w:ascii="Courier New" w:hAnsi="Courier New" w:cs="Courier New"/>
          <w:color w:val="2A00FF"/>
          <w:sz w:val="16"/>
          <w:szCs w:val="20"/>
        </w:rPr>
        <w:t>total_duration_in_minutes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FROM</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project.enriched_data</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WHERE</w:t>
      </w:r>
      <w:proofErr w:type="gramEnd"/>
      <w:r w:rsidRPr="0099773F">
        <w:rPr>
          <w:rFonts w:ascii="Courier New" w:hAnsi="Courier New" w:cs="Courier New"/>
          <w:color w:val="2A00FF"/>
          <w:sz w:val="16"/>
          <w:szCs w:val="20"/>
        </w:rPr>
        <w:t xml:space="preserve"> status='pass'"</w:t>
      </w:r>
      <w:r w:rsidRPr="0099773F">
        <w:rPr>
          <w:rFonts w:ascii="Courier New" w:hAnsi="Courier New" w:cs="Courier New"/>
          <w:color w:val="000000"/>
          <w:sz w:val="16"/>
          <w:szCs w:val="20"/>
        </w:rPr>
        <w:t xml:space="preserve"> +</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AND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AND</w:t>
      </w:r>
      <w:proofErr w:type="gramEnd"/>
      <w:r w:rsidRPr="0099773F">
        <w:rPr>
          <w:rFonts w:ascii="Courier New" w:hAnsi="Courier New" w:cs="Courier New"/>
          <w:color w:val="2A00FF"/>
          <w:sz w:val="16"/>
          <w:szCs w:val="20"/>
        </w:rPr>
        <w:t xml:space="preserve"> (like=1 OR </w:t>
      </w:r>
      <w:proofErr w:type="spellStart"/>
      <w:r w:rsidRPr="0099773F">
        <w:rPr>
          <w:rFonts w:ascii="Courier New" w:hAnsi="Courier New" w:cs="Courier New"/>
          <w:color w:val="2A00FF"/>
          <w:sz w:val="16"/>
          <w:szCs w:val="20"/>
        </w:rPr>
        <w:t>song_end_type</w:t>
      </w:r>
      <w:proofErr w:type="spellEnd"/>
      <w:r w:rsidRPr="0099773F">
        <w:rPr>
          <w:rFonts w:ascii="Courier New" w:hAnsi="Courier New" w:cs="Courier New"/>
          <w:color w:val="2A00FF"/>
          <w:sz w:val="16"/>
          <w:szCs w:val="20"/>
        </w:rPr>
        <w:t xml:space="preserve">=0 OR (like=1 and </w:t>
      </w:r>
      <w:proofErr w:type="spellStart"/>
      <w:r w:rsidRPr="0099773F">
        <w:rPr>
          <w:rFonts w:ascii="Courier New" w:hAnsi="Courier New" w:cs="Courier New"/>
          <w:color w:val="2A00FF"/>
          <w:sz w:val="16"/>
          <w:szCs w:val="20"/>
        </w:rPr>
        <w:t>song_end_type</w:t>
      </w:r>
      <w:proofErr w:type="spellEnd"/>
      <w:r w:rsidRPr="0099773F">
        <w:rPr>
          <w:rFonts w:ascii="Courier New" w:hAnsi="Courier New" w:cs="Courier New"/>
          <w:color w:val="2A00FF"/>
          <w:sz w:val="16"/>
          <w:szCs w:val="20"/>
        </w:rPr>
        <w:t>=0))"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ORDER</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total_duration_in_minutes</w:t>
      </w:r>
      <w:proofErr w:type="spell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desc</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LIMIT 10"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color w:val="3F7F5F"/>
          <w:sz w:val="16"/>
          <w:szCs w:val="20"/>
        </w:rPr>
        <w:t>println</w:t>
      </w:r>
      <w:proofErr w:type="spellEnd"/>
      <w:r w:rsidRPr="0099773F">
        <w:rPr>
          <w:rFonts w:ascii="Courier New" w:hAnsi="Courier New" w:cs="Courier New"/>
          <w:color w:val="3F7F5F"/>
          <w:sz w:val="16"/>
          <w:szCs w:val="20"/>
        </w:rPr>
        <w:t>(</w:t>
      </w:r>
      <w:proofErr w:type="gramEnd"/>
      <w:r w:rsidRPr="0099773F">
        <w:rPr>
          <w:rFonts w:ascii="Courier New" w:hAnsi="Courier New" w:cs="Courier New"/>
          <w:color w:val="3F7F5F"/>
          <w:sz w:val="16"/>
          <w:szCs w:val="20"/>
        </w:rPr>
        <w:t>“ top 10 unsubscribed users who listened to the songs for the longest duration.”)</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r w:rsidRPr="0099773F">
        <w:rPr>
          <w:rFonts w:ascii="Courier New" w:hAnsi="Courier New" w:cs="Courier New"/>
          <w:color w:val="5E5EFF"/>
          <w:sz w:val="16"/>
          <w:szCs w:val="20"/>
        </w:rPr>
        <w:t>create_hive_table_top_10_unsubscribed_users</w:t>
      </w:r>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"CREATE TABLE IF NOT EXISTS project.top_10_unsubscribed_users"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user</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 xml:space="preserve"> STRING,"</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_duration_in_minutes</w:t>
      </w:r>
      <w:proofErr w:type="spellEnd"/>
      <w:r w:rsidRPr="0099773F">
        <w:rPr>
          <w:rFonts w:ascii="Courier New" w:hAnsi="Courier New" w:cs="Courier New"/>
          <w:color w:val="2A00FF"/>
          <w:sz w:val="16"/>
          <w:szCs w:val="20"/>
        </w:rPr>
        <w:t xml:space="preserve"> DOUBLE"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PARTITIONED</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 xml:space="preserve"> INT)"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ROW</w:t>
      </w:r>
      <w:proofErr w:type="gramEnd"/>
      <w:r w:rsidRPr="0099773F">
        <w:rPr>
          <w:rFonts w:ascii="Courier New" w:hAnsi="Courier New" w:cs="Courier New"/>
          <w:color w:val="2A00FF"/>
          <w:sz w:val="16"/>
          <w:szCs w:val="20"/>
        </w:rPr>
        <w:t xml:space="preserve"> FORMAT DELIMITED"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FIELDS TERMINATED BY ','"</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STORED AS TEXTFILE"</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spellStart"/>
      <w:proofErr w:type="gramStart"/>
      <w:r w:rsidRPr="0099773F">
        <w:rPr>
          <w:rFonts w:ascii="Courier New" w:hAnsi="Courier New" w:cs="Courier New"/>
          <w:b/>
          <w:bCs/>
          <w:color w:val="7F0055"/>
          <w:sz w:val="16"/>
          <w:szCs w:val="20"/>
        </w:rPr>
        <w:t>val</w:t>
      </w:r>
      <w:proofErr w:type="spellEnd"/>
      <w:proofErr w:type="gramEnd"/>
      <w:r w:rsidRPr="0099773F">
        <w:rPr>
          <w:rFonts w:ascii="Courier New" w:hAnsi="Courier New" w:cs="Courier New"/>
          <w:color w:val="000000"/>
          <w:sz w:val="16"/>
          <w:szCs w:val="20"/>
        </w:rPr>
        <w:t xml:space="preserve"> </w:t>
      </w:r>
      <w:proofErr w:type="spellStart"/>
      <w:r w:rsidRPr="0099773F">
        <w:rPr>
          <w:rFonts w:ascii="Courier New" w:hAnsi="Courier New" w:cs="Courier New"/>
          <w:color w:val="5E5EFF"/>
          <w:sz w:val="16"/>
          <w:szCs w:val="20"/>
        </w:rPr>
        <w:t>insert_into_unsubscribed_users</w:t>
      </w:r>
      <w:proofErr w:type="spellEnd"/>
      <w:r w:rsidRPr="0099773F">
        <w:rPr>
          <w:rFonts w:ascii="Courier New" w:hAnsi="Courier New" w:cs="Courier New"/>
          <w:color w:val="000000"/>
          <w:sz w:val="16"/>
          <w:szCs w:val="20"/>
        </w:rPr>
        <w:t xml:space="preserve"> = </w:t>
      </w:r>
      <w:proofErr w:type="spellStart"/>
      <w:r w:rsidRPr="0099773F">
        <w:rPr>
          <w:rFonts w:ascii="Courier New" w:hAnsi="Courier New" w:cs="Courier New"/>
          <w:color w:val="5E5EFF"/>
          <w:sz w:val="16"/>
          <w:szCs w:val="20"/>
        </w:rPr>
        <w:t>sc</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sqlContext</w:t>
      </w:r>
      <w:r w:rsidRPr="0099773F">
        <w:rPr>
          <w:rFonts w:ascii="Courier New" w:hAnsi="Courier New" w:cs="Courier New"/>
          <w:color w:val="000000"/>
          <w:sz w:val="16"/>
          <w:szCs w:val="20"/>
        </w:rPr>
        <w:t>.</w:t>
      </w:r>
      <w:r w:rsidRPr="0099773F">
        <w:rPr>
          <w:rFonts w:ascii="Courier New" w:hAnsi="Courier New" w:cs="Courier New"/>
          <w:color w:val="640067"/>
          <w:sz w:val="16"/>
          <w:szCs w:val="20"/>
        </w:rPr>
        <w:t>sql</w:t>
      </w:r>
      <w:proofErr w:type="spellEnd"/>
      <w:r w:rsidRPr="0099773F">
        <w:rPr>
          <w:rFonts w:ascii="Courier New" w:hAnsi="Courier New" w:cs="Courier New"/>
          <w:color w:val="000000"/>
          <w:sz w:val="16"/>
          <w:szCs w:val="20"/>
        </w:rPr>
        <w:t>(</w:t>
      </w:r>
      <w:r w:rsidRPr="0099773F">
        <w:rPr>
          <w:rFonts w:ascii="Courier New" w:hAnsi="Courier New" w:cs="Courier New"/>
          <w:color w:val="2A00FF"/>
          <w:sz w:val="16"/>
          <w:szCs w:val="20"/>
        </w:rPr>
        <w:t>"INSERT OVERWRITE TABLE project.top_10_unsubscribed_users"</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PARTITION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SELECT</w:t>
      </w:r>
      <w:proofErr w:type="gram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user</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song</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artist</w:t>
      </w:r>
      <w:proofErr w:type="gramEnd"/>
      <w:r w:rsidRPr="0099773F">
        <w:rPr>
          <w:rFonts w:ascii="Courier New" w:hAnsi="Courier New" w:cs="Courier New"/>
          <w:color w:val="2A00FF"/>
          <w:sz w:val="16"/>
          <w:szCs w:val="20"/>
        </w:rPr>
        <w:t>_id</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w:t>
      </w:r>
      <w:proofErr w:type="gramEnd"/>
      <w:r w:rsidRPr="0099773F">
        <w:rPr>
          <w:rFonts w:ascii="Courier New" w:hAnsi="Courier New" w:cs="Courier New"/>
          <w:color w:val="2A00FF"/>
          <w:sz w:val="16"/>
          <w:szCs w:val="20"/>
        </w:rPr>
        <w:t>_duration_in_minutes</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FROM</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project.song_duration</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WHERE</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user_type</w:t>
      </w:r>
      <w:proofErr w:type="spellEnd"/>
      <w:r w:rsidRPr="0099773F">
        <w:rPr>
          <w:rFonts w:ascii="Courier New" w:hAnsi="Courier New" w:cs="Courier New"/>
          <w:color w:val="2A00FF"/>
          <w:sz w:val="16"/>
          <w:szCs w:val="20"/>
        </w:rPr>
        <w:t>='unsubscribed'"</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AND</w:t>
      </w:r>
      <w:proofErr w:type="gram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total_duration_in_minutes</w:t>
      </w:r>
      <w:proofErr w:type="spellEnd"/>
      <w:r w:rsidRPr="0099773F">
        <w:rPr>
          <w:rFonts w:ascii="Courier New" w:hAnsi="Courier New" w:cs="Courier New"/>
          <w:color w:val="2A00FF"/>
          <w:sz w:val="16"/>
          <w:szCs w:val="20"/>
        </w:rPr>
        <w:t>&gt;=0"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000000"/>
          <w:sz w:val="16"/>
          <w:szCs w:val="20"/>
        </w:rPr>
        <w:t>s</w:t>
      </w:r>
      <w:proofErr w:type="gramEnd"/>
      <w:r w:rsidRPr="0099773F">
        <w:rPr>
          <w:rFonts w:ascii="Courier New" w:hAnsi="Courier New" w:cs="Courier New"/>
          <w:color w:val="2A00FF"/>
          <w:sz w:val="16"/>
          <w:szCs w:val="20"/>
        </w:rPr>
        <w:t>" AND (</w:t>
      </w:r>
      <w:proofErr w:type="spellStart"/>
      <w:r w:rsidRPr="0099773F">
        <w:rPr>
          <w:rFonts w:ascii="Courier New" w:hAnsi="Courier New" w:cs="Courier New"/>
          <w:color w:val="2A00FF"/>
          <w:sz w:val="16"/>
          <w:szCs w:val="20"/>
        </w:rPr>
        <w:t>batchid</w:t>
      </w:r>
      <w:proofErr w:type="spellEnd"/>
      <w:r w:rsidRPr="0099773F">
        <w:rPr>
          <w:rFonts w:ascii="Courier New" w:hAnsi="Courier New" w:cs="Courier New"/>
          <w:color w:val="2A00FF"/>
          <w:sz w:val="16"/>
          <w:szCs w:val="20"/>
        </w:rPr>
        <w:t>=1)"</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roofErr w:type="gramStart"/>
      <w:r w:rsidRPr="0099773F">
        <w:rPr>
          <w:rFonts w:ascii="Courier New" w:hAnsi="Courier New" w:cs="Courier New"/>
          <w:color w:val="2A00FF"/>
          <w:sz w:val="16"/>
          <w:szCs w:val="20"/>
        </w:rPr>
        <w:t>" ORDER</w:t>
      </w:r>
      <w:proofErr w:type="gramEnd"/>
      <w:r w:rsidRPr="0099773F">
        <w:rPr>
          <w:rFonts w:ascii="Courier New" w:hAnsi="Courier New" w:cs="Courier New"/>
          <w:color w:val="2A00FF"/>
          <w:sz w:val="16"/>
          <w:szCs w:val="20"/>
        </w:rPr>
        <w:t xml:space="preserve"> BY </w:t>
      </w:r>
      <w:proofErr w:type="spellStart"/>
      <w:r w:rsidRPr="0099773F">
        <w:rPr>
          <w:rFonts w:ascii="Courier New" w:hAnsi="Courier New" w:cs="Courier New"/>
          <w:color w:val="2A00FF"/>
          <w:sz w:val="16"/>
          <w:szCs w:val="20"/>
        </w:rPr>
        <w:t>total_duration_in_minutes</w:t>
      </w:r>
      <w:proofErr w:type="spellEnd"/>
      <w:r w:rsidRPr="0099773F">
        <w:rPr>
          <w:rFonts w:ascii="Courier New" w:hAnsi="Courier New" w:cs="Courier New"/>
          <w:color w:val="2A00FF"/>
          <w:sz w:val="16"/>
          <w:szCs w:val="20"/>
        </w:rPr>
        <w:t xml:space="preserve"> </w:t>
      </w:r>
      <w:proofErr w:type="spellStart"/>
      <w:r w:rsidRPr="0099773F">
        <w:rPr>
          <w:rFonts w:ascii="Courier New" w:hAnsi="Courier New" w:cs="Courier New"/>
          <w:color w:val="2A00FF"/>
          <w:sz w:val="16"/>
          <w:szCs w:val="20"/>
        </w:rPr>
        <w:t>desc</w:t>
      </w:r>
      <w:proofErr w:type="spellEnd"/>
      <w:r w:rsidRPr="0099773F">
        <w:rPr>
          <w:rFonts w:ascii="Courier New" w:hAnsi="Courier New" w:cs="Courier New"/>
          <w:color w:val="2A00FF"/>
          <w:sz w:val="16"/>
          <w:szCs w:val="20"/>
        </w:rPr>
        <w:t>"</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r w:rsidRPr="0099773F">
        <w:rPr>
          <w:rFonts w:ascii="Courier New" w:hAnsi="Courier New" w:cs="Courier New"/>
          <w:color w:val="2A00FF"/>
          <w:sz w:val="16"/>
          <w:szCs w:val="20"/>
        </w:rPr>
        <w:t>" LIMIT 10"</w:t>
      </w:r>
      <w:r w:rsidRPr="0099773F">
        <w:rPr>
          <w:rFonts w:ascii="Courier New" w:hAnsi="Courier New" w:cs="Courier New"/>
          <w:color w:val="000000"/>
          <w:sz w:val="16"/>
          <w:szCs w:val="20"/>
        </w:rPr>
        <w:t>)</w:t>
      </w:r>
    </w:p>
    <w:p w:rsidR="0099773F" w:rsidRPr="0099773F" w:rsidRDefault="0099773F" w:rsidP="0099773F">
      <w:pPr>
        <w:autoSpaceDE w:val="0"/>
        <w:autoSpaceDN w:val="0"/>
        <w:adjustRightInd w:val="0"/>
        <w:ind w:left="720"/>
        <w:rPr>
          <w:rFonts w:ascii="Courier New" w:hAnsi="Courier New" w:cs="Courier New"/>
          <w:sz w:val="16"/>
          <w:szCs w:val="20"/>
        </w:rPr>
      </w:pPr>
      <w:r w:rsidRPr="0099773F">
        <w:rPr>
          <w:rFonts w:ascii="Courier New" w:hAnsi="Courier New" w:cs="Courier New"/>
          <w:color w:val="000000"/>
          <w:sz w:val="16"/>
          <w:szCs w:val="20"/>
        </w:rPr>
        <w:t xml:space="preserve">  }</w:t>
      </w:r>
    </w:p>
    <w:p w:rsidR="0099773F" w:rsidRPr="0099773F" w:rsidRDefault="0099773F" w:rsidP="0099773F">
      <w:pPr>
        <w:ind w:left="720"/>
        <w:jc w:val="left"/>
        <w:rPr>
          <w:sz w:val="16"/>
        </w:rPr>
      </w:pPr>
      <w:r w:rsidRPr="0099773F">
        <w:rPr>
          <w:rFonts w:ascii="Courier New" w:hAnsi="Courier New" w:cs="Courier New"/>
          <w:color w:val="000000"/>
          <w:sz w:val="16"/>
          <w:szCs w:val="20"/>
        </w:rPr>
        <w:t>}</w:t>
      </w:r>
      <w:r w:rsidRPr="0099773F">
        <w:rPr>
          <w:sz w:val="16"/>
        </w:rPr>
        <w:br w:type="page"/>
      </w:r>
    </w:p>
    <w:p w:rsidR="0099773F" w:rsidRDefault="0099773F" w:rsidP="0099773F">
      <w:pPr>
        <w:pStyle w:val="Heading1"/>
      </w:pPr>
      <w:bookmarkStart w:id="14" w:name="_Toc496973796"/>
      <w:r>
        <w:lastRenderedPageBreak/>
        <w:t>Results</w:t>
      </w:r>
      <w:bookmarkEnd w:id="14"/>
    </w:p>
    <w:p w:rsidR="0099773F" w:rsidRPr="00196636" w:rsidRDefault="0099773F" w:rsidP="00196636">
      <w:pPr>
        <w:ind w:left="432"/>
        <w:rPr>
          <w:rFonts w:ascii="Consolas" w:hAnsi="Consolas" w:cs="Consolas"/>
          <w:sz w:val="14"/>
        </w:rPr>
      </w:pPr>
      <w:proofErr w:type="gramStart"/>
      <w:r w:rsidRPr="00196636">
        <w:rPr>
          <w:sz w:val="16"/>
        </w:rPr>
        <w:t>top</w:t>
      </w:r>
      <w:proofErr w:type="gramEnd"/>
      <w:r w:rsidRPr="00196636">
        <w:rPr>
          <w:sz w:val="16"/>
        </w:rPr>
        <w:t xml:space="preserve"> 10 </w:t>
      </w:r>
      <w:proofErr w:type="spellStart"/>
      <w:r w:rsidRPr="00196636">
        <w:rPr>
          <w:sz w:val="16"/>
        </w:rPr>
        <w:t>station_id</w:t>
      </w:r>
      <w:proofErr w:type="spellEnd"/>
      <w:r w:rsidRPr="00196636">
        <w:rPr>
          <w:sz w:val="16"/>
        </w:rPr>
        <w:t>(s) where maximum number of songs were played, which were liked by unique users.</w:t>
      </w:r>
    </w:p>
    <w:p w:rsidR="0099773F" w:rsidRPr="00196636" w:rsidRDefault="0099773F" w:rsidP="00196636">
      <w:pPr>
        <w:ind w:left="432"/>
        <w:rPr>
          <w:sz w:val="16"/>
        </w:rPr>
      </w:pPr>
      <w:r w:rsidRPr="00196636">
        <w:rPr>
          <w:sz w:val="16"/>
        </w:rPr>
        <w:t>+---------</w:t>
      </w:r>
      <w:r w:rsidR="008228B6">
        <w:rPr>
          <w:sz w:val="16"/>
        </w:rPr>
        <w:t>-</w:t>
      </w:r>
      <w:r w:rsidRPr="00196636">
        <w:rPr>
          <w:sz w:val="16"/>
        </w:rPr>
        <w:t>--+</w:t>
      </w:r>
    </w:p>
    <w:p w:rsidR="0099773F" w:rsidRPr="00196636" w:rsidRDefault="0099773F" w:rsidP="00196636">
      <w:pPr>
        <w:ind w:left="432"/>
        <w:rPr>
          <w:sz w:val="16"/>
        </w:rPr>
      </w:pPr>
      <w:r w:rsidRPr="00196636">
        <w:rPr>
          <w:sz w:val="16"/>
        </w:rPr>
        <w:t>|</w:t>
      </w:r>
      <w:r w:rsidR="00C20565" w:rsidRPr="00196636">
        <w:rPr>
          <w:sz w:val="16"/>
        </w:rPr>
        <w:t xml:space="preserve"> </w:t>
      </w:r>
      <w:proofErr w:type="spellStart"/>
      <w:r w:rsidRPr="00196636">
        <w:rPr>
          <w:sz w:val="16"/>
        </w:rPr>
        <w:t>station</w:t>
      </w:r>
      <w:r w:rsidR="00C20565" w:rsidRPr="00196636">
        <w:rPr>
          <w:sz w:val="16"/>
        </w:rPr>
        <w:t>_</w:t>
      </w:r>
      <w:r w:rsidRPr="00196636">
        <w:rPr>
          <w:sz w:val="16"/>
        </w:rPr>
        <w:t>id</w:t>
      </w:r>
      <w:proofErr w:type="spellEnd"/>
      <w:r w:rsidRPr="00196636">
        <w:rPr>
          <w:sz w:val="16"/>
        </w:rPr>
        <w:t xml:space="preserve">|    </w:t>
      </w:r>
    </w:p>
    <w:p w:rsidR="0099773F" w:rsidRPr="00196636" w:rsidRDefault="0099773F" w:rsidP="00196636">
      <w:pPr>
        <w:ind w:left="432"/>
        <w:rPr>
          <w:sz w:val="16"/>
        </w:rPr>
      </w:pPr>
      <w:r w:rsidRPr="00196636">
        <w:rPr>
          <w:sz w:val="16"/>
        </w:rPr>
        <w:t>+-------</w:t>
      </w:r>
      <w:r w:rsidR="008228B6">
        <w:rPr>
          <w:sz w:val="16"/>
        </w:rPr>
        <w:t>-</w:t>
      </w:r>
      <w:r w:rsidRPr="00196636">
        <w:rPr>
          <w:sz w:val="16"/>
        </w:rPr>
        <w:t>----+</w:t>
      </w:r>
    </w:p>
    <w:p w:rsidR="0099773F" w:rsidRPr="00196636" w:rsidRDefault="0099773F" w:rsidP="00196636">
      <w:pPr>
        <w:ind w:left="432"/>
        <w:rPr>
          <w:sz w:val="16"/>
        </w:rPr>
      </w:pPr>
      <w:r w:rsidRPr="00196636">
        <w:rPr>
          <w:sz w:val="16"/>
        </w:rPr>
        <w:t xml:space="preserve">|     </w:t>
      </w:r>
      <w:r w:rsidR="008228B6">
        <w:rPr>
          <w:sz w:val="16"/>
        </w:rPr>
        <w:t xml:space="preserve"> </w:t>
      </w:r>
      <w:r w:rsidRPr="00196636">
        <w:rPr>
          <w:sz w:val="16"/>
        </w:rPr>
        <w:t xml:space="preserve"> </w:t>
      </w:r>
      <w:r w:rsidR="00C20565" w:rsidRPr="00196636">
        <w:rPr>
          <w:sz w:val="16"/>
        </w:rPr>
        <w:t>ST402</w:t>
      </w:r>
      <w:r w:rsidRPr="00196636">
        <w:rPr>
          <w:sz w:val="16"/>
        </w:rPr>
        <w:t>|</w:t>
      </w:r>
    </w:p>
    <w:p w:rsidR="0099773F" w:rsidRPr="00196636" w:rsidRDefault="0099773F" w:rsidP="00196636">
      <w:pPr>
        <w:ind w:left="432"/>
        <w:rPr>
          <w:sz w:val="16"/>
        </w:rPr>
      </w:pPr>
      <w:r w:rsidRPr="00196636">
        <w:rPr>
          <w:sz w:val="16"/>
        </w:rPr>
        <w:t xml:space="preserve">|      </w:t>
      </w:r>
      <w:r w:rsidR="008228B6">
        <w:rPr>
          <w:sz w:val="16"/>
        </w:rPr>
        <w:t xml:space="preserve"> </w:t>
      </w:r>
      <w:r w:rsidR="00C20565" w:rsidRPr="00196636">
        <w:rPr>
          <w:sz w:val="16"/>
        </w:rPr>
        <w:t>ST411</w:t>
      </w:r>
      <w:r w:rsidRPr="00196636">
        <w:rPr>
          <w:sz w:val="16"/>
        </w:rPr>
        <w:t xml:space="preserve">|   </w:t>
      </w:r>
    </w:p>
    <w:p w:rsidR="0099773F" w:rsidRPr="00196636" w:rsidRDefault="0099773F" w:rsidP="00196636">
      <w:pPr>
        <w:ind w:left="432"/>
        <w:rPr>
          <w:sz w:val="16"/>
        </w:rPr>
      </w:pPr>
      <w:r w:rsidRPr="00196636">
        <w:rPr>
          <w:sz w:val="16"/>
        </w:rPr>
        <w:t xml:space="preserve">|     </w:t>
      </w:r>
      <w:r w:rsidR="008228B6">
        <w:rPr>
          <w:sz w:val="16"/>
        </w:rPr>
        <w:t xml:space="preserve"> </w:t>
      </w:r>
      <w:r w:rsidR="00C20565" w:rsidRPr="00196636">
        <w:rPr>
          <w:sz w:val="16"/>
        </w:rPr>
        <w:t xml:space="preserve"> ST405</w:t>
      </w:r>
      <w:r w:rsidRPr="00196636">
        <w:rPr>
          <w:sz w:val="16"/>
        </w:rPr>
        <w:t xml:space="preserve">|   </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 ST410|   </w:t>
      </w:r>
    </w:p>
    <w:p w:rsidR="0099773F" w:rsidRPr="00196636" w:rsidRDefault="0099773F" w:rsidP="00196636">
      <w:pPr>
        <w:ind w:left="432"/>
        <w:rPr>
          <w:sz w:val="16"/>
        </w:rPr>
      </w:pPr>
      <w:r w:rsidRPr="00196636">
        <w:rPr>
          <w:sz w:val="16"/>
        </w:rPr>
        <w:t>+-----</w:t>
      </w:r>
      <w:r w:rsidR="008228B6">
        <w:rPr>
          <w:sz w:val="16"/>
        </w:rPr>
        <w:t>-</w:t>
      </w:r>
      <w:r w:rsidRPr="00196636">
        <w:rPr>
          <w:sz w:val="16"/>
        </w:rPr>
        <w:t>------+</w:t>
      </w:r>
    </w:p>
    <w:p w:rsidR="00C20565" w:rsidRPr="00196636" w:rsidRDefault="00C20565" w:rsidP="00196636">
      <w:pPr>
        <w:ind w:left="432"/>
        <w:rPr>
          <w:rFonts w:asciiTheme="minorHAnsi" w:hAnsiTheme="minorHAnsi"/>
          <w:sz w:val="16"/>
          <w:szCs w:val="20"/>
        </w:rPr>
      </w:pPr>
    </w:p>
    <w:p w:rsidR="00C20565" w:rsidRPr="00196636" w:rsidRDefault="00C20565" w:rsidP="00196636">
      <w:pPr>
        <w:ind w:left="432"/>
        <w:rPr>
          <w:sz w:val="16"/>
        </w:rPr>
      </w:pPr>
      <w:proofErr w:type="gramStart"/>
      <w:r w:rsidRPr="00196636">
        <w:rPr>
          <w:sz w:val="16"/>
        </w:rPr>
        <w:t>total</w:t>
      </w:r>
      <w:proofErr w:type="gramEnd"/>
      <w:r w:rsidRPr="00196636">
        <w:rPr>
          <w:sz w:val="16"/>
        </w:rPr>
        <w:t xml:space="preserve"> duration of songs played by each type of user, where type of user can be 'subscribed' or 'unsubscribed'.</w:t>
      </w:r>
    </w:p>
    <w:p w:rsidR="00C20565" w:rsidRPr="00196636" w:rsidRDefault="00C20565" w:rsidP="00196636">
      <w:pPr>
        <w:ind w:left="432"/>
        <w:jc w:val="left"/>
        <w:rPr>
          <w:rFonts w:ascii="Courier New" w:hAnsi="Courier New" w:cs="Courier New"/>
          <w:color w:val="3F7F5F"/>
          <w:sz w:val="12"/>
          <w:szCs w:val="20"/>
        </w:rPr>
      </w:pPr>
    </w:p>
    <w:p w:rsidR="00C20565" w:rsidRPr="00196636" w:rsidRDefault="00C20565" w:rsidP="00196636">
      <w:pPr>
        <w:ind w:left="432"/>
        <w:rPr>
          <w:sz w:val="16"/>
        </w:rPr>
      </w:pPr>
      <w:r w:rsidRPr="00196636">
        <w:rPr>
          <w:sz w:val="16"/>
        </w:rPr>
        <w:t>+--------</w:t>
      </w:r>
      <w:r w:rsidR="00196636">
        <w:rPr>
          <w:sz w:val="16"/>
        </w:rPr>
        <w:t>--</w:t>
      </w:r>
      <w:r w:rsidRPr="00196636">
        <w:rPr>
          <w:sz w:val="16"/>
        </w:rPr>
        <w:t>--+--------------</w:t>
      </w:r>
      <w:r w:rsidR="00196636">
        <w:rPr>
          <w:sz w:val="16"/>
        </w:rPr>
        <w:t>-</w:t>
      </w:r>
      <w:r w:rsidR="008228B6">
        <w:rPr>
          <w:sz w:val="16"/>
        </w:rPr>
        <w:t>----</w:t>
      </w:r>
      <w:r w:rsidR="00196636">
        <w:rPr>
          <w:sz w:val="16"/>
        </w:rPr>
        <w:t>-</w:t>
      </w:r>
      <w:r w:rsidRPr="00196636">
        <w:rPr>
          <w:sz w:val="16"/>
        </w:rPr>
        <w:t>----</w:t>
      </w:r>
      <w:r w:rsidR="00196636">
        <w:rPr>
          <w:sz w:val="16"/>
        </w:rPr>
        <w:t>-</w:t>
      </w:r>
      <w:r w:rsidRPr="00196636">
        <w:rPr>
          <w:sz w:val="16"/>
        </w:rPr>
        <w:t>--------+</w:t>
      </w:r>
    </w:p>
    <w:p w:rsidR="00C20565" w:rsidRPr="00196636" w:rsidRDefault="00C20565" w:rsidP="00196636">
      <w:pPr>
        <w:ind w:left="432"/>
        <w:rPr>
          <w:sz w:val="16"/>
        </w:rPr>
      </w:pPr>
      <w:r w:rsidRPr="00196636">
        <w:rPr>
          <w:sz w:val="16"/>
        </w:rPr>
        <w:t xml:space="preserve">| </w:t>
      </w:r>
      <w:proofErr w:type="spellStart"/>
      <w:r w:rsidRPr="00196636">
        <w:rPr>
          <w:sz w:val="16"/>
        </w:rPr>
        <w:t>user_type</w:t>
      </w:r>
      <w:proofErr w:type="spellEnd"/>
      <w:r w:rsidRPr="00196636">
        <w:rPr>
          <w:sz w:val="16"/>
        </w:rPr>
        <w:t xml:space="preserve">|      </w:t>
      </w:r>
      <w:r w:rsidR="00196636">
        <w:rPr>
          <w:sz w:val="16"/>
        </w:rPr>
        <w:t xml:space="preserve">  </w:t>
      </w:r>
      <w:r w:rsidRPr="00196636">
        <w:rPr>
          <w:sz w:val="16"/>
        </w:rPr>
        <w:t xml:space="preserve">  </w:t>
      </w:r>
      <w:proofErr w:type="spellStart"/>
      <w:r w:rsidRPr="00196636">
        <w:rPr>
          <w:sz w:val="16"/>
        </w:rPr>
        <w:t>total_song_duration</w:t>
      </w:r>
      <w:proofErr w:type="spellEnd"/>
      <w:r w:rsidRPr="00196636">
        <w:rPr>
          <w:sz w:val="16"/>
        </w:rPr>
        <w:t>|</w:t>
      </w:r>
    </w:p>
    <w:p w:rsidR="00C20565" w:rsidRPr="00196636" w:rsidRDefault="00C20565" w:rsidP="00196636">
      <w:pPr>
        <w:ind w:left="432"/>
        <w:rPr>
          <w:sz w:val="16"/>
        </w:rPr>
      </w:pPr>
      <w:r w:rsidRPr="00196636">
        <w:rPr>
          <w:sz w:val="16"/>
        </w:rPr>
        <w:t>+----</w:t>
      </w:r>
      <w:r w:rsidR="00196636">
        <w:rPr>
          <w:sz w:val="16"/>
        </w:rPr>
        <w:t>--</w:t>
      </w:r>
      <w:r w:rsidRPr="00196636">
        <w:rPr>
          <w:sz w:val="16"/>
        </w:rPr>
        <w:t>------+--------------------</w:t>
      </w:r>
      <w:r w:rsidR="00196636">
        <w:rPr>
          <w:sz w:val="16"/>
        </w:rPr>
        <w:t>------</w:t>
      </w:r>
      <w:r w:rsidRPr="00196636">
        <w:rPr>
          <w:sz w:val="16"/>
        </w:rPr>
        <w:t>-------+</w:t>
      </w:r>
    </w:p>
    <w:p w:rsidR="00C20565" w:rsidRPr="00196636" w:rsidRDefault="00C20565" w:rsidP="00196636">
      <w:pPr>
        <w:ind w:left="432"/>
        <w:rPr>
          <w:sz w:val="16"/>
        </w:rPr>
      </w:pPr>
      <w:r w:rsidRPr="00196636">
        <w:rPr>
          <w:sz w:val="16"/>
        </w:rPr>
        <w:t>|subscribed|         1904665.6500000001|</w:t>
      </w:r>
    </w:p>
    <w:p w:rsidR="00C20565" w:rsidRPr="00196636" w:rsidRDefault="00C20565" w:rsidP="00196636">
      <w:pPr>
        <w:ind w:left="432"/>
        <w:rPr>
          <w:sz w:val="16"/>
        </w:rPr>
      </w:pPr>
      <w:r w:rsidRPr="00196636">
        <w:rPr>
          <w:sz w:val="16"/>
        </w:rPr>
        <w:t>+----------+------------------</w:t>
      </w:r>
      <w:r w:rsidR="00196636">
        <w:rPr>
          <w:sz w:val="16"/>
        </w:rPr>
        <w:t>--------</w:t>
      </w:r>
      <w:r w:rsidRPr="00196636">
        <w:rPr>
          <w:sz w:val="16"/>
        </w:rPr>
        <w:t>---------+</w:t>
      </w:r>
    </w:p>
    <w:p w:rsidR="00C20565" w:rsidRPr="00196636" w:rsidRDefault="00C20565" w:rsidP="00196636">
      <w:pPr>
        <w:ind w:left="432"/>
        <w:jc w:val="left"/>
        <w:rPr>
          <w:rFonts w:ascii="Consolas" w:hAnsi="Consolas" w:cs="Consolas"/>
          <w:sz w:val="14"/>
          <w:szCs w:val="20"/>
        </w:rPr>
      </w:pPr>
    </w:p>
    <w:p w:rsidR="00C20565" w:rsidRPr="00196636" w:rsidRDefault="00C20565" w:rsidP="00196636">
      <w:pPr>
        <w:ind w:left="432"/>
        <w:rPr>
          <w:rFonts w:ascii="Consolas" w:hAnsi="Consolas" w:cs="Consolas"/>
          <w:sz w:val="14"/>
        </w:rPr>
      </w:pPr>
      <w:r w:rsidRPr="00196636">
        <w:rPr>
          <w:sz w:val="16"/>
        </w:rPr>
        <w:t>Determine top 10 connected artists</w:t>
      </w:r>
    </w:p>
    <w:p w:rsidR="00C20565" w:rsidRPr="00196636" w:rsidRDefault="00C20565" w:rsidP="00196636">
      <w:pPr>
        <w:ind w:left="432"/>
        <w:rPr>
          <w:rFonts w:ascii="Consolas" w:hAnsi="Consolas" w:cs="Consolas"/>
          <w:sz w:val="14"/>
        </w:rPr>
      </w:pPr>
    </w:p>
    <w:p w:rsidR="00C20565" w:rsidRPr="00196636" w:rsidRDefault="00C20565" w:rsidP="00196636">
      <w:pPr>
        <w:ind w:left="432"/>
        <w:rPr>
          <w:sz w:val="16"/>
        </w:rPr>
      </w:pPr>
      <w:r w:rsidRPr="00196636">
        <w:rPr>
          <w:sz w:val="16"/>
        </w:rPr>
        <w:t>+------</w:t>
      </w:r>
      <w:r w:rsidR="008228B6">
        <w:rPr>
          <w:sz w:val="16"/>
        </w:rPr>
        <w:t>-</w:t>
      </w:r>
      <w:r w:rsidRPr="00196636">
        <w:rPr>
          <w:sz w:val="16"/>
        </w:rPr>
        <w:t>---+</w:t>
      </w:r>
    </w:p>
    <w:p w:rsidR="00C20565" w:rsidRPr="00196636" w:rsidRDefault="00C20565" w:rsidP="00196636">
      <w:pPr>
        <w:ind w:left="432"/>
        <w:rPr>
          <w:sz w:val="16"/>
        </w:rPr>
      </w:pPr>
      <w:r w:rsidRPr="00196636">
        <w:rPr>
          <w:sz w:val="16"/>
        </w:rPr>
        <w:t xml:space="preserve">| </w:t>
      </w:r>
      <w:proofErr w:type="spellStart"/>
      <w:r w:rsidRPr="00196636">
        <w:rPr>
          <w:sz w:val="16"/>
        </w:rPr>
        <w:t>artist_id</w:t>
      </w:r>
      <w:proofErr w:type="spellEnd"/>
      <w:r w:rsidRPr="00196636">
        <w:rPr>
          <w:sz w:val="16"/>
        </w:rPr>
        <w:t xml:space="preserve">|    </w:t>
      </w:r>
    </w:p>
    <w:p w:rsidR="00C20565" w:rsidRPr="00196636" w:rsidRDefault="00C20565" w:rsidP="00196636">
      <w:pPr>
        <w:ind w:left="432"/>
        <w:rPr>
          <w:sz w:val="16"/>
        </w:rPr>
      </w:pPr>
      <w:r w:rsidRPr="00196636">
        <w:rPr>
          <w:sz w:val="16"/>
        </w:rPr>
        <w:t>+-----</w:t>
      </w:r>
      <w:r w:rsidR="008228B6">
        <w:rPr>
          <w:sz w:val="16"/>
        </w:rPr>
        <w:t>-</w:t>
      </w:r>
      <w:r w:rsidRPr="00196636">
        <w:rPr>
          <w:sz w:val="16"/>
        </w:rPr>
        <w:t>----+</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A300|</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 A303|   </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A304|   </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A305|</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 A302|</w:t>
      </w:r>
    </w:p>
    <w:p w:rsidR="00C20565" w:rsidRPr="00196636" w:rsidRDefault="00C20565" w:rsidP="00196636">
      <w:pPr>
        <w:ind w:left="432"/>
        <w:rPr>
          <w:sz w:val="16"/>
        </w:rPr>
      </w:pPr>
      <w:r w:rsidRPr="00196636">
        <w:rPr>
          <w:sz w:val="16"/>
        </w:rPr>
        <w:t>+-------</w:t>
      </w:r>
      <w:r w:rsidR="008228B6">
        <w:rPr>
          <w:sz w:val="16"/>
        </w:rPr>
        <w:t>-</w:t>
      </w:r>
      <w:r w:rsidRPr="00196636">
        <w:rPr>
          <w:sz w:val="16"/>
        </w:rPr>
        <w:t>--+</w:t>
      </w:r>
    </w:p>
    <w:p w:rsidR="00C20565" w:rsidRPr="00196636" w:rsidRDefault="00C20565" w:rsidP="00196636">
      <w:pPr>
        <w:ind w:left="432"/>
        <w:rPr>
          <w:rFonts w:ascii="Consolas" w:hAnsi="Consolas" w:cs="Consolas"/>
          <w:sz w:val="14"/>
        </w:rPr>
      </w:pPr>
    </w:p>
    <w:p w:rsidR="00C20565" w:rsidRPr="00196636" w:rsidRDefault="00C20565" w:rsidP="00196636">
      <w:pPr>
        <w:ind w:left="432"/>
        <w:rPr>
          <w:sz w:val="16"/>
        </w:rPr>
      </w:pPr>
      <w:proofErr w:type="gramStart"/>
      <w:r w:rsidRPr="00196636">
        <w:rPr>
          <w:sz w:val="16"/>
        </w:rPr>
        <w:t>top</w:t>
      </w:r>
      <w:proofErr w:type="gramEnd"/>
      <w:r w:rsidRPr="00196636">
        <w:rPr>
          <w:sz w:val="16"/>
        </w:rPr>
        <w:t xml:space="preserve"> 10 songs who have generated the maximum revenue.</w:t>
      </w:r>
    </w:p>
    <w:p w:rsidR="00C20565" w:rsidRPr="00196636" w:rsidRDefault="00C20565" w:rsidP="00196636">
      <w:pPr>
        <w:ind w:left="432"/>
        <w:rPr>
          <w:sz w:val="16"/>
        </w:rPr>
      </w:pPr>
    </w:p>
    <w:p w:rsidR="00C20565" w:rsidRPr="00196636" w:rsidRDefault="00C20565" w:rsidP="00196636">
      <w:pPr>
        <w:ind w:left="432"/>
        <w:rPr>
          <w:sz w:val="16"/>
        </w:rPr>
      </w:pPr>
      <w:r w:rsidRPr="00196636">
        <w:rPr>
          <w:sz w:val="16"/>
        </w:rPr>
        <w:t>+-----</w:t>
      </w:r>
      <w:r w:rsidR="008228B6">
        <w:rPr>
          <w:sz w:val="16"/>
        </w:rPr>
        <w:t>-</w:t>
      </w:r>
      <w:r w:rsidRPr="00196636">
        <w:rPr>
          <w:sz w:val="16"/>
        </w:rPr>
        <w:t>----+</w:t>
      </w:r>
    </w:p>
    <w:p w:rsidR="00C20565" w:rsidRPr="00196636" w:rsidRDefault="00C20565" w:rsidP="00196636">
      <w:pPr>
        <w:ind w:left="432"/>
        <w:rPr>
          <w:sz w:val="16"/>
        </w:rPr>
      </w:pPr>
      <w:r w:rsidRPr="00196636">
        <w:rPr>
          <w:sz w:val="16"/>
        </w:rPr>
        <w:t xml:space="preserve">| </w:t>
      </w:r>
      <w:proofErr w:type="spellStart"/>
      <w:r w:rsidR="00196636" w:rsidRPr="00196636">
        <w:rPr>
          <w:sz w:val="16"/>
        </w:rPr>
        <w:t>song</w:t>
      </w:r>
      <w:r w:rsidRPr="00196636">
        <w:rPr>
          <w:sz w:val="16"/>
        </w:rPr>
        <w:t>_id</w:t>
      </w:r>
      <w:proofErr w:type="spellEnd"/>
      <w:r w:rsidRPr="00196636">
        <w:rPr>
          <w:sz w:val="16"/>
        </w:rPr>
        <w:t xml:space="preserve">|    </w:t>
      </w:r>
    </w:p>
    <w:p w:rsidR="00C20565" w:rsidRPr="00196636" w:rsidRDefault="00C20565" w:rsidP="00196636">
      <w:pPr>
        <w:ind w:left="432"/>
        <w:rPr>
          <w:sz w:val="16"/>
        </w:rPr>
      </w:pPr>
      <w:r w:rsidRPr="00196636">
        <w:rPr>
          <w:sz w:val="16"/>
        </w:rPr>
        <w:t>+-----</w:t>
      </w:r>
      <w:r w:rsidR="008228B6">
        <w:rPr>
          <w:sz w:val="16"/>
        </w:rPr>
        <w:t>-</w:t>
      </w:r>
      <w:r w:rsidRPr="00196636">
        <w:rPr>
          <w:sz w:val="16"/>
        </w:rPr>
        <w:t>----+</w:t>
      </w:r>
    </w:p>
    <w:p w:rsidR="00196636" w:rsidRPr="00196636" w:rsidRDefault="00C20565" w:rsidP="00196636">
      <w:pPr>
        <w:ind w:left="432"/>
        <w:rPr>
          <w:sz w:val="16"/>
        </w:rPr>
      </w:pPr>
      <w:r w:rsidRPr="00196636">
        <w:rPr>
          <w:sz w:val="16"/>
        </w:rPr>
        <w:t xml:space="preserve">|     </w:t>
      </w:r>
      <w:r w:rsidR="008228B6">
        <w:rPr>
          <w:sz w:val="16"/>
        </w:rPr>
        <w:t xml:space="preserve"> </w:t>
      </w:r>
      <w:r w:rsidR="00196636" w:rsidRPr="00196636">
        <w:rPr>
          <w:sz w:val="16"/>
        </w:rPr>
        <w:t>S209|</w:t>
      </w:r>
    </w:p>
    <w:p w:rsidR="00C20565" w:rsidRPr="00196636" w:rsidRDefault="00C20565" w:rsidP="00196636">
      <w:pPr>
        <w:ind w:left="432"/>
        <w:rPr>
          <w:sz w:val="16"/>
        </w:rPr>
      </w:pPr>
      <w:r w:rsidRPr="00196636">
        <w:rPr>
          <w:sz w:val="16"/>
        </w:rPr>
        <w:t>|</w:t>
      </w:r>
      <w:r w:rsidR="00196636" w:rsidRPr="00196636">
        <w:rPr>
          <w:sz w:val="16"/>
        </w:rPr>
        <w:t xml:space="preserve">    </w:t>
      </w:r>
      <w:r w:rsidR="008228B6">
        <w:rPr>
          <w:sz w:val="16"/>
        </w:rPr>
        <w:t xml:space="preserve"> </w:t>
      </w:r>
      <w:r w:rsidR="00196636" w:rsidRPr="00196636">
        <w:rPr>
          <w:sz w:val="16"/>
        </w:rPr>
        <w:t xml:space="preserve"> S202|</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  </w:t>
      </w:r>
      <w:r w:rsidR="00196636" w:rsidRPr="00196636">
        <w:rPr>
          <w:sz w:val="16"/>
        </w:rPr>
        <w:t>S205</w:t>
      </w:r>
      <w:r w:rsidRPr="00196636">
        <w:rPr>
          <w:sz w:val="16"/>
        </w:rPr>
        <w:t xml:space="preserve">|   </w:t>
      </w:r>
    </w:p>
    <w:p w:rsidR="00C20565" w:rsidRPr="00196636" w:rsidRDefault="00C20565" w:rsidP="00196636">
      <w:pPr>
        <w:ind w:left="432"/>
        <w:rPr>
          <w:sz w:val="16"/>
        </w:rPr>
      </w:pPr>
      <w:r w:rsidRPr="00196636">
        <w:rPr>
          <w:sz w:val="16"/>
        </w:rPr>
        <w:t xml:space="preserve">|    </w:t>
      </w:r>
      <w:r w:rsidR="008228B6">
        <w:rPr>
          <w:sz w:val="16"/>
        </w:rPr>
        <w:t xml:space="preserve"> </w:t>
      </w:r>
      <w:r w:rsidRPr="00196636">
        <w:rPr>
          <w:sz w:val="16"/>
        </w:rPr>
        <w:t xml:space="preserve"> </w:t>
      </w:r>
      <w:r w:rsidR="00196636" w:rsidRPr="00196636">
        <w:rPr>
          <w:sz w:val="16"/>
        </w:rPr>
        <w:t>S200</w:t>
      </w:r>
      <w:r w:rsidRPr="00196636">
        <w:rPr>
          <w:sz w:val="16"/>
        </w:rPr>
        <w:t xml:space="preserve">|   </w:t>
      </w:r>
    </w:p>
    <w:p w:rsidR="00C20565" w:rsidRPr="00196636" w:rsidRDefault="00C20565" w:rsidP="00196636">
      <w:pPr>
        <w:ind w:left="432"/>
        <w:rPr>
          <w:sz w:val="16"/>
        </w:rPr>
      </w:pPr>
      <w:r w:rsidRPr="00196636">
        <w:rPr>
          <w:sz w:val="16"/>
        </w:rPr>
        <w:t xml:space="preserve">|     </w:t>
      </w:r>
      <w:r w:rsidR="008228B6">
        <w:rPr>
          <w:sz w:val="16"/>
        </w:rPr>
        <w:t xml:space="preserve"> </w:t>
      </w:r>
      <w:r w:rsidR="00196636" w:rsidRPr="00196636">
        <w:rPr>
          <w:sz w:val="16"/>
        </w:rPr>
        <w:t>S203</w:t>
      </w:r>
      <w:r w:rsidRPr="00196636">
        <w:rPr>
          <w:sz w:val="16"/>
        </w:rPr>
        <w:t>|</w:t>
      </w:r>
    </w:p>
    <w:p w:rsidR="00196636" w:rsidRPr="00196636" w:rsidRDefault="00196636" w:rsidP="00196636">
      <w:pPr>
        <w:ind w:left="432"/>
        <w:rPr>
          <w:sz w:val="16"/>
        </w:rPr>
      </w:pPr>
      <w:r w:rsidRPr="00196636">
        <w:rPr>
          <w:sz w:val="16"/>
        </w:rPr>
        <w:t xml:space="preserve">|   </w:t>
      </w:r>
      <w:r w:rsidR="008228B6">
        <w:rPr>
          <w:sz w:val="16"/>
        </w:rPr>
        <w:t xml:space="preserve"> </w:t>
      </w:r>
      <w:r w:rsidRPr="00196636">
        <w:rPr>
          <w:sz w:val="16"/>
        </w:rPr>
        <w:t xml:space="preserve">  S203|</w:t>
      </w:r>
    </w:p>
    <w:p w:rsidR="00196636" w:rsidRPr="00196636" w:rsidRDefault="00196636" w:rsidP="00196636">
      <w:pPr>
        <w:ind w:left="432"/>
        <w:rPr>
          <w:sz w:val="16"/>
        </w:rPr>
      </w:pPr>
      <w:r w:rsidRPr="00196636">
        <w:rPr>
          <w:sz w:val="16"/>
        </w:rPr>
        <w:t xml:space="preserve">|     </w:t>
      </w:r>
      <w:r w:rsidR="008228B6">
        <w:rPr>
          <w:sz w:val="16"/>
        </w:rPr>
        <w:t xml:space="preserve"> </w:t>
      </w:r>
      <w:r w:rsidRPr="00196636">
        <w:rPr>
          <w:sz w:val="16"/>
        </w:rPr>
        <w:t>S206|</w:t>
      </w:r>
    </w:p>
    <w:p w:rsidR="00196636" w:rsidRPr="00196636" w:rsidRDefault="00196636" w:rsidP="00196636">
      <w:pPr>
        <w:ind w:left="432"/>
        <w:rPr>
          <w:sz w:val="16"/>
        </w:rPr>
      </w:pPr>
      <w:r w:rsidRPr="00196636">
        <w:rPr>
          <w:sz w:val="16"/>
        </w:rPr>
        <w:t xml:space="preserve">|     </w:t>
      </w:r>
      <w:r w:rsidR="008228B6">
        <w:rPr>
          <w:sz w:val="16"/>
        </w:rPr>
        <w:t xml:space="preserve"> </w:t>
      </w:r>
      <w:r w:rsidRPr="00196636">
        <w:rPr>
          <w:sz w:val="16"/>
        </w:rPr>
        <w:t xml:space="preserve">S202|   </w:t>
      </w:r>
    </w:p>
    <w:p w:rsidR="00196636" w:rsidRPr="00196636" w:rsidRDefault="00196636" w:rsidP="00196636">
      <w:pPr>
        <w:ind w:left="432"/>
        <w:rPr>
          <w:sz w:val="16"/>
        </w:rPr>
      </w:pPr>
      <w:r w:rsidRPr="00196636">
        <w:rPr>
          <w:sz w:val="16"/>
        </w:rPr>
        <w:t xml:space="preserve">|    </w:t>
      </w:r>
      <w:r w:rsidR="008228B6">
        <w:rPr>
          <w:sz w:val="16"/>
        </w:rPr>
        <w:t xml:space="preserve"> </w:t>
      </w:r>
      <w:r w:rsidRPr="00196636">
        <w:rPr>
          <w:sz w:val="16"/>
        </w:rPr>
        <w:t xml:space="preserve"> S206|   </w:t>
      </w:r>
    </w:p>
    <w:p w:rsidR="00196636" w:rsidRPr="00196636" w:rsidRDefault="00196636" w:rsidP="00196636">
      <w:pPr>
        <w:ind w:left="432"/>
        <w:rPr>
          <w:sz w:val="16"/>
        </w:rPr>
      </w:pPr>
      <w:r w:rsidRPr="00196636">
        <w:rPr>
          <w:sz w:val="16"/>
        </w:rPr>
        <w:t xml:space="preserve">|     </w:t>
      </w:r>
      <w:r w:rsidR="008228B6">
        <w:rPr>
          <w:sz w:val="16"/>
        </w:rPr>
        <w:t xml:space="preserve"> </w:t>
      </w:r>
      <w:r w:rsidRPr="00196636">
        <w:rPr>
          <w:sz w:val="16"/>
        </w:rPr>
        <w:t>S202|</w:t>
      </w:r>
    </w:p>
    <w:p w:rsidR="00C20565" w:rsidRPr="00196636" w:rsidRDefault="00C20565" w:rsidP="00196636">
      <w:pPr>
        <w:ind w:left="432"/>
        <w:rPr>
          <w:sz w:val="16"/>
        </w:rPr>
      </w:pPr>
      <w:r w:rsidRPr="00196636">
        <w:rPr>
          <w:sz w:val="16"/>
        </w:rPr>
        <w:t>+---------+</w:t>
      </w:r>
    </w:p>
    <w:p w:rsidR="00196636" w:rsidRPr="00196636" w:rsidRDefault="00196636" w:rsidP="00196636">
      <w:pPr>
        <w:ind w:left="432"/>
        <w:rPr>
          <w:rFonts w:ascii="Consolas" w:hAnsi="Consolas" w:cs="Consolas"/>
          <w:sz w:val="14"/>
        </w:rPr>
      </w:pPr>
    </w:p>
    <w:p w:rsidR="00196636" w:rsidRPr="00196636" w:rsidRDefault="00196636" w:rsidP="00196636">
      <w:pPr>
        <w:ind w:left="432"/>
        <w:rPr>
          <w:rFonts w:ascii="Consolas" w:hAnsi="Consolas" w:cs="Consolas"/>
          <w:sz w:val="14"/>
        </w:rPr>
      </w:pPr>
      <w:proofErr w:type="gramStart"/>
      <w:r w:rsidRPr="00196636">
        <w:rPr>
          <w:sz w:val="16"/>
        </w:rPr>
        <w:t>top</w:t>
      </w:r>
      <w:proofErr w:type="gramEnd"/>
      <w:r w:rsidRPr="00196636">
        <w:rPr>
          <w:sz w:val="16"/>
        </w:rPr>
        <w:t xml:space="preserve"> 10 unsubscribed users who listened to the songs for the longest duration.</w:t>
      </w:r>
      <w:r w:rsidRPr="00196636">
        <w:rPr>
          <w:rFonts w:ascii="Consolas" w:hAnsi="Consolas" w:cs="Consolas"/>
          <w:sz w:val="14"/>
        </w:rPr>
        <w:t xml:space="preserve"> </w:t>
      </w:r>
    </w:p>
    <w:p w:rsidR="00196636" w:rsidRPr="00196636" w:rsidRDefault="00196636" w:rsidP="00196636">
      <w:pPr>
        <w:ind w:left="432"/>
        <w:rPr>
          <w:rFonts w:ascii="Consolas" w:hAnsi="Consolas" w:cs="Consolas"/>
          <w:sz w:val="14"/>
        </w:rPr>
      </w:pPr>
    </w:p>
    <w:p w:rsidR="00196636" w:rsidRPr="00196636" w:rsidRDefault="00196636" w:rsidP="00196636">
      <w:pPr>
        <w:ind w:left="432"/>
        <w:rPr>
          <w:sz w:val="16"/>
        </w:rPr>
      </w:pPr>
      <w:r w:rsidRPr="00196636">
        <w:rPr>
          <w:sz w:val="16"/>
        </w:rPr>
        <w:t>+-------</w:t>
      </w:r>
      <w:r w:rsidR="008228B6">
        <w:rPr>
          <w:sz w:val="16"/>
        </w:rPr>
        <w:t>-</w:t>
      </w:r>
      <w:r w:rsidRPr="00196636">
        <w:rPr>
          <w:sz w:val="16"/>
        </w:rPr>
        <w:t>-+</w:t>
      </w:r>
    </w:p>
    <w:p w:rsidR="00196636" w:rsidRPr="00196636" w:rsidRDefault="00196636" w:rsidP="00196636">
      <w:pPr>
        <w:ind w:left="432"/>
        <w:rPr>
          <w:sz w:val="16"/>
        </w:rPr>
      </w:pPr>
      <w:r w:rsidRPr="00196636">
        <w:rPr>
          <w:sz w:val="16"/>
        </w:rPr>
        <w:t xml:space="preserve">| </w:t>
      </w:r>
      <w:proofErr w:type="spellStart"/>
      <w:r w:rsidRPr="00196636">
        <w:rPr>
          <w:sz w:val="16"/>
        </w:rPr>
        <w:t>user_id</w:t>
      </w:r>
      <w:proofErr w:type="spellEnd"/>
      <w:r w:rsidRPr="00196636">
        <w:rPr>
          <w:sz w:val="16"/>
        </w:rPr>
        <w:t xml:space="preserve">|    </w:t>
      </w:r>
    </w:p>
    <w:p w:rsidR="00196636" w:rsidRPr="00196636" w:rsidRDefault="00196636" w:rsidP="00196636">
      <w:pPr>
        <w:ind w:left="432"/>
        <w:rPr>
          <w:sz w:val="16"/>
        </w:rPr>
      </w:pPr>
      <w:r w:rsidRPr="00196636">
        <w:rPr>
          <w:sz w:val="16"/>
        </w:rPr>
        <w:t>+---------+</w:t>
      </w:r>
    </w:p>
    <w:p w:rsidR="00196636" w:rsidRPr="00196636" w:rsidRDefault="00196636" w:rsidP="00196636">
      <w:pPr>
        <w:ind w:left="432"/>
        <w:rPr>
          <w:sz w:val="16"/>
        </w:rPr>
      </w:pPr>
      <w:r w:rsidRPr="00196636">
        <w:rPr>
          <w:sz w:val="16"/>
        </w:rPr>
        <w:t>|     U115|</w:t>
      </w:r>
    </w:p>
    <w:p w:rsidR="00196636" w:rsidRPr="00196636" w:rsidRDefault="00196636" w:rsidP="00196636">
      <w:pPr>
        <w:ind w:left="432"/>
        <w:rPr>
          <w:sz w:val="16"/>
        </w:rPr>
      </w:pPr>
      <w:r w:rsidRPr="00196636">
        <w:rPr>
          <w:sz w:val="16"/>
        </w:rPr>
        <w:t>|     U108|</w:t>
      </w:r>
    </w:p>
    <w:p w:rsidR="00196636" w:rsidRPr="00196636" w:rsidRDefault="00196636" w:rsidP="00196636">
      <w:pPr>
        <w:ind w:left="432"/>
        <w:rPr>
          <w:sz w:val="16"/>
        </w:rPr>
      </w:pPr>
      <w:r w:rsidRPr="00196636">
        <w:rPr>
          <w:sz w:val="16"/>
        </w:rPr>
        <w:t xml:space="preserve">|     U120|   </w:t>
      </w:r>
    </w:p>
    <w:p w:rsidR="00196636" w:rsidRPr="00196636" w:rsidRDefault="00196636" w:rsidP="00196636">
      <w:pPr>
        <w:ind w:left="432"/>
        <w:rPr>
          <w:sz w:val="16"/>
        </w:rPr>
      </w:pPr>
      <w:r w:rsidRPr="00196636">
        <w:rPr>
          <w:sz w:val="16"/>
        </w:rPr>
        <w:t xml:space="preserve">|     U107|   </w:t>
      </w:r>
    </w:p>
    <w:p w:rsidR="00196636" w:rsidRPr="00196636" w:rsidRDefault="00196636" w:rsidP="00196636">
      <w:pPr>
        <w:ind w:left="432"/>
        <w:rPr>
          <w:sz w:val="16"/>
        </w:rPr>
      </w:pPr>
      <w:r w:rsidRPr="00196636">
        <w:rPr>
          <w:sz w:val="16"/>
        </w:rPr>
        <w:t>|     U101|</w:t>
      </w:r>
    </w:p>
    <w:p w:rsidR="00196636" w:rsidRPr="00196636" w:rsidRDefault="00196636" w:rsidP="00196636">
      <w:pPr>
        <w:ind w:left="432"/>
        <w:rPr>
          <w:sz w:val="16"/>
        </w:rPr>
      </w:pPr>
      <w:r w:rsidRPr="00196636">
        <w:rPr>
          <w:sz w:val="16"/>
        </w:rPr>
        <w:t>|     U110|</w:t>
      </w:r>
    </w:p>
    <w:p w:rsidR="00196636" w:rsidRPr="00196636" w:rsidRDefault="00196636" w:rsidP="00196636">
      <w:pPr>
        <w:ind w:left="432"/>
        <w:rPr>
          <w:sz w:val="16"/>
        </w:rPr>
      </w:pPr>
      <w:r w:rsidRPr="00196636">
        <w:rPr>
          <w:sz w:val="16"/>
        </w:rPr>
        <w:t>|     U118|</w:t>
      </w:r>
    </w:p>
    <w:p w:rsidR="00196636" w:rsidRPr="00196636" w:rsidRDefault="00196636" w:rsidP="00196636">
      <w:pPr>
        <w:ind w:left="432"/>
        <w:rPr>
          <w:sz w:val="16"/>
        </w:rPr>
      </w:pPr>
      <w:r w:rsidRPr="00196636">
        <w:rPr>
          <w:sz w:val="16"/>
        </w:rPr>
        <w:t xml:space="preserve">|     U104|   </w:t>
      </w:r>
    </w:p>
    <w:p w:rsidR="00196636" w:rsidRPr="00196636" w:rsidRDefault="00196636" w:rsidP="00196636">
      <w:pPr>
        <w:ind w:left="432"/>
        <w:rPr>
          <w:sz w:val="16"/>
        </w:rPr>
      </w:pPr>
      <w:r w:rsidRPr="00196636">
        <w:rPr>
          <w:sz w:val="16"/>
        </w:rPr>
        <w:t xml:space="preserve">|     U102|   </w:t>
      </w:r>
    </w:p>
    <w:p w:rsidR="00196636" w:rsidRPr="00196636" w:rsidRDefault="00196636" w:rsidP="00196636">
      <w:pPr>
        <w:ind w:left="432"/>
        <w:rPr>
          <w:sz w:val="16"/>
        </w:rPr>
      </w:pPr>
      <w:r w:rsidRPr="00196636">
        <w:rPr>
          <w:sz w:val="16"/>
        </w:rPr>
        <w:t>|     U113|</w:t>
      </w:r>
    </w:p>
    <w:p w:rsidR="00196636" w:rsidRPr="00196636" w:rsidRDefault="00196636" w:rsidP="00196636">
      <w:pPr>
        <w:ind w:left="432"/>
        <w:rPr>
          <w:sz w:val="16"/>
        </w:rPr>
      </w:pPr>
      <w:r w:rsidRPr="00196636">
        <w:rPr>
          <w:sz w:val="16"/>
        </w:rPr>
        <w:t>+---------+</w:t>
      </w:r>
    </w:p>
    <w:p w:rsidR="0099773F" w:rsidRPr="008A7899" w:rsidRDefault="0099773F" w:rsidP="00196636">
      <w:pPr>
        <w:rPr>
          <w:rFonts w:ascii="Consolas" w:hAnsi="Consolas" w:cs="Consolas"/>
          <w:sz w:val="18"/>
        </w:rPr>
      </w:pPr>
      <w:r w:rsidRPr="008A7899">
        <w:rPr>
          <w:rFonts w:ascii="Consolas" w:hAnsi="Consolas" w:cs="Consolas"/>
          <w:sz w:val="18"/>
        </w:rPr>
        <w:br w:type="page"/>
      </w:r>
    </w:p>
    <w:p w:rsidR="0099773F" w:rsidRDefault="008228B6" w:rsidP="008228B6">
      <w:pPr>
        <w:pStyle w:val="Heading1"/>
      </w:pPr>
      <w:bookmarkStart w:id="15" w:name="_Toc496973797"/>
      <w:r>
        <w:lastRenderedPageBreak/>
        <w:t>Automation</w:t>
      </w:r>
      <w:bookmarkEnd w:id="15"/>
    </w:p>
    <w:p w:rsidR="008228B6" w:rsidRDefault="000323DC" w:rsidP="000323DC">
      <w:r>
        <w:t>The following scripts start all required services then process the data as shown during the whole project.</w:t>
      </w:r>
    </w:p>
    <w:p w:rsidR="000323DC" w:rsidRDefault="000323DC" w:rsidP="000323DC"/>
    <w:p w:rsidR="000323DC" w:rsidRPr="000323DC" w:rsidRDefault="000323DC" w:rsidP="000323DC">
      <w:pPr>
        <w:rPr>
          <w:b/>
        </w:rPr>
      </w:pPr>
      <w:r w:rsidRPr="000323DC">
        <w:rPr>
          <w:b/>
        </w:rPr>
        <w:t>Start daemons.sh</w:t>
      </w:r>
    </w:p>
    <w:p w:rsidR="000323DC" w:rsidRDefault="000323DC" w:rsidP="000323DC"/>
    <w:p w:rsidR="008228B6" w:rsidRPr="000323DC" w:rsidRDefault="008228B6" w:rsidP="000323DC">
      <w:pPr>
        <w:ind w:left="720"/>
        <w:rPr>
          <w:sz w:val="16"/>
        </w:rPr>
      </w:pPr>
      <w:proofErr w:type="spellStart"/>
      <w:proofErr w:type="gramStart"/>
      <w:r w:rsidRPr="000323DC">
        <w:rPr>
          <w:sz w:val="16"/>
        </w:rPr>
        <w:t>batchid</w:t>
      </w:r>
      <w:proofErr w:type="spellEnd"/>
      <w:proofErr w:type="gramEnd"/>
      <w:r w:rsidRPr="000323DC">
        <w:rPr>
          <w:sz w:val="16"/>
        </w:rPr>
        <w:t>=`cat /home/</w:t>
      </w:r>
      <w:proofErr w:type="spellStart"/>
      <w:r w:rsidRPr="000323DC">
        <w:rPr>
          <w:sz w:val="16"/>
        </w:rPr>
        <w:t>acadgild</w:t>
      </w:r>
      <w:proofErr w:type="spellEnd"/>
      <w:r w:rsidRPr="000323DC">
        <w:rPr>
          <w:sz w:val="16"/>
        </w:rPr>
        <w:t>/project/logs/current-batch.txt`</w:t>
      </w:r>
    </w:p>
    <w:p w:rsidR="008228B6" w:rsidRPr="000323DC" w:rsidRDefault="008228B6" w:rsidP="000323DC">
      <w:pPr>
        <w:ind w:left="720"/>
        <w:rPr>
          <w:sz w:val="16"/>
        </w:rPr>
      </w:pPr>
      <w:r w:rsidRPr="000323DC">
        <w:rPr>
          <w:sz w:val="16"/>
        </w:rPr>
        <w:t>LOGFILE=/home/</w:t>
      </w:r>
      <w:proofErr w:type="spellStart"/>
      <w:r w:rsidRPr="000323DC">
        <w:rPr>
          <w:sz w:val="16"/>
        </w:rPr>
        <w:t>acadgild</w:t>
      </w:r>
      <w:proofErr w:type="spellEnd"/>
      <w:r w:rsidRPr="000323DC">
        <w:rPr>
          <w:sz w:val="16"/>
        </w:rPr>
        <w:t>/project/logs/log_batch_$</w:t>
      </w:r>
      <w:proofErr w:type="spellStart"/>
      <w:r w:rsidRPr="000323DC">
        <w:rPr>
          <w:sz w:val="16"/>
        </w:rPr>
        <w:t>batchid</w:t>
      </w:r>
      <w:proofErr w:type="spellEnd"/>
    </w:p>
    <w:p w:rsidR="008228B6" w:rsidRPr="000323DC" w:rsidRDefault="008228B6" w:rsidP="000323DC">
      <w:pPr>
        <w:ind w:left="720"/>
        <w:rPr>
          <w:sz w:val="16"/>
        </w:rPr>
      </w:pPr>
    </w:p>
    <w:p w:rsidR="008228B6" w:rsidRPr="000323DC" w:rsidRDefault="008228B6" w:rsidP="000323DC">
      <w:pPr>
        <w:ind w:left="720"/>
        <w:rPr>
          <w:sz w:val="16"/>
        </w:rPr>
      </w:pPr>
      <w:proofErr w:type="spellStart"/>
      <w:proofErr w:type="gramStart"/>
      <w:r w:rsidRPr="000323DC">
        <w:rPr>
          <w:sz w:val="16"/>
        </w:rPr>
        <w:t>chmod</w:t>
      </w:r>
      <w:proofErr w:type="spellEnd"/>
      <w:proofErr w:type="gramEnd"/>
      <w:r w:rsidRPr="000323DC">
        <w:rPr>
          <w:sz w:val="16"/>
        </w:rPr>
        <w:t xml:space="preserve"> 777 /home/</w:t>
      </w:r>
      <w:proofErr w:type="spellStart"/>
      <w:r w:rsidRPr="000323DC">
        <w:rPr>
          <w:sz w:val="16"/>
        </w:rPr>
        <w:t>acadgild</w:t>
      </w:r>
      <w:proofErr w:type="spellEnd"/>
      <w:r w:rsidRPr="000323DC">
        <w:rPr>
          <w:sz w:val="16"/>
        </w:rPr>
        <w:t>/project/logs/*</w:t>
      </w:r>
    </w:p>
    <w:p w:rsidR="008228B6" w:rsidRPr="000323DC" w:rsidRDefault="008228B6" w:rsidP="000323DC">
      <w:pPr>
        <w:ind w:left="720"/>
        <w:rPr>
          <w:sz w:val="16"/>
        </w:rPr>
      </w:pPr>
    </w:p>
    <w:p w:rsidR="008228B6" w:rsidRPr="000323DC" w:rsidRDefault="008228B6" w:rsidP="000323DC">
      <w:pPr>
        <w:ind w:left="720"/>
        <w:rPr>
          <w:sz w:val="16"/>
        </w:rPr>
      </w:pPr>
      <w:proofErr w:type="gramStart"/>
      <w:r w:rsidRPr="000323DC">
        <w:rPr>
          <w:sz w:val="16"/>
        </w:rPr>
        <w:t>echo</w:t>
      </w:r>
      <w:proofErr w:type="gramEnd"/>
      <w:r w:rsidRPr="000323DC">
        <w:rPr>
          <w:sz w:val="16"/>
        </w:rPr>
        <w:t xml:space="preserve"> "Starting daemons..." &gt;&gt; $LOGFILE</w:t>
      </w:r>
    </w:p>
    <w:p w:rsidR="008228B6" w:rsidRPr="000323DC" w:rsidRDefault="008228B6" w:rsidP="000323DC">
      <w:pPr>
        <w:ind w:left="720"/>
        <w:rPr>
          <w:sz w:val="16"/>
        </w:rPr>
      </w:pPr>
    </w:p>
    <w:p w:rsidR="008228B6" w:rsidRPr="000323DC" w:rsidRDefault="008228B6" w:rsidP="000323DC">
      <w:pPr>
        <w:ind w:left="720"/>
        <w:rPr>
          <w:sz w:val="16"/>
        </w:rPr>
      </w:pPr>
      <w:proofErr w:type="gramStart"/>
      <w:r w:rsidRPr="000323DC">
        <w:rPr>
          <w:sz w:val="16"/>
        </w:rPr>
        <w:t>start-all.sh</w:t>
      </w:r>
      <w:proofErr w:type="gramEnd"/>
    </w:p>
    <w:p w:rsidR="008228B6" w:rsidRPr="000323DC" w:rsidRDefault="008228B6" w:rsidP="000323DC">
      <w:pPr>
        <w:ind w:left="720"/>
        <w:rPr>
          <w:sz w:val="16"/>
        </w:rPr>
      </w:pPr>
    </w:p>
    <w:p w:rsidR="008228B6" w:rsidRPr="000323DC" w:rsidRDefault="000323DC" w:rsidP="000323DC">
      <w:pPr>
        <w:ind w:left="720"/>
        <w:rPr>
          <w:sz w:val="16"/>
        </w:rPr>
      </w:pPr>
      <w:proofErr w:type="gramStart"/>
      <w:r w:rsidRPr="000323DC">
        <w:rPr>
          <w:sz w:val="16"/>
        </w:rPr>
        <w:t>start-hbase.sh</w:t>
      </w:r>
      <w:proofErr w:type="gramEnd"/>
    </w:p>
    <w:p w:rsidR="008228B6" w:rsidRPr="000323DC" w:rsidRDefault="008228B6" w:rsidP="000323DC">
      <w:pPr>
        <w:ind w:left="720"/>
        <w:rPr>
          <w:sz w:val="16"/>
        </w:rPr>
      </w:pPr>
    </w:p>
    <w:p w:rsidR="008228B6" w:rsidRPr="000323DC" w:rsidRDefault="008228B6" w:rsidP="000323DC">
      <w:pPr>
        <w:ind w:left="720"/>
        <w:rPr>
          <w:sz w:val="16"/>
        </w:rPr>
      </w:pPr>
      <w:proofErr w:type="gramStart"/>
      <w:r w:rsidRPr="000323DC">
        <w:rPr>
          <w:sz w:val="16"/>
        </w:rPr>
        <w:t>mr-jobhistory-daemon.sh</w:t>
      </w:r>
      <w:proofErr w:type="gramEnd"/>
      <w:r w:rsidRPr="000323DC">
        <w:rPr>
          <w:sz w:val="16"/>
        </w:rPr>
        <w:t xml:space="preserve"> start </w:t>
      </w:r>
      <w:proofErr w:type="spellStart"/>
      <w:r w:rsidRPr="000323DC">
        <w:rPr>
          <w:sz w:val="16"/>
        </w:rPr>
        <w:t>historyserver</w:t>
      </w:r>
      <w:proofErr w:type="spellEnd"/>
    </w:p>
    <w:p w:rsidR="008228B6" w:rsidRPr="000323DC" w:rsidRDefault="008228B6" w:rsidP="000323DC">
      <w:pPr>
        <w:ind w:left="720"/>
        <w:rPr>
          <w:sz w:val="16"/>
        </w:rPr>
      </w:pPr>
    </w:p>
    <w:p w:rsidR="008228B6" w:rsidRPr="000323DC" w:rsidRDefault="008228B6" w:rsidP="000323DC">
      <w:pPr>
        <w:ind w:left="720"/>
        <w:rPr>
          <w:sz w:val="16"/>
        </w:rPr>
      </w:pPr>
      <w:proofErr w:type="spellStart"/>
      <w:proofErr w:type="gramStart"/>
      <w:r w:rsidRPr="000323DC">
        <w:rPr>
          <w:sz w:val="16"/>
        </w:rPr>
        <w:t>sudo</w:t>
      </w:r>
      <w:proofErr w:type="spellEnd"/>
      <w:proofErr w:type="gramEnd"/>
      <w:r w:rsidRPr="000323DC">
        <w:rPr>
          <w:sz w:val="16"/>
        </w:rPr>
        <w:t xml:space="preserve"> service </w:t>
      </w:r>
      <w:proofErr w:type="spellStart"/>
      <w:r w:rsidRPr="000323DC">
        <w:rPr>
          <w:sz w:val="16"/>
        </w:rPr>
        <w:t>mysqld</w:t>
      </w:r>
      <w:proofErr w:type="spellEnd"/>
      <w:r w:rsidRPr="000323DC">
        <w:rPr>
          <w:sz w:val="16"/>
        </w:rPr>
        <w:t xml:space="preserve"> start</w:t>
      </w:r>
    </w:p>
    <w:p w:rsidR="008228B6" w:rsidRPr="000323DC" w:rsidRDefault="008228B6" w:rsidP="000323DC">
      <w:pPr>
        <w:ind w:left="720"/>
        <w:rPr>
          <w:sz w:val="16"/>
        </w:rPr>
      </w:pPr>
    </w:p>
    <w:p w:rsidR="008228B6" w:rsidRPr="000323DC" w:rsidRDefault="008228B6" w:rsidP="000323DC">
      <w:pPr>
        <w:ind w:left="720"/>
        <w:rPr>
          <w:sz w:val="16"/>
        </w:rPr>
      </w:pPr>
      <w:proofErr w:type="gramStart"/>
      <w:r w:rsidRPr="000323DC">
        <w:rPr>
          <w:sz w:val="16"/>
        </w:rPr>
        <w:t>hive</w:t>
      </w:r>
      <w:proofErr w:type="gramEnd"/>
      <w:r w:rsidRPr="000323DC">
        <w:rPr>
          <w:sz w:val="16"/>
        </w:rPr>
        <w:t xml:space="preserve"> --service </w:t>
      </w:r>
      <w:proofErr w:type="spellStart"/>
      <w:r w:rsidRPr="000323DC">
        <w:rPr>
          <w:sz w:val="16"/>
        </w:rPr>
        <w:t>metastore</w:t>
      </w:r>
      <w:proofErr w:type="spellEnd"/>
    </w:p>
    <w:p w:rsidR="000323DC" w:rsidRDefault="000323DC" w:rsidP="000323DC"/>
    <w:p w:rsidR="000323DC" w:rsidRPr="000323DC" w:rsidRDefault="000323DC" w:rsidP="000323DC">
      <w:pPr>
        <w:rPr>
          <w:b/>
        </w:rPr>
      </w:pPr>
      <w:r w:rsidRPr="000323DC">
        <w:rPr>
          <w:b/>
        </w:rPr>
        <w:t>Wrapper.sh</w:t>
      </w:r>
    </w:p>
    <w:p w:rsidR="000323DC" w:rsidRDefault="000323DC" w:rsidP="000323DC"/>
    <w:p w:rsidR="000323DC" w:rsidRPr="000323DC" w:rsidRDefault="000323DC" w:rsidP="000323DC">
      <w:pPr>
        <w:ind w:left="720"/>
        <w:rPr>
          <w:sz w:val="16"/>
        </w:rPr>
      </w:pPr>
      <w:proofErr w:type="gramStart"/>
      <w:r w:rsidRPr="000323DC">
        <w:rPr>
          <w:sz w:val="16"/>
        </w:rPr>
        <w:t>#!/</w:t>
      </w:r>
      <w:proofErr w:type="gramEnd"/>
      <w:r w:rsidRPr="000323DC">
        <w:rPr>
          <w:sz w:val="16"/>
        </w:rPr>
        <w:t>bin/bash</w:t>
      </w:r>
    </w:p>
    <w:p w:rsidR="000323DC" w:rsidRPr="000323DC" w:rsidRDefault="000323DC" w:rsidP="000323DC">
      <w:pPr>
        <w:ind w:left="720"/>
        <w:rPr>
          <w:sz w:val="16"/>
        </w:rPr>
      </w:pPr>
    </w:p>
    <w:p w:rsidR="000323DC" w:rsidRPr="000323DC" w:rsidRDefault="000323DC" w:rsidP="000323DC">
      <w:pPr>
        <w:ind w:left="720"/>
        <w:rPr>
          <w:sz w:val="16"/>
        </w:rPr>
      </w:pPr>
      <w:r w:rsidRPr="000323DC">
        <w:rPr>
          <w:sz w:val="16"/>
        </w:rPr>
        <w:t>#</w:t>
      </w:r>
      <w:proofErr w:type="gramStart"/>
      <w:r w:rsidRPr="000323DC">
        <w:rPr>
          <w:sz w:val="16"/>
        </w:rPr>
        <w:t>This</w:t>
      </w:r>
      <w:proofErr w:type="gramEnd"/>
      <w:r w:rsidRPr="000323DC">
        <w:rPr>
          <w:sz w:val="16"/>
        </w:rPr>
        <w:t xml:space="preserve"> script calls other scripts in sequential fashion</w:t>
      </w:r>
    </w:p>
    <w:p w:rsidR="000323DC" w:rsidRPr="000323DC" w:rsidRDefault="000323DC" w:rsidP="000323DC">
      <w:pPr>
        <w:ind w:left="720"/>
        <w:rPr>
          <w:sz w:val="16"/>
        </w:rPr>
      </w:pP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/home/acadgild/project/scripts/start-daemons.sh</w:t>
      </w: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/home/acadgild/project/scripts/populate-lookup.sh</w:t>
      </w: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/home/acadgild/project/scripts/data_enrichment_filtering_schema.sh</w:t>
      </w: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/home/acadgild/project/scripts/dataformatting_hadoop.sh</w:t>
      </w: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/home/acadgild/project/scripts/data_enrichment.sh</w:t>
      </w:r>
    </w:p>
    <w:p w:rsidR="000323DC" w:rsidRPr="000323DC" w:rsidRDefault="000323DC" w:rsidP="000323DC">
      <w:pPr>
        <w:ind w:left="720"/>
        <w:rPr>
          <w:sz w:val="16"/>
        </w:rPr>
      </w:pPr>
    </w:p>
    <w:p w:rsidR="000323DC" w:rsidRPr="000323DC" w:rsidRDefault="000323DC" w:rsidP="000323DC">
      <w:pPr>
        <w:ind w:left="720"/>
        <w:rPr>
          <w:sz w:val="16"/>
        </w:rPr>
      </w:pPr>
      <w:proofErr w:type="spellStart"/>
      <w:proofErr w:type="gramStart"/>
      <w:r w:rsidRPr="000323DC">
        <w:rPr>
          <w:sz w:val="16"/>
        </w:rPr>
        <w:t>sh</w:t>
      </w:r>
      <w:proofErr w:type="spellEnd"/>
      <w:proofErr w:type="gramEnd"/>
      <w:r w:rsidRPr="000323DC">
        <w:rPr>
          <w:sz w:val="16"/>
        </w:rPr>
        <w:t xml:space="preserve"> /home/acadgild/project/scripts/data_analysis.sh</w:t>
      </w:r>
    </w:p>
    <w:p w:rsidR="000323DC" w:rsidRDefault="000323DC" w:rsidP="000323DC"/>
    <w:p w:rsidR="000323DC" w:rsidRDefault="000323DC">
      <w:pPr>
        <w:jc w:val="left"/>
      </w:pPr>
      <w:r>
        <w:t>Permissions set on scripts to enable execution</w:t>
      </w:r>
    </w:p>
    <w:p w:rsidR="000323DC" w:rsidRDefault="000323DC">
      <w:pPr>
        <w:jc w:val="left"/>
      </w:pPr>
    </w:p>
    <w:p w:rsidR="000323DC" w:rsidRDefault="000323DC">
      <w:pPr>
        <w:jc w:val="left"/>
      </w:pPr>
    </w:p>
    <w:p w:rsidR="000323DC" w:rsidRDefault="000323DC" w:rsidP="000323DC">
      <w:pPr>
        <w:jc w:val="center"/>
      </w:pPr>
      <w:r>
        <w:rPr>
          <w:noProof/>
          <w:lang w:val="en-US"/>
        </w:rPr>
        <w:drawing>
          <wp:inline distT="0" distB="0" distL="0" distR="0" wp14:anchorId="6486D93B" wp14:editId="24489051">
            <wp:extent cx="2109992" cy="2647950"/>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7626" cy="2657530"/>
                    </a:xfrm>
                    <a:prstGeom prst="rect">
                      <a:avLst/>
                    </a:prstGeom>
                    <a:noFill/>
                    <a:ln>
                      <a:solidFill>
                        <a:schemeClr val="accent6">
                          <a:lumMod val="75000"/>
                        </a:schemeClr>
                      </a:solidFill>
                    </a:ln>
                  </pic:spPr>
                </pic:pic>
              </a:graphicData>
            </a:graphic>
          </wp:inline>
        </w:drawing>
      </w:r>
      <w:r>
        <w:br w:type="page"/>
      </w:r>
    </w:p>
    <w:p w:rsidR="000323DC" w:rsidRDefault="000323DC" w:rsidP="000323DC">
      <w:r>
        <w:lastRenderedPageBreak/>
        <w:t xml:space="preserve">To allow all to run automatically a </w:t>
      </w:r>
      <w:proofErr w:type="spellStart"/>
      <w:r>
        <w:t>cron</w:t>
      </w:r>
      <w:proofErr w:type="spellEnd"/>
      <w:r>
        <w:t xml:space="preserve"> job is created to run every 3 hours.</w:t>
      </w:r>
    </w:p>
    <w:p w:rsidR="000323DC" w:rsidRDefault="000323DC" w:rsidP="000323DC"/>
    <w:p w:rsidR="000323DC" w:rsidRDefault="000323DC" w:rsidP="000323DC">
      <w:pPr>
        <w:jc w:val="center"/>
      </w:pPr>
      <w:r>
        <w:rPr>
          <w:noProof/>
          <w:lang w:val="en-US"/>
        </w:rPr>
        <w:drawing>
          <wp:inline distT="0" distB="0" distL="0" distR="0">
            <wp:extent cx="4373559" cy="2600325"/>
            <wp:effectExtent l="19050" t="19050" r="273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559" cy="2600325"/>
                    </a:xfrm>
                    <a:prstGeom prst="rect">
                      <a:avLst/>
                    </a:prstGeom>
                    <a:noFill/>
                    <a:ln>
                      <a:solidFill>
                        <a:schemeClr val="accent6">
                          <a:lumMod val="75000"/>
                        </a:schemeClr>
                      </a:solidFill>
                    </a:ln>
                  </pic:spPr>
                </pic:pic>
              </a:graphicData>
            </a:graphic>
          </wp:inline>
        </w:drawing>
      </w:r>
    </w:p>
    <w:p w:rsidR="008228B6" w:rsidRDefault="008228B6" w:rsidP="008228B6"/>
    <w:p w:rsidR="000323DC" w:rsidRDefault="000323DC" w:rsidP="008228B6"/>
    <w:p w:rsidR="000323DC" w:rsidRPr="008228B6" w:rsidRDefault="000323DC" w:rsidP="008228B6"/>
    <w:sectPr w:rsidR="000323DC" w:rsidRPr="008228B6" w:rsidSect="0005544A">
      <w:headerReference w:type="default" r:id="rId14"/>
      <w:footerReference w:type="default" r:id="rId15"/>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E0F" w:rsidRDefault="00011E0F">
      <w:r>
        <w:separator/>
      </w:r>
    </w:p>
  </w:endnote>
  <w:endnote w:type="continuationSeparator" w:id="0">
    <w:p w:rsidR="00011E0F" w:rsidRDefault="0001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New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3DC" w:rsidRDefault="000323DC" w:rsidP="003611AA">
    <w:pPr>
      <w:pStyle w:val="Footer"/>
      <w:jc w:val="center"/>
    </w:pPr>
  </w:p>
  <w:p w:rsidR="000323DC" w:rsidRPr="00DA2D28" w:rsidRDefault="000323D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2D20127" wp14:editId="1D82ED5E">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Pr="00DA2D28">
      <w:rPr>
        <w:rFonts w:ascii="Arial" w:hAnsi="Arial" w:cs="Arial"/>
        <w:color w:val="7F7F7F" w:themeColor="text1" w:themeTint="80"/>
        <w:sz w:val="14"/>
        <w:szCs w:val="14"/>
        <w:lang w:val="en-US"/>
      </w:rPr>
      <w:t>Confidential property of Optum. Do not distribute or reproduce without express permission from Optum.</w:t>
    </w:r>
  </w:p>
  <w:p w:rsidR="000323DC" w:rsidRPr="00CC005C" w:rsidRDefault="000323DC"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E0F" w:rsidRDefault="00011E0F">
      <w:r>
        <w:separator/>
      </w:r>
    </w:p>
  </w:footnote>
  <w:footnote w:type="continuationSeparator" w:id="0">
    <w:p w:rsidR="00011E0F" w:rsidRDefault="00011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3DC" w:rsidRDefault="000323DC">
    <w:pPr>
      <w:pStyle w:val="Header"/>
    </w:pPr>
    <w:r>
      <w:rPr>
        <w:noProof/>
        <w:lang w:val="en-US"/>
      </w:rPr>
      <w:drawing>
        <wp:inline distT="0" distB="0" distL="0" distR="0" wp14:anchorId="78DEF3C5" wp14:editId="1C3AB22C">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9">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52E6F78"/>
    <w:multiLevelType w:val="hybridMultilevel"/>
    <w:tmpl w:val="3984E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16574322"/>
    <w:multiLevelType w:val="hybridMultilevel"/>
    <w:tmpl w:val="59544038"/>
    <w:lvl w:ilvl="0" w:tplc="04090001">
      <w:start w:val="1"/>
      <w:numFmt w:val="bullet"/>
      <w:lvlText w:val=""/>
      <w:lvlJc w:val="left"/>
      <w:pPr>
        <w:ind w:left="720" w:hanging="360"/>
      </w:pPr>
      <w:rPr>
        <w:rFonts w:ascii="Symbol" w:hAnsi="Symbol" w:hint="default"/>
      </w:rPr>
    </w:lvl>
    <w:lvl w:ilvl="1" w:tplc="F6F6DF3A">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096E86"/>
    <w:multiLevelType w:val="hybridMultilevel"/>
    <w:tmpl w:val="B6E8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5129F2"/>
    <w:multiLevelType w:val="hybridMultilevel"/>
    <w:tmpl w:val="96441CC4"/>
    <w:lvl w:ilvl="0" w:tplc="F6F6DF3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7785F27"/>
    <w:multiLevelType w:val="hybridMultilevel"/>
    <w:tmpl w:val="2EFCF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2AC16877"/>
    <w:multiLevelType w:val="hybridMultilevel"/>
    <w:tmpl w:val="BBE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162CB1"/>
    <w:multiLevelType w:val="hybridMultilevel"/>
    <w:tmpl w:val="8E46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6766B"/>
    <w:multiLevelType w:val="hybridMultilevel"/>
    <w:tmpl w:val="67FA6222"/>
    <w:lvl w:ilvl="0" w:tplc="F6F6DF3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5C96697"/>
    <w:multiLevelType w:val="hybridMultilevel"/>
    <w:tmpl w:val="FFF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0117A3"/>
    <w:multiLevelType w:val="hybridMultilevel"/>
    <w:tmpl w:val="DF86D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nsid w:val="585469A4"/>
    <w:multiLevelType w:val="hybridMultilevel"/>
    <w:tmpl w:val="2BCC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77C9B"/>
    <w:multiLevelType w:val="hybridMultilevel"/>
    <w:tmpl w:val="294A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79B90737"/>
    <w:multiLevelType w:val="hybridMultilevel"/>
    <w:tmpl w:val="F93E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0621A"/>
    <w:multiLevelType w:val="hybridMultilevel"/>
    <w:tmpl w:val="3AA0A042"/>
    <w:lvl w:ilvl="0" w:tplc="73B8B544">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A0517"/>
    <w:multiLevelType w:val="hybridMultilevel"/>
    <w:tmpl w:val="F5A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3"/>
  </w:num>
  <w:num w:numId="13">
    <w:abstractNumId w:val="22"/>
  </w:num>
  <w:num w:numId="14">
    <w:abstractNumId w:val="36"/>
  </w:num>
  <w:num w:numId="15">
    <w:abstractNumId w:val="21"/>
  </w:num>
  <w:num w:numId="16">
    <w:abstractNumId w:val="23"/>
  </w:num>
  <w:num w:numId="17">
    <w:abstractNumId w:val="27"/>
  </w:num>
  <w:num w:numId="18">
    <w:abstractNumId w:val="31"/>
  </w:num>
  <w:num w:numId="19">
    <w:abstractNumId w:val="34"/>
  </w:num>
  <w:num w:numId="20">
    <w:abstractNumId w:val="35"/>
  </w:num>
  <w:num w:numId="21">
    <w:abstractNumId w:val="29"/>
    <w:lvlOverride w:ilvl="0"/>
    <w:lvlOverride w:ilvl="1"/>
    <w:lvlOverride w:ilvl="2"/>
    <w:lvlOverride w:ilvl="3"/>
    <w:lvlOverride w:ilvl="4"/>
    <w:lvlOverride w:ilvl="5"/>
    <w:lvlOverride w:ilvl="6"/>
    <w:lvlOverride w:ilvl="7"/>
    <w:lvlOverride w:ilvl="8"/>
  </w:num>
  <w:num w:numId="22">
    <w:abstractNumId w:val="25"/>
  </w:num>
  <w:num w:numId="23">
    <w:abstractNumId w:val="20"/>
    <w:lvlOverride w:ilvl="0"/>
    <w:lvlOverride w:ilvl="1"/>
    <w:lvlOverride w:ilvl="2"/>
    <w:lvlOverride w:ilvl="3"/>
    <w:lvlOverride w:ilvl="4"/>
    <w:lvlOverride w:ilvl="5"/>
    <w:lvlOverride w:ilvl="6"/>
    <w:lvlOverride w:ilvl="7"/>
    <w:lvlOverride w:ilvl="8"/>
  </w:num>
  <w:num w:numId="24">
    <w:abstractNumId w:val="24"/>
    <w:lvlOverride w:ilvl="0"/>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11E0F"/>
    <w:rsid w:val="0002779F"/>
    <w:rsid w:val="000323DC"/>
    <w:rsid w:val="000353ED"/>
    <w:rsid w:val="000361D8"/>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96636"/>
    <w:rsid w:val="00197771"/>
    <w:rsid w:val="001D3C43"/>
    <w:rsid w:val="001D5045"/>
    <w:rsid w:val="001E6CBC"/>
    <w:rsid w:val="001F56CB"/>
    <w:rsid w:val="00200B28"/>
    <w:rsid w:val="0020182A"/>
    <w:rsid w:val="0020352B"/>
    <w:rsid w:val="002057C0"/>
    <w:rsid w:val="002116C8"/>
    <w:rsid w:val="0022029D"/>
    <w:rsid w:val="002279D7"/>
    <w:rsid w:val="00230130"/>
    <w:rsid w:val="00230D39"/>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2F1DD8"/>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1AE"/>
    <w:rsid w:val="003C0653"/>
    <w:rsid w:val="003D0182"/>
    <w:rsid w:val="003D63E0"/>
    <w:rsid w:val="003E2A7C"/>
    <w:rsid w:val="003F005B"/>
    <w:rsid w:val="003F2655"/>
    <w:rsid w:val="003F4CF8"/>
    <w:rsid w:val="00406973"/>
    <w:rsid w:val="00415015"/>
    <w:rsid w:val="0042242E"/>
    <w:rsid w:val="00431B4D"/>
    <w:rsid w:val="00434F94"/>
    <w:rsid w:val="00441021"/>
    <w:rsid w:val="00445BE5"/>
    <w:rsid w:val="00447A5E"/>
    <w:rsid w:val="004527AF"/>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4F60A1"/>
    <w:rsid w:val="00500AB2"/>
    <w:rsid w:val="005037E3"/>
    <w:rsid w:val="005041C0"/>
    <w:rsid w:val="0050679A"/>
    <w:rsid w:val="00506E7E"/>
    <w:rsid w:val="00511179"/>
    <w:rsid w:val="00512428"/>
    <w:rsid w:val="00513033"/>
    <w:rsid w:val="00514216"/>
    <w:rsid w:val="00515538"/>
    <w:rsid w:val="00534E60"/>
    <w:rsid w:val="005360E0"/>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051D2"/>
    <w:rsid w:val="006125F7"/>
    <w:rsid w:val="00626049"/>
    <w:rsid w:val="0063111F"/>
    <w:rsid w:val="00642FD4"/>
    <w:rsid w:val="00652898"/>
    <w:rsid w:val="006541B1"/>
    <w:rsid w:val="00654597"/>
    <w:rsid w:val="00654AA5"/>
    <w:rsid w:val="006604F7"/>
    <w:rsid w:val="00670FA4"/>
    <w:rsid w:val="00695610"/>
    <w:rsid w:val="00697551"/>
    <w:rsid w:val="006A5814"/>
    <w:rsid w:val="006B30EE"/>
    <w:rsid w:val="006C6522"/>
    <w:rsid w:val="006D12AD"/>
    <w:rsid w:val="006D6DD9"/>
    <w:rsid w:val="006F5599"/>
    <w:rsid w:val="00732B01"/>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461C"/>
    <w:rsid w:val="007C5A68"/>
    <w:rsid w:val="007D39D0"/>
    <w:rsid w:val="00802F07"/>
    <w:rsid w:val="00806652"/>
    <w:rsid w:val="00807C8D"/>
    <w:rsid w:val="00812990"/>
    <w:rsid w:val="00814B1A"/>
    <w:rsid w:val="0082099C"/>
    <w:rsid w:val="008228B6"/>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C7055"/>
    <w:rsid w:val="008F5441"/>
    <w:rsid w:val="00917583"/>
    <w:rsid w:val="00921D3C"/>
    <w:rsid w:val="009223ED"/>
    <w:rsid w:val="00924592"/>
    <w:rsid w:val="009258C4"/>
    <w:rsid w:val="00941B61"/>
    <w:rsid w:val="00945F67"/>
    <w:rsid w:val="00953831"/>
    <w:rsid w:val="00963AE5"/>
    <w:rsid w:val="00967AF4"/>
    <w:rsid w:val="009753EC"/>
    <w:rsid w:val="00987CD2"/>
    <w:rsid w:val="009944A3"/>
    <w:rsid w:val="009944AA"/>
    <w:rsid w:val="00995EB6"/>
    <w:rsid w:val="0099773F"/>
    <w:rsid w:val="009A3243"/>
    <w:rsid w:val="009A4F41"/>
    <w:rsid w:val="009C4D99"/>
    <w:rsid w:val="009C4FBE"/>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047D8"/>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0565"/>
    <w:rsid w:val="00C24587"/>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1A1F"/>
    <w:rsid w:val="00CB4C5C"/>
    <w:rsid w:val="00CC005C"/>
    <w:rsid w:val="00CC4CC3"/>
    <w:rsid w:val="00CC4F59"/>
    <w:rsid w:val="00CC77D7"/>
    <w:rsid w:val="00CF3890"/>
    <w:rsid w:val="00D034C8"/>
    <w:rsid w:val="00D048B1"/>
    <w:rsid w:val="00D0603A"/>
    <w:rsid w:val="00D16E10"/>
    <w:rsid w:val="00D22C0F"/>
    <w:rsid w:val="00D37E05"/>
    <w:rsid w:val="00D47796"/>
    <w:rsid w:val="00D53254"/>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86747"/>
    <w:rsid w:val="00E909D7"/>
    <w:rsid w:val="00E93050"/>
    <w:rsid w:val="00E93F0E"/>
    <w:rsid w:val="00EB02A3"/>
    <w:rsid w:val="00EB4635"/>
    <w:rsid w:val="00EB5B87"/>
    <w:rsid w:val="00EB5CF1"/>
    <w:rsid w:val="00EC4988"/>
    <w:rsid w:val="00EC608C"/>
    <w:rsid w:val="00ED18FF"/>
    <w:rsid w:val="00ED2A05"/>
    <w:rsid w:val="00EE2256"/>
    <w:rsid w:val="00EE5C82"/>
    <w:rsid w:val="00EF070B"/>
    <w:rsid w:val="00F03275"/>
    <w:rsid w:val="00F12BCF"/>
    <w:rsid w:val="00F15D16"/>
    <w:rsid w:val="00F5700B"/>
    <w:rsid w:val="00F8052A"/>
    <w:rsid w:val="00F83C46"/>
    <w:rsid w:val="00F844F6"/>
    <w:rsid w:val="00F86674"/>
    <w:rsid w:val="00F94FDA"/>
    <w:rsid w:val="00F96121"/>
    <w:rsid w:val="00FA178C"/>
    <w:rsid w:val="00FA2AEF"/>
    <w:rsid w:val="00FB48C0"/>
    <w:rsid w:val="00FB6F72"/>
    <w:rsid w:val="00FC11CD"/>
    <w:rsid w:val="00FC1D78"/>
    <w:rsid w:val="00FD2875"/>
    <w:rsid w:val="00FF06AF"/>
    <w:rsid w:val="00FF1D05"/>
    <w:rsid w:val="00FF2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character" w:customStyle="1" w:styleId="PlainTextChar">
    <w:name w:val="Plain Text Char"/>
    <w:basedOn w:val="DefaultParagraphFont"/>
    <w:link w:val="PlainText"/>
    <w:uiPriority w:val="99"/>
    <w:rsid w:val="008228B6"/>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character" w:customStyle="1" w:styleId="PlainTextChar">
    <w:name w:val="Plain Text Char"/>
    <w:basedOn w:val="DefaultParagraphFont"/>
    <w:link w:val="PlainText"/>
    <w:uiPriority w:val="99"/>
    <w:rsid w:val="008228B6"/>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2326">
      <w:bodyDiv w:val="1"/>
      <w:marLeft w:val="0"/>
      <w:marRight w:val="0"/>
      <w:marTop w:val="0"/>
      <w:marBottom w:val="0"/>
      <w:divBdr>
        <w:top w:val="none" w:sz="0" w:space="0" w:color="auto"/>
        <w:left w:val="none" w:sz="0" w:space="0" w:color="auto"/>
        <w:bottom w:val="none" w:sz="0" w:space="0" w:color="auto"/>
        <w:right w:val="none" w:sz="0" w:space="0" w:color="auto"/>
      </w:divBdr>
    </w:div>
    <w:div w:id="252785366">
      <w:bodyDiv w:val="1"/>
      <w:marLeft w:val="0"/>
      <w:marRight w:val="0"/>
      <w:marTop w:val="0"/>
      <w:marBottom w:val="0"/>
      <w:divBdr>
        <w:top w:val="none" w:sz="0" w:space="0" w:color="auto"/>
        <w:left w:val="none" w:sz="0" w:space="0" w:color="auto"/>
        <w:bottom w:val="none" w:sz="0" w:space="0" w:color="auto"/>
        <w:right w:val="none" w:sz="0" w:space="0" w:color="auto"/>
      </w:divBdr>
    </w:div>
    <w:div w:id="252903554">
      <w:bodyDiv w:val="1"/>
      <w:marLeft w:val="0"/>
      <w:marRight w:val="0"/>
      <w:marTop w:val="0"/>
      <w:marBottom w:val="0"/>
      <w:divBdr>
        <w:top w:val="none" w:sz="0" w:space="0" w:color="auto"/>
        <w:left w:val="none" w:sz="0" w:space="0" w:color="auto"/>
        <w:bottom w:val="none" w:sz="0" w:space="0" w:color="auto"/>
        <w:right w:val="none" w:sz="0" w:space="0" w:color="auto"/>
      </w:divBdr>
    </w:div>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121533">
      <w:bodyDiv w:val="1"/>
      <w:marLeft w:val="0"/>
      <w:marRight w:val="0"/>
      <w:marTop w:val="0"/>
      <w:marBottom w:val="0"/>
      <w:divBdr>
        <w:top w:val="none" w:sz="0" w:space="0" w:color="auto"/>
        <w:left w:val="none" w:sz="0" w:space="0" w:color="auto"/>
        <w:bottom w:val="none" w:sz="0" w:space="0" w:color="auto"/>
        <w:right w:val="none" w:sz="0" w:space="0" w:color="auto"/>
      </w:divBdr>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618144939">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68343613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38019036">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288034">
      <w:bodyDiv w:val="1"/>
      <w:marLeft w:val="0"/>
      <w:marRight w:val="0"/>
      <w:marTop w:val="0"/>
      <w:marBottom w:val="0"/>
      <w:divBdr>
        <w:top w:val="none" w:sz="0" w:space="0" w:color="auto"/>
        <w:left w:val="none" w:sz="0" w:space="0" w:color="auto"/>
        <w:bottom w:val="none" w:sz="0" w:space="0" w:color="auto"/>
        <w:right w:val="none" w:sz="0" w:space="0" w:color="auto"/>
      </w:divBdr>
    </w:div>
    <w:div w:id="914124886">
      <w:bodyDiv w:val="1"/>
      <w:marLeft w:val="0"/>
      <w:marRight w:val="0"/>
      <w:marTop w:val="0"/>
      <w:marBottom w:val="0"/>
      <w:divBdr>
        <w:top w:val="none" w:sz="0" w:space="0" w:color="auto"/>
        <w:left w:val="none" w:sz="0" w:space="0" w:color="auto"/>
        <w:bottom w:val="none" w:sz="0" w:space="0" w:color="auto"/>
        <w:right w:val="none" w:sz="0" w:space="0" w:color="auto"/>
      </w:divBdr>
    </w:div>
    <w:div w:id="936207852">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3017">
      <w:bodyDiv w:val="1"/>
      <w:marLeft w:val="0"/>
      <w:marRight w:val="0"/>
      <w:marTop w:val="0"/>
      <w:marBottom w:val="0"/>
      <w:divBdr>
        <w:top w:val="none" w:sz="0" w:space="0" w:color="auto"/>
        <w:left w:val="none" w:sz="0" w:space="0" w:color="auto"/>
        <w:bottom w:val="none" w:sz="0" w:space="0" w:color="auto"/>
        <w:right w:val="none" w:sz="0" w:space="0" w:color="auto"/>
      </w:divBdr>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22497269">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94459267">
      <w:bodyDiv w:val="1"/>
      <w:marLeft w:val="0"/>
      <w:marRight w:val="0"/>
      <w:marTop w:val="0"/>
      <w:marBottom w:val="0"/>
      <w:divBdr>
        <w:top w:val="none" w:sz="0" w:space="0" w:color="auto"/>
        <w:left w:val="none" w:sz="0" w:space="0" w:color="auto"/>
        <w:bottom w:val="none" w:sz="0" w:space="0" w:color="auto"/>
        <w:right w:val="none" w:sz="0" w:space="0" w:color="auto"/>
      </w:divBdr>
    </w:div>
    <w:div w:id="1904439648">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1965038623">
      <w:bodyDiv w:val="1"/>
      <w:marLeft w:val="0"/>
      <w:marRight w:val="0"/>
      <w:marTop w:val="0"/>
      <w:marBottom w:val="0"/>
      <w:divBdr>
        <w:top w:val="none" w:sz="0" w:space="0" w:color="auto"/>
        <w:left w:val="none" w:sz="0" w:space="0" w:color="auto"/>
        <w:bottom w:val="none" w:sz="0" w:space="0" w:color="auto"/>
        <w:right w:val="none" w:sz="0" w:space="0" w:color="auto"/>
      </w:divBdr>
    </w:div>
    <w:div w:id="199066870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cid:part1.84F817EF.D2A25D6D@duncb.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2B8C-4CDE-4AEC-85D3-20142E5B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23</Pages>
  <Words>6764</Words>
  <Characters>38561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45235</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3</cp:revision>
  <cp:lastPrinted>2010-03-02T07:42:00Z</cp:lastPrinted>
  <dcterms:created xsi:type="dcterms:W3CDTF">2017-10-28T16:08:00Z</dcterms:created>
  <dcterms:modified xsi:type="dcterms:W3CDTF">2017-10-28T16:09:00Z</dcterms:modified>
</cp:coreProperties>
</file>